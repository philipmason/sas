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EB8D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bookmarkStart w:id="0" w:name="Abstract"/>
      <w:r>
        <w:rPr>
          <w:b/>
        </w:rPr>
        <w:t>Paper 1272-2014</w:t>
      </w:r>
      <w:bookmarkEnd w:id="0"/>
    </w:p>
    <w:p w14:paraId="1CB70FD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36"/>
        </w:rPr>
      </w:pPr>
      <w:r>
        <w:rPr>
          <w:b/>
          <w:sz w:val="36"/>
        </w:rPr>
        <w:t>Developing Web Applications with SAS® Stored Processes</w:t>
      </w:r>
    </w:p>
    <w:p w14:paraId="35E67F7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PSMT" w:hAnsi="TimesNewRomanPSMT"/>
          <w:b/>
        </w:rPr>
      </w:pPr>
      <w:r>
        <w:rPr>
          <w:rFonts w:ascii="TimesNewRomanPSMT" w:hAnsi="TimesNewRomanPSMT"/>
          <w:b/>
        </w:rPr>
        <w:t>Phil Mason, Wood Street Consultants</w:t>
      </w:r>
    </w:p>
    <w:p w14:paraId="66B40CEE"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rPr>
      </w:pPr>
    </w:p>
    <w:p w14:paraId="2461027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rPr>
      </w:pPr>
      <w:r>
        <w:rPr>
          <w:rFonts w:ascii="TimesNewRomanPSMT" w:hAnsi="TimesNewRomanPSMT"/>
          <w:b/>
        </w:rPr>
        <w:t>ABSTRACT</w:t>
      </w:r>
    </w:p>
    <w:p w14:paraId="38A880A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sz w:val="20"/>
        </w:rPr>
      </w:pPr>
      <w:r>
        <w:rPr>
          <w:rFonts w:ascii="TimesNewRomanPSMT" w:hAnsi="TimesNewRomanPSMT"/>
          <w:sz w:val="20"/>
        </w:rPr>
        <w:t xml:space="preserve">I have been using SAS for nearly 30 years and developing applications with SAS for over 20 years now. In the last 9 years I have been developing these SAS applications so that they run in a web browser so that the applications can be delivered more easily to users everywhere. I have used HTML and JavaScript to make the user interface in the browser while SAS feeds data and images to it from the background. I have used Stored Processes to prepare the data and graphs that are needed in the right format </w:t>
      </w:r>
      <w:proofErr w:type="gramStart"/>
      <w:r>
        <w:rPr>
          <w:rFonts w:ascii="TimesNewRomanPSMT" w:hAnsi="TimesNewRomanPSMT"/>
          <w:sz w:val="20"/>
        </w:rPr>
        <w:t>needed to be consumed</w:t>
      </w:r>
      <w:proofErr w:type="gramEnd"/>
      <w:r>
        <w:rPr>
          <w:rFonts w:ascii="TimesNewRomanPSMT" w:hAnsi="TimesNewRomanPSMT"/>
          <w:sz w:val="20"/>
        </w:rPr>
        <w:t xml:space="preserve"> by the HTML and JavaScript. The SAS Stored Process Web Application provides the technology that enables the Stored Process to be run from the web browser and for the results to be streamed to the web browser. In this paper I will be describing how Stored Processes work, how to use them with HTML/JavaScript and techniques that can be used to do this effectively to make Web Applications.</w:t>
      </w:r>
    </w:p>
    <w:p w14:paraId="335D2079"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sz w:val="20"/>
        </w:rPr>
      </w:pPr>
    </w:p>
    <w:p w14:paraId="16B3A19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rPr>
      </w:pPr>
      <w:bookmarkStart w:id="1" w:name="Stored_Processes"/>
      <w:r>
        <w:rPr>
          <w:rFonts w:ascii="TimesNewRomanPSMT" w:hAnsi="TimesNewRomanPSMT"/>
          <w:b/>
        </w:rPr>
        <w:t>Stored Processes</w:t>
      </w:r>
      <w:bookmarkEnd w:id="1"/>
    </w:p>
    <w:p w14:paraId="044A08D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sz w:val="20"/>
        </w:rPr>
      </w:pPr>
      <w:r>
        <w:rPr>
          <w:rFonts w:ascii="TimesNewRomanPSMT" w:hAnsi="TimesNewRomanPSMT"/>
          <w:sz w:val="20"/>
        </w:rPr>
        <w:t>Stored Processes were introduced in SAS 9 and are similar to a SAS macro, except they have some extra information attached. There are 2 parts to a stored process:</w:t>
      </w:r>
    </w:p>
    <w:p w14:paraId="274155A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sz w:val="20"/>
        </w:rPr>
      </w:pPr>
      <w:r>
        <w:rPr>
          <w:rFonts w:ascii="TimesNewRomanPSMT" w:hAnsi="TimesNewRomanPSMT"/>
          <w:sz w:val="20"/>
        </w:rPr>
        <w:tab/>
        <w:t>1.</w:t>
      </w:r>
      <w:r>
        <w:rPr>
          <w:rFonts w:ascii="TimesNewRomanPSMT" w:hAnsi="TimesNewRomanPSMT"/>
          <w:sz w:val="20"/>
        </w:rPr>
        <w:tab/>
        <w:t>The SAS code, which is run when the stored process is executed</w:t>
      </w:r>
    </w:p>
    <w:p w14:paraId="107EC63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sz w:val="20"/>
        </w:rPr>
      </w:pPr>
      <w:r>
        <w:rPr>
          <w:rFonts w:ascii="TimesNewRomanPSMT" w:hAnsi="TimesNewRomanPSMT"/>
          <w:sz w:val="20"/>
        </w:rPr>
        <w:tab/>
        <w:t>2.</w:t>
      </w:r>
      <w:r>
        <w:rPr>
          <w:rFonts w:ascii="TimesNewRomanPSMT" w:hAnsi="TimesNewRomanPSMT"/>
          <w:sz w:val="20"/>
        </w:rPr>
        <w:tab/>
        <w:t xml:space="preserve">The metadata for the stored </w:t>
      </w:r>
      <w:proofErr w:type="gramStart"/>
      <w:r>
        <w:rPr>
          <w:rFonts w:ascii="TimesNewRomanPSMT" w:hAnsi="TimesNewRomanPSMT"/>
          <w:sz w:val="20"/>
        </w:rPr>
        <w:t>process which</w:t>
      </w:r>
      <w:proofErr w:type="gramEnd"/>
      <w:r>
        <w:rPr>
          <w:rFonts w:ascii="TimesNewRomanPSMT" w:hAnsi="TimesNewRomanPSMT"/>
          <w:sz w:val="20"/>
        </w:rPr>
        <w:t xml:space="preserve"> holds information about the following:</w:t>
      </w:r>
    </w:p>
    <w:p w14:paraId="6A865BA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NewRomanPSMT" w:hAnsi="TimesNewRomanPSMT"/>
          <w:sz w:val="20"/>
        </w:rPr>
      </w:pPr>
      <w:r>
        <w:rPr>
          <w:rFonts w:ascii="TimesNewRomanPSMT" w:hAnsi="TimesNewRomanPSMT"/>
          <w:sz w:val="20"/>
        </w:rPr>
        <w:tab/>
      </w:r>
      <w:proofErr w:type="spellStart"/>
      <w:r>
        <w:rPr>
          <w:rFonts w:ascii="TimesNewRomanPSMT" w:hAnsi="TimesNewRomanPSMT"/>
          <w:sz w:val="20"/>
        </w:rPr>
        <w:t>i</w:t>
      </w:r>
      <w:proofErr w:type="spellEnd"/>
      <w:r>
        <w:rPr>
          <w:rFonts w:ascii="TimesNewRomanPSMT" w:hAnsi="TimesNewRomanPSMT"/>
          <w:sz w:val="20"/>
        </w:rPr>
        <w:t>.</w:t>
      </w:r>
      <w:r>
        <w:rPr>
          <w:rFonts w:ascii="TimesNewRomanPSMT" w:hAnsi="TimesNewRomanPSMT"/>
          <w:sz w:val="20"/>
        </w:rPr>
        <w:tab/>
        <w:t>Which server it will run on, which can be either a stored process server or workspace server.</w:t>
      </w:r>
    </w:p>
    <w:p w14:paraId="3F7720A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NewRomanPSMT" w:hAnsi="TimesNewRomanPSMT"/>
          <w:sz w:val="20"/>
        </w:rPr>
      </w:pPr>
      <w:r>
        <w:rPr>
          <w:rFonts w:ascii="TimesNewRomanPSMT" w:hAnsi="TimesNewRomanPSMT"/>
          <w:sz w:val="20"/>
        </w:rPr>
        <w:tab/>
        <w:t>ii.</w:t>
      </w:r>
      <w:r>
        <w:rPr>
          <w:rFonts w:ascii="TimesNewRomanPSMT" w:hAnsi="TimesNewRomanPSMT"/>
          <w:sz w:val="20"/>
        </w:rPr>
        <w:tab/>
        <w:t>Which users are allowed to run it, as well as which users can change the metadata for the stored process.</w:t>
      </w:r>
    </w:p>
    <w:p w14:paraId="582CCB0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NewRomanPSMT" w:hAnsi="TimesNewRomanPSMT"/>
          <w:sz w:val="20"/>
        </w:rPr>
      </w:pPr>
      <w:r>
        <w:rPr>
          <w:rFonts w:ascii="TimesNewRomanPSMT" w:hAnsi="TimesNewRomanPSMT"/>
          <w:sz w:val="20"/>
        </w:rPr>
        <w:tab/>
        <w:t>iii.</w:t>
      </w:r>
      <w:r>
        <w:rPr>
          <w:rFonts w:ascii="TimesNewRomanPSMT" w:hAnsi="TimesNewRomanPSMT"/>
          <w:sz w:val="20"/>
        </w:rPr>
        <w:tab/>
        <w:t xml:space="preserve">What parameters can be used, including any ranges, required parameters and default </w:t>
      </w:r>
      <w:proofErr w:type="gramStart"/>
      <w:r>
        <w:rPr>
          <w:rFonts w:ascii="TimesNewRomanPSMT" w:hAnsi="TimesNewRomanPSMT"/>
          <w:sz w:val="20"/>
        </w:rPr>
        <w:t>values.</w:t>
      </w:r>
      <w:proofErr w:type="gramEnd"/>
    </w:p>
    <w:p w14:paraId="4976EC3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sz w:val="20"/>
        </w:rPr>
      </w:pPr>
      <w:r>
        <w:rPr>
          <w:rFonts w:ascii="TimesNewRomanPSMT" w:hAnsi="TimesNewRomanPSMT"/>
          <w:sz w:val="20"/>
        </w:rPr>
        <w:t xml:space="preserve">When a stored process is run, it is actually run on behalf of a user by a special user id. If you have configured SAS in the recommended way then Stored Processes will usually be run under the SASSRV user-id. So if a user called PMASON tried to run a stored process, it would check whether that user was allowed to run that stored process and if so it would be run on the requested server (probably a stored process server) using the SASSRV user-id. This is an important fact to be aware of when designing applications particularly for UNIX </w:t>
      </w:r>
      <w:proofErr w:type="gramStart"/>
      <w:r>
        <w:rPr>
          <w:rFonts w:ascii="TimesNewRomanPSMT" w:hAnsi="TimesNewRomanPSMT"/>
          <w:sz w:val="20"/>
        </w:rPr>
        <w:t>systems which</w:t>
      </w:r>
      <w:proofErr w:type="gramEnd"/>
      <w:r>
        <w:rPr>
          <w:rFonts w:ascii="TimesNewRomanPSMT" w:hAnsi="TimesNewRomanPSMT"/>
          <w:sz w:val="20"/>
        </w:rPr>
        <w:t xml:space="preserve"> are very fussy about permissions.</w:t>
      </w:r>
    </w:p>
    <w:p w14:paraId="7250FE27"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sz w:val="20"/>
        </w:rPr>
      </w:pPr>
    </w:p>
    <w:p w14:paraId="283307E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rPr>
      </w:pPr>
      <w:bookmarkStart w:id="2" w:name="Creating_Stored_Processes"/>
      <w:r>
        <w:rPr>
          <w:rFonts w:ascii="TimesNewRomanPSMT" w:hAnsi="TimesNewRomanPSMT"/>
          <w:b/>
        </w:rPr>
        <w:t>Creating Stored Processes</w:t>
      </w:r>
      <w:bookmarkEnd w:id="2"/>
    </w:p>
    <w:p w14:paraId="48C29B0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sz w:val="20"/>
        </w:rPr>
      </w:pPr>
      <w:r>
        <w:rPr>
          <w:rFonts w:ascii="TimesNewRomanPSMT" w:hAnsi="TimesNewRomanPSMT"/>
          <w:sz w:val="20"/>
        </w:rPr>
        <w:t>When creating a stored process it is often easiest to use Enterprise Guide, since you can use wizards to create code or write your own, test it out and then save the code as a stored process. A wizard will guide you through the process and allow you to specify everything in an easy way.</w:t>
      </w:r>
    </w:p>
    <w:p w14:paraId="6CC3512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sz w:val="20"/>
        </w:rPr>
      </w:pPr>
      <w:r>
        <w:rPr>
          <w:rFonts w:ascii="TimesNewRomanPSMT" w:hAnsi="TimesNewRomanPSMT"/>
          <w:sz w:val="20"/>
        </w:rPr>
        <w:t>Another way is to create the metadata for the stored process using the SAS Management Console. This allows everything to be specified, including where the source code is located. You then need to write the source code for the stored process separately and ensure that it is in place when you try to use the stored process. If doing this, then there are a few things you will need to know about the structure of stored processes.</w:t>
      </w:r>
    </w:p>
    <w:p w14:paraId="1C0C788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sz w:val="20"/>
        </w:rPr>
      </w:pPr>
      <w:r>
        <w:rPr>
          <w:rFonts w:ascii="TimesNewRomanPSMT" w:hAnsi="TimesNewRomanPSMT"/>
          <w:sz w:val="20"/>
        </w:rPr>
        <w:t xml:space="preserve">The SAS code for a stored process can be as simple as a normal everyday SAS program. For instance I could have a data step and a </w:t>
      </w:r>
      <w:proofErr w:type="spellStart"/>
      <w:r>
        <w:rPr>
          <w:rFonts w:ascii="TimesNewRomanPSMT" w:hAnsi="TimesNewRomanPSMT"/>
          <w:sz w:val="20"/>
        </w:rPr>
        <w:t>Proc</w:t>
      </w:r>
      <w:proofErr w:type="spellEnd"/>
      <w:r>
        <w:rPr>
          <w:rFonts w:ascii="TimesNewRomanPSMT" w:hAnsi="TimesNewRomanPSMT"/>
          <w:sz w:val="20"/>
        </w:rPr>
        <w:t xml:space="preserve"> Print in a file called </w:t>
      </w:r>
      <w:proofErr w:type="spellStart"/>
      <w:r>
        <w:rPr>
          <w:rFonts w:ascii="TimesNewRomanPSMT" w:hAnsi="TimesNewRomanPSMT"/>
          <w:sz w:val="20"/>
        </w:rPr>
        <w:t>test.sas</w:t>
      </w:r>
      <w:proofErr w:type="spellEnd"/>
      <w:r>
        <w:rPr>
          <w:rFonts w:ascii="TimesNewRomanPSMT" w:hAnsi="TimesNewRomanPSMT"/>
          <w:sz w:val="20"/>
        </w:rPr>
        <w:t>, and that would be all that was required. In my stored process metadata I would need to point to that code so that when the stored process was run it would load that SAS code in and execute it. However by making use of 2 other lines of code you can get a lot more power out of a stored process.</w:t>
      </w:r>
    </w:p>
    <w:p w14:paraId="257840D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w:t>
      </w:r>
      <w:proofErr w:type="spellStart"/>
      <w:proofErr w:type="gramStart"/>
      <w:r>
        <w:rPr>
          <w:rFonts w:ascii="CourierNewPSMT" w:hAnsi="CourierNewPSMT"/>
          <w:sz w:val="20"/>
          <w:highlight w:val="white"/>
        </w:rPr>
        <w:t>stpbegin</w:t>
      </w:r>
      <w:proofErr w:type="spellEnd"/>
      <w:proofErr w:type="gramEnd"/>
      <w:r>
        <w:rPr>
          <w:rFonts w:ascii="CourierNewPSMT" w:hAnsi="CourierNewPSMT"/>
          <w:sz w:val="20"/>
          <w:highlight w:val="white"/>
        </w:rPr>
        <w:t>;</w:t>
      </w:r>
    </w:p>
    <w:p w14:paraId="115C264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This macro initializes the Output Delivery System for use from a stored process. By setting various macro variables you can affect what this macro does. For example, by setting the _ODSDEST macro to RTF will cause the macro to produce RTF output.</w:t>
      </w:r>
    </w:p>
    <w:p w14:paraId="1734ADF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w:t>
      </w:r>
      <w:proofErr w:type="spellStart"/>
      <w:proofErr w:type="gramStart"/>
      <w:r>
        <w:rPr>
          <w:rFonts w:ascii="CourierNewPSMT" w:hAnsi="CourierNewPSMT"/>
          <w:sz w:val="20"/>
          <w:highlight w:val="white"/>
        </w:rPr>
        <w:t>stpend</w:t>
      </w:r>
      <w:proofErr w:type="spellEnd"/>
      <w:proofErr w:type="gramEnd"/>
      <w:r>
        <w:rPr>
          <w:rFonts w:ascii="CourierNewPSMT" w:hAnsi="CourierNewPSMT"/>
          <w:sz w:val="20"/>
          <w:highlight w:val="white"/>
        </w:rPr>
        <w:t>;</w:t>
      </w:r>
    </w:p>
    <w:p w14:paraId="5B0367A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This macro finalizes the ODS output. For example if we had been writing HTML, it would write the final HTML tags such as &lt;/body&gt; and &lt;/html&gt;.</w:t>
      </w:r>
    </w:p>
    <w:p w14:paraId="2CAB3F1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Of these 2 things, %</w:t>
      </w:r>
      <w:proofErr w:type="spellStart"/>
      <w:r>
        <w:rPr>
          <w:rFonts w:ascii="TimesNewRomanPSMT" w:hAnsi="TimesNewRomanPSMT"/>
          <w:kern w:val="1"/>
          <w:sz w:val="20"/>
        </w:rPr>
        <w:t>stpbegin</w:t>
      </w:r>
      <w:proofErr w:type="spellEnd"/>
      <w:r>
        <w:rPr>
          <w:rFonts w:ascii="TimesNewRomanPSMT" w:hAnsi="TimesNewRomanPSMT"/>
          <w:kern w:val="1"/>
          <w:sz w:val="20"/>
        </w:rPr>
        <w:t xml:space="preserve"> is the most complex to understand since it can make use of over 40 reserved macro variables to control what it does. Some </w:t>
      </w:r>
      <w:proofErr w:type="gramStart"/>
      <w:r>
        <w:rPr>
          <w:rFonts w:ascii="TimesNewRomanPSMT" w:hAnsi="TimesNewRomanPSMT"/>
          <w:kern w:val="1"/>
          <w:sz w:val="20"/>
        </w:rPr>
        <w:t>of</w:t>
      </w:r>
      <w:proofErr w:type="gramEnd"/>
      <w:r>
        <w:rPr>
          <w:rFonts w:ascii="TimesNewRomanPSMT" w:hAnsi="TimesNewRomanPSMT"/>
          <w:kern w:val="1"/>
          <w:sz w:val="20"/>
        </w:rPr>
        <w:t xml:space="preserve"> the more useful of these and ways to use them will be explained later.</w:t>
      </w:r>
    </w:p>
    <w:p w14:paraId="40A11B25"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7F9B2B9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bookmarkStart w:id="3" w:name="Stored_Process_Web_Application"/>
      <w:r>
        <w:rPr>
          <w:rFonts w:ascii="TimesNewRomanPSMT" w:hAnsi="TimesNewRomanPSMT"/>
          <w:b/>
          <w:kern w:val="1"/>
        </w:rPr>
        <w:t>Stored Process Web Application</w:t>
      </w:r>
      <w:bookmarkEnd w:id="3"/>
    </w:p>
    <w:p w14:paraId="7EE40ED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NewRomanPSMT" w:hAnsi="TimesNewRomanPSMT"/>
          <w:sz w:val="20"/>
        </w:rPr>
      </w:pPr>
      <w:r>
        <w:rPr>
          <w:rFonts w:ascii="TimesNewRomanPSMT" w:hAnsi="TimesNewRomanPSMT"/>
          <w:sz w:val="20"/>
        </w:rPr>
        <w:t xml:space="preserve">The SAS Stored Process Web Application enables Stored Processes to be run from a web browser and then can stream the results back to the browser. This is the single most useful new facility that SAS have provided in the last decade – in my opinion. This is because it means that SAS code can be run from almost any place. For </w:t>
      </w:r>
      <w:r>
        <w:rPr>
          <w:rFonts w:ascii="TimesNewRomanPSMT" w:hAnsi="TimesNewRomanPSMT"/>
          <w:sz w:val="20"/>
        </w:rPr>
        <w:lastRenderedPageBreak/>
        <w:t xml:space="preserve">example, I can go into Microsoft EXCEL and enter a </w:t>
      </w:r>
      <w:proofErr w:type="gramStart"/>
      <w:r>
        <w:rPr>
          <w:rFonts w:ascii="TimesNewRomanPSMT" w:hAnsi="TimesNewRomanPSMT"/>
          <w:sz w:val="20"/>
        </w:rPr>
        <w:t>URL which</w:t>
      </w:r>
      <w:proofErr w:type="gramEnd"/>
      <w:r>
        <w:rPr>
          <w:rFonts w:ascii="TimesNewRomanPSMT" w:hAnsi="TimesNewRomanPSMT"/>
          <w:sz w:val="20"/>
        </w:rPr>
        <w:t xml:space="preserve"> runs the web application and produces a table – that table will then be imported into EXCEL automatically. Another example, at a previous client of mine we built a java application which simply constructed URLs to run the web application and then read the results that were streamed back.</w:t>
      </w:r>
    </w:p>
    <w:p w14:paraId="0E19C63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bookmarkStart w:id="4" w:name="1_Creating_a_simple_Web_App"/>
      <w:r>
        <w:rPr>
          <w:rFonts w:ascii="TimesNewRomanPSMT" w:hAnsi="TimesNewRomanPSMT"/>
          <w:b/>
          <w:kern w:val="1"/>
        </w:rPr>
        <w:t>How to create a simple Web Application using Stored Processes</w:t>
      </w:r>
      <w:bookmarkEnd w:id="4"/>
    </w:p>
    <w:p w14:paraId="0DD6E94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u w:val="single"/>
        </w:rPr>
      </w:pPr>
      <w:r>
        <w:rPr>
          <w:rFonts w:ascii="TimesNewRomanPSMT" w:hAnsi="TimesNewRomanPSMT"/>
          <w:kern w:val="1"/>
          <w:sz w:val="20"/>
        </w:rPr>
        <w:t xml:space="preserve">This section will describe how you can create a simple web application. It will take you through a series of simple </w:t>
      </w:r>
      <w:proofErr w:type="gramStart"/>
      <w:r>
        <w:rPr>
          <w:rFonts w:ascii="TimesNewRomanPSMT" w:hAnsi="TimesNewRomanPSMT"/>
          <w:kern w:val="1"/>
          <w:sz w:val="20"/>
        </w:rPr>
        <w:t>steps which</w:t>
      </w:r>
      <w:proofErr w:type="gramEnd"/>
      <w:r>
        <w:rPr>
          <w:rFonts w:ascii="TimesNewRomanPSMT" w:hAnsi="TimesNewRomanPSMT"/>
          <w:kern w:val="1"/>
          <w:sz w:val="20"/>
        </w:rPr>
        <w:t xml:space="preserve"> show how to create a report in Enterprise Guide, make into a Stored Process, run it in various ways, modify it and finally build a simple web application using it. You can skip some of these steps, but I wanted to show how someone with almost no knowledge of SAS could actually make a web application using Stored Processes.</w:t>
      </w:r>
    </w:p>
    <w:p w14:paraId="08C11255"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71E8F4CF"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In Enterprise Guide start the Query Builder</w:t>
      </w:r>
    </w:p>
    <w:p w14:paraId="1104904E"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Now you can open some data to start building a query from. I picked a standard sample dataset from our SAS 9.3 installation - </w:t>
      </w:r>
      <w:proofErr w:type="spellStart"/>
      <w:r>
        <w:rPr>
          <w:rFonts w:ascii="TimesNewRomanPSMT" w:hAnsi="TimesNewRomanPSMT"/>
          <w:kern w:val="1"/>
          <w:sz w:val="20"/>
          <w:u w:val="single"/>
        </w:rPr>
        <w:t>sashelp.orsales</w:t>
      </w:r>
      <w:proofErr w:type="spellEnd"/>
      <w:r>
        <w:rPr>
          <w:rFonts w:ascii="TimesNewRomanPSMT" w:hAnsi="TimesNewRomanPSMT"/>
          <w:kern w:val="1"/>
          <w:sz w:val="20"/>
        </w:rPr>
        <w:t>.</w:t>
      </w:r>
    </w:p>
    <w:p w14:paraId="7720B169"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Now you can add tables, variables &amp; join tables. I just added them all in.</w:t>
      </w:r>
    </w:p>
    <w:p w14:paraId="3C430860"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You can also filter data, sort data, computed columns, etc. You can also click on Preview to see the SQL code that was produced. So if you know how to code in SAS then you could skip this wizard and just create the code yourself.</w:t>
      </w:r>
    </w:p>
    <w:p w14:paraId="72A50ED5"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Now having made the query, we can convert it into a Stored Process. Right click on Query Builder and select Create Stored Process.</w:t>
      </w:r>
    </w:p>
    <w:p w14:paraId="4136F7EA"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Now use the wizard to create a stored process and give it a name. You can fill in the other fields although you can leave them to default.</w:t>
      </w:r>
    </w:p>
    <w:p w14:paraId="74D1B3A1"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Press next to see the SAS code of the Stored Process being created.</w:t>
      </w:r>
    </w:p>
    <w:p w14:paraId="2BE52FB6"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Press next to see the execution options, which you probably just want to let default. You might need to modify the source code repository field so that you can ensure the SAS code is stored where you want it to be.</w:t>
      </w:r>
    </w:p>
    <w:p w14:paraId="1264154A"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Hit next and you will see what </w:t>
      </w:r>
      <w:proofErr w:type="spellStart"/>
      <w:r>
        <w:rPr>
          <w:rFonts w:ascii="TimesNewRomanPSMT" w:hAnsi="TimesNewRomanPSMT"/>
          <w:kern w:val="1"/>
          <w:sz w:val="20"/>
        </w:rPr>
        <w:t>librefs</w:t>
      </w:r>
      <w:proofErr w:type="spellEnd"/>
      <w:r>
        <w:rPr>
          <w:rFonts w:ascii="TimesNewRomanPSMT" w:hAnsi="TimesNewRomanPSMT"/>
          <w:kern w:val="1"/>
          <w:sz w:val="20"/>
        </w:rPr>
        <w:t xml:space="preserve"> were used in the code and whether you need to create references for any of them. In this case we have just used some built-in </w:t>
      </w:r>
      <w:proofErr w:type="gramStart"/>
      <w:r>
        <w:rPr>
          <w:rFonts w:ascii="TimesNewRomanPSMT" w:hAnsi="TimesNewRomanPSMT"/>
          <w:kern w:val="1"/>
          <w:sz w:val="20"/>
        </w:rPr>
        <w:t>ones which</w:t>
      </w:r>
      <w:proofErr w:type="gramEnd"/>
      <w:r>
        <w:rPr>
          <w:rFonts w:ascii="TimesNewRomanPSMT" w:hAnsi="TimesNewRomanPSMT"/>
          <w:kern w:val="1"/>
          <w:sz w:val="20"/>
        </w:rPr>
        <w:t xml:space="preserve"> are automatically defined, and so need to do nothing else.</w:t>
      </w:r>
    </w:p>
    <w:p w14:paraId="249165E4"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Hit next and you see a screen where you can define prompts, which can be used to prompt the user for values when a stored process is run. The values can then be passed through to the stored process code as macro variables. We are not defining any prompts at this stage.</w:t>
      </w:r>
    </w:p>
    <w:p w14:paraId="78FEA388"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Hit next and you see the page where we can define input &amp; output streams for the stored process. Our simple stored process won’t need any of these.</w:t>
      </w:r>
    </w:p>
    <w:p w14:paraId="5BD49217"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Finally hit next and you will see a summary page showing key information about the Stored Process you have created.</w:t>
      </w:r>
    </w:p>
    <w:p w14:paraId="04F55599"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Hit finish and the Stored Process is created. This stored process can then be run and it creates a dataset based on the query that we built. However we want to see that dataset on the screen, so we will modify the stored process to do that. Now we need to right click on the stored process and modify it. We can add a </w:t>
      </w:r>
      <w:proofErr w:type="spellStart"/>
      <w:r>
        <w:rPr>
          <w:rFonts w:ascii="TimesNewRomanPSMT" w:hAnsi="TimesNewRomanPSMT"/>
          <w:kern w:val="1"/>
          <w:sz w:val="20"/>
        </w:rPr>
        <w:t>proc</w:t>
      </w:r>
      <w:proofErr w:type="spellEnd"/>
      <w:r>
        <w:rPr>
          <w:rFonts w:ascii="TimesNewRomanPSMT" w:hAnsi="TimesNewRomanPSMT"/>
          <w:kern w:val="1"/>
          <w:sz w:val="20"/>
        </w:rPr>
        <w:t xml:space="preserve"> print or similar o show the data at the end. Save it and run it to test.</w:t>
      </w:r>
    </w:p>
    <w:p w14:paraId="52E18EDF"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Now you will need to find how to access your Stored Process Web Application. To open the Stored Process Web Application at my site we use this link </w:t>
      </w:r>
      <w:hyperlink r:id="rId8" w:history="1">
        <w:r>
          <w:rPr>
            <w:rFonts w:ascii="TimesNewRomanPSMT" w:hAnsi="TimesNewRomanPSMT"/>
            <w:color w:val="0000FF"/>
            <w:kern w:val="1"/>
            <w:sz w:val="20"/>
            <w:u w:val="single" w:color="0000FF"/>
          </w:rPr>
          <w:t>http://khv-sas-iis.cfsi.local/SASStoredProcess/</w:t>
        </w:r>
      </w:hyperlink>
      <w:r>
        <w:rPr>
          <w:rFonts w:ascii="TimesNewRomanPSMT" w:hAnsi="TimesNewRomanPSMT"/>
          <w:kern w:val="1"/>
          <w:sz w:val="20"/>
        </w:rPr>
        <w:t>. This will show us the Stored Process Web application home page,</w:t>
      </w:r>
    </w:p>
    <w:p w14:paraId="3232D502"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Select "List Available Stored Processes and Reports". Then drill down through tree to show your stored process from the location in the metadata that you saved it.</w:t>
      </w:r>
    </w:p>
    <w:p w14:paraId="632278F4"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Click on your stored process to run it. The results show up on the page.</w:t>
      </w:r>
    </w:p>
    <w:p w14:paraId="3C871091"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Right click on your stored process and copy the link address. This link will let us run the stored process from a number of other places.</w:t>
      </w:r>
    </w:p>
    <w:p w14:paraId="2493620B"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Paste the link into the URL box in the browser, and hit return to run it. You now have the complete URL that can be used to call your Stored Process from anywhere.</w:t>
      </w:r>
    </w:p>
    <w:p w14:paraId="452511E5"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To show how flexible this is we will run the stored process from EXCEL. </w:t>
      </w:r>
      <w:proofErr w:type="gramStart"/>
      <w:r>
        <w:rPr>
          <w:rFonts w:ascii="TimesNewRomanPSMT" w:hAnsi="TimesNewRomanPSMT"/>
          <w:kern w:val="1"/>
          <w:sz w:val="20"/>
        </w:rPr>
        <w:t>The assumes</w:t>
      </w:r>
      <w:proofErr w:type="gramEnd"/>
      <w:r>
        <w:rPr>
          <w:rFonts w:ascii="TimesNewRomanPSMT" w:hAnsi="TimesNewRomanPSMT"/>
          <w:kern w:val="1"/>
          <w:sz w:val="20"/>
        </w:rPr>
        <w:t xml:space="preserve"> you have the Office Add-in installed. Open EXCEL. Select SAS menu item, then click on Reports.</w:t>
      </w:r>
    </w:p>
    <w:p w14:paraId="3A2C4620"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Navigate to your stored process and open it.</w:t>
      </w:r>
    </w:p>
    <w:p w14:paraId="4F8AFB7D"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The stored process will run. A little progress bar is displayed while it runs.</w:t>
      </w:r>
    </w:p>
    <w:p w14:paraId="21DEB74A"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lastRenderedPageBreak/>
        <w:t>When the stored process finishes running then the table that it produces will be imported into EXCEL. You now have the results of the Stored Process in EXCEL.</w:t>
      </w:r>
    </w:p>
    <w:p w14:paraId="782A534B"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Now that we can create a stored process and run it from various places (more ways to run it are listed later), we will add a graph to it. Go back to Enterprise Guide and add a graph to the Stored Process. You can use something like a simple </w:t>
      </w:r>
      <w:proofErr w:type="spellStart"/>
      <w:r>
        <w:rPr>
          <w:rFonts w:ascii="TimesNewRomanPSMT" w:hAnsi="TimesNewRomanPSMT"/>
          <w:kern w:val="1"/>
          <w:sz w:val="20"/>
        </w:rPr>
        <w:t>Proc</w:t>
      </w:r>
      <w:proofErr w:type="spellEnd"/>
      <w:r>
        <w:rPr>
          <w:rFonts w:ascii="TimesNewRomanPSMT" w:hAnsi="TimesNewRomanPSMT"/>
          <w:kern w:val="1"/>
          <w:sz w:val="20"/>
        </w:rPr>
        <w:t xml:space="preserve"> </w:t>
      </w:r>
      <w:proofErr w:type="spellStart"/>
      <w:r>
        <w:rPr>
          <w:rFonts w:ascii="TimesNewRomanPSMT" w:hAnsi="TimesNewRomanPSMT"/>
          <w:kern w:val="1"/>
          <w:sz w:val="20"/>
        </w:rPr>
        <w:t>Gchart</w:t>
      </w:r>
      <w:proofErr w:type="spellEnd"/>
      <w:r>
        <w:rPr>
          <w:rFonts w:ascii="TimesNewRomanPSMT" w:hAnsi="TimesNewRomanPSMT"/>
          <w:kern w:val="1"/>
          <w:sz w:val="20"/>
        </w:rPr>
        <w:t>, or you could use a wizard in Enterprise Guide to help you with this.</w:t>
      </w:r>
    </w:p>
    <w:p w14:paraId="0ACA540B"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Once you save your new code, you can run it from the web browser and see the graph &amp; table produced there.</w:t>
      </w:r>
    </w:p>
    <w:p w14:paraId="0F06DDC6"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We might like to add a filter to our stored process, so lets go back to EG. We will add a parameter to let us filter on a variable (e.g. </w:t>
      </w:r>
      <w:proofErr w:type="spellStart"/>
      <w:r>
        <w:rPr>
          <w:rFonts w:ascii="TimesNewRomanPSMT" w:hAnsi="TimesNewRomanPSMT"/>
          <w:kern w:val="1"/>
          <w:sz w:val="20"/>
        </w:rPr>
        <w:t>product_line</w:t>
      </w:r>
      <w:proofErr w:type="spellEnd"/>
      <w:r>
        <w:rPr>
          <w:rFonts w:ascii="TimesNewRomanPSMT" w:hAnsi="TimesNewRomanPSMT"/>
          <w:kern w:val="1"/>
          <w:sz w:val="20"/>
        </w:rPr>
        <w:t xml:space="preserve">). You can then use a macro variable for the value of </w:t>
      </w:r>
      <w:proofErr w:type="gramStart"/>
      <w:r>
        <w:rPr>
          <w:rFonts w:ascii="TimesNewRomanPSMT" w:hAnsi="TimesNewRomanPSMT"/>
          <w:kern w:val="1"/>
          <w:sz w:val="20"/>
        </w:rPr>
        <w:t>the that</w:t>
      </w:r>
      <w:proofErr w:type="gramEnd"/>
      <w:r>
        <w:rPr>
          <w:rFonts w:ascii="TimesNewRomanPSMT" w:hAnsi="TimesNewRomanPSMT"/>
          <w:kern w:val="1"/>
          <w:sz w:val="20"/>
        </w:rPr>
        <w:t xml:space="preserve"> variable (e.g. where </w:t>
      </w:r>
      <w:proofErr w:type="spellStart"/>
      <w:r>
        <w:rPr>
          <w:rFonts w:ascii="TimesNewRomanPSMT" w:hAnsi="TimesNewRomanPSMT"/>
          <w:kern w:val="1"/>
          <w:sz w:val="20"/>
        </w:rPr>
        <w:t>product_line</w:t>
      </w:r>
      <w:proofErr w:type="spellEnd"/>
      <w:r>
        <w:rPr>
          <w:rFonts w:ascii="TimesNewRomanPSMT" w:hAnsi="TimesNewRomanPSMT"/>
          <w:kern w:val="1"/>
          <w:sz w:val="20"/>
        </w:rPr>
        <w:t>=“&amp;</w:t>
      </w:r>
      <w:proofErr w:type="spellStart"/>
      <w:r>
        <w:rPr>
          <w:rFonts w:ascii="TimesNewRomanPSMT" w:hAnsi="TimesNewRomanPSMT"/>
          <w:kern w:val="1"/>
          <w:sz w:val="20"/>
        </w:rPr>
        <w:t>product_line</w:t>
      </w:r>
      <w:proofErr w:type="spellEnd"/>
      <w:r>
        <w:rPr>
          <w:rFonts w:ascii="TimesNewRomanPSMT" w:hAnsi="TimesNewRomanPSMT"/>
          <w:kern w:val="1"/>
          <w:sz w:val="20"/>
        </w:rPr>
        <w:t>”;). This means that by changing the value of the macro variable we can apply a different filter.</w:t>
      </w:r>
    </w:p>
    <w:p w14:paraId="1576BC1D"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Now we can add a prompt for this macro variable. The wizard will search our code for macro variables and allow us to define them as prompts. We can just use the defaults.</w:t>
      </w:r>
    </w:p>
    <w:p w14:paraId="071B6D72"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Run the stored process again. You will be prompted for a value, so enter one. Make sure your value matches one of the values from the data, otherwise you won’t find anything. Then click on Run to execute the stored process using the value you entered.</w:t>
      </w:r>
    </w:p>
    <w:p w14:paraId="424257C6"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You now see the stored process with your parameter applied.</w:t>
      </w:r>
    </w:p>
    <w:p w14:paraId="062E2AF6"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If you want to use a URL to pass your parameter to your stored process, you can do so by making use of one of the key features of the Stored Process Web Application. Any parameter/value pairs like &amp;parameter=value will be passed into the SAS code as macro variables. They don’t even have to be pre-defined in the SAS code. So that means that I can call our stored process using the following URL to pass the value in, e.g. </w:t>
      </w:r>
      <w:hyperlink r:id="rId9" w:history="1">
        <w:r>
          <w:rPr>
            <w:rFonts w:ascii="TimesNewRomanPSMT" w:hAnsi="TimesNewRomanPSMT"/>
            <w:color w:val="0000FF"/>
            <w:kern w:val="1"/>
            <w:sz w:val="20"/>
            <w:u w:val="single" w:color="0000FF"/>
          </w:rPr>
          <w:t>http://khv-sas-iis.cfsi.local/SASStoredProcess/do?_program=%2FShared+Data%2FSASTesting%2FTest3&amp;product_line=Children</w:t>
        </w:r>
      </w:hyperlink>
      <w:r>
        <w:rPr>
          <w:rFonts w:ascii="TimesNewRomanPSMT" w:hAnsi="TimesNewRomanPSMT"/>
          <w:kern w:val="1"/>
          <w:sz w:val="20"/>
        </w:rPr>
        <w:t xml:space="preserve"> </w:t>
      </w:r>
    </w:p>
    <w:p w14:paraId="3432E5A7"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We can make a simple HTML </w:t>
      </w:r>
      <w:proofErr w:type="gramStart"/>
      <w:r>
        <w:rPr>
          <w:rFonts w:ascii="TimesNewRomanPSMT" w:hAnsi="TimesNewRomanPSMT"/>
          <w:kern w:val="1"/>
          <w:sz w:val="20"/>
        </w:rPr>
        <w:t>file which</w:t>
      </w:r>
      <w:proofErr w:type="gramEnd"/>
      <w:r>
        <w:rPr>
          <w:rFonts w:ascii="TimesNewRomanPSMT" w:hAnsi="TimesNewRomanPSMT"/>
          <w:kern w:val="1"/>
          <w:sz w:val="20"/>
        </w:rPr>
        <w:t xml:space="preserve"> allows us to select the report we want to run from a menu. So the following code simply calls our stored process and passes a different value for </w:t>
      </w:r>
      <w:proofErr w:type="spellStart"/>
      <w:r>
        <w:rPr>
          <w:rFonts w:ascii="TimesNewRomanPSMT" w:hAnsi="TimesNewRomanPSMT"/>
          <w:kern w:val="1"/>
          <w:sz w:val="20"/>
        </w:rPr>
        <w:t>product_line</w:t>
      </w:r>
      <w:proofErr w:type="spellEnd"/>
      <w:r>
        <w:rPr>
          <w:rFonts w:ascii="TimesNewRomanPSMT" w:hAnsi="TimesNewRomanPSMT"/>
          <w:kern w:val="1"/>
          <w:sz w:val="20"/>
        </w:rPr>
        <w:t xml:space="preserve"> each time. </w:t>
      </w:r>
      <w:r>
        <w:rPr>
          <w:kern w:val="1"/>
        </w:rPr>
        <w:pict w14:anchorId="4B73A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85pt;height:70.45pt" o:allowincell="f">
            <v:imagedata r:id="rId10" o:title=""/>
          </v:shape>
        </w:pict>
      </w:r>
    </w:p>
    <w:p w14:paraId="1FA0F9AF"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This displays a menu.</w:t>
      </w:r>
    </w:p>
    <w:p w14:paraId="7D976305"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Selecting a value (e.g. Sports) runs the stored process with the appropriate parameter to display the required report.</w:t>
      </w:r>
    </w:p>
    <w:p w14:paraId="33BEBCB7"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With a little basic HTML knowledge we can modify the HTML to make a better menu. This introduces another useful technique of using HTML forms to run stored processes. The key points in using this technique are:</w:t>
      </w:r>
    </w:p>
    <w:p w14:paraId="375A82BC" w14:textId="77777777" w:rsidR="00BA56F6" w:rsidRDefault="003D74EB">
      <w:pPr>
        <w:numPr>
          <w:ilvl w:val="1"/>
          <w:numId w:val="1"/>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The form tag has</w:t>
      </w:r>
    </w:p>
    <w:p w14:paraId="2656405D" w14:textId="77777777" w:rsidR="00BA56F6" w:rsidRDefault="003D74EB">
      <w:pPr>
        <w:numPr>
          <w:ilvl w:val="2"/>
          <w:numId w:val="1"/>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Action </w:t>
      </w:r>
      <w:proofErr w:type="gramStart"/>
      <w:r>
        <w:rPr>
          <w:rFonts w:ascii="TimesNewRomanPSMT" w:hAnsi="TimesNewRomanPSMT"/>
          <w:kern w:val="1"/>
          <w:sz w:val="20"/>
        </w:rPr>
        <w:t>element which</w:t>
      </w:r>
      <w:proofErr w:type="gramEnd"/>
      <w:r>
        <w:rPr>
          <w:rFonts w:ascii="TimesNewRomanPSMT" w:hAnsi="TimesNewRomanPSMT"/>
          <w:kern w:val="1"/>
          <w:sz w:val="20"/>
        </w:rPr>
        <w:t xml:space="preserve"> defines the start of the URL to use when calling your stored process.</w:t>
      </w:r>
    </w:p>
    <w:p w14:paraId="55EFEFFF" w14:textId="77777777" w:rsidR="00BA56F6" w:rsidRDefault="003D74EB">
      <w:pPr>
        <w:numPr>
          <w:ilvl w:val="2"/>
          <w:numId w:val="1"/>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Method element </w:t>
      </w:r>
    </w:p>
    <w:p w14:paraId="70D6FD06" w14:textId="77777777" w:rsidR="00BA56F6" w:rsidRDefault="003D74EB">
      <w:pPr>
        <w:numPr>
          <w:ilvl w:val="1"/>
          <w:numId w:val="1"/>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The form uses other </w:t>
      </w:r>
      <w:proofErr w:type="gramStart"/>
      <w:r>
        <w:rPr>
          <w:rFonts w:ascii="TimesNewRomanPSMT" w:hAnsi="TimesNewRomanPSMT"/>
          <w:kern w:val="1"/>
          <w:sz w:val="20"/>
        </w:rPr>
        <w:t>tags which</w:t>
      </w:r>
      <w:proofErr w:type="gramEnd"/>
      <w:r>
        <w:rPr>
          <w:rFonts w:ascii="TimesNewRomanPSMT" w:hAnsi="TimesNewRomanPSMT"/>
          <w:kern w:val="1"/>
          <w:sz w:val="20"/>
        </w:rPr>
        <w:t xml:space="preserve"> are form elements which define what will be on the form. These include:</w:t>
      </w:r>
    </w:p>
    <w:p w14:paraId="02B5C4E5" w14:textId="77777777" w:rsidR="00BA56F6" w:rsidRDefault="003D74EB">
      <w:pPr>
        <w:numPr>
          <w:ilvl w:val="2"/>
          <w:numId w:val="1"/>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Input </w:t>
      </w:r>
      <w:proofErr w:type="gramStart"/>
      <w:r>
        <w:rPr>
          <w:rFonts w:ascii="TimesNewRomanPSMT" w:hAnsi="TimesNewRomanPSMT"/>
          <w:kern w:val="1"/>
          <w:sz w:val="20"/>
        </w:rPr>
        <w:t>tags which</w:t>
      </w:r>
      <w:proofErr w:type="gramEnd"/>
      <w:r>
        <w:rPr>
          <w:rFonts w:ascii="TimesNewRomanPSMT" w:hAnsi="TimesNewRomanPSMT"/>
          <w:kern w:val="1"/>
          <w:sz w:val="20"/>
        </w:rPr>
        <w:t xml:space="preserve"> define name/value pairs which will be passed to the stored process as parameters. Some of simply define a field where the user can type in a value, but others have special characteristics</w:t>
      </w:r>
    </w:p>
    <w:p w14:paraId="124F4675" w14:textId="77777777" w:rsidR="00BA56F6" w:rsidRDefault="003D74EB">
      <w:pPr>
        <w:numPr>
          <w:ilvl w:val="3"/>
          <w:numId w:val="1"/>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Input tags with a type of hidden won’t be displayed on the form but will be passed to the Stored Process as a parameter. In the example below we are passing the name of the stored process with its parameter _program. You should always have this pointing to your stored process when using this technique.</w:t>
      </w:r>
    </w:p>
    <w:p w14:paraId="064EB201" w14:textId="77777777" w:rsidR="00BA56F6" w:rsidRDefault="003D74EB">
      <w:pPr>
        <w:numPr>
          <w:ilvl w:val="3"/>
          <w:numId w:val="1"/>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Input tags with a type of submit will display a submit button which can be pressed to run the stored process and pass any values from the form to it.</w:t>
      </w:r>
    </w:p>
    <w:p w14:paraId="140F7D06" w14:textId="77777777" w:rsidR="00BA56F6" w:rsidRDefault="003D74EB">
      <w:pPr>
        <w:numPr>
          <w:ilvl w:val="2"/>
          <w:numId w:val="1"/>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lastRenderedPageBreak/>
        <w:t>Select tags will create a drop down box of options. This allows the user to choose an option and then the selected value will be passed to the stored process.</w:t>
      </w:r>
    </w:p>
    <w:p w14:paraId="313C0C8C"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Our menu now has a drop down menu of choices. You select one and click on </w:t>
      </w:r>
      <w:proofErr w:type="gramStart"/>
      <w:r>
        <w:rPr>
          <w:rFonts w:ascii="TimesNewRomanPSMT" w:hAnsi="TimesNewRomanPSMT"/>
          <w:kern w:val="1"/>
          <w:sz w:val="20"/>
        </w:rPr>
        <w:t>run which</w:t>
      </w:r>
      <w:proofErr w:type="gramEnd"/>
      <w:r>
        <w:rPr>
          <w:rFonts w:ascii="TimesNewRomanPSMT" w:hAnsi="TimesNewRomanPSMT"/>
          <w:kern w:val="1"/>
          <w:sz w:val="20"/>
        </w:rPr>
        <w:t xml:space="preserve"> then adds your selection onto the URL as a parameter. </w:t>
      </w:r>
      <w:r>
        <w:rPr>
          <w:kern w:val="1"/>
        </w:rPr>
        <w:pict w14:anchorId="2DE4EEEA">
          <v:shape id="_x0000_i1026" type="#_x0000_t75" style="width:413.1pt;height:182.8pt" o:allowincell="f">
            <v:imagedata r:id="rId11" o:title=""/>
          </v:shape>
        </w:pict>
      </w:r>
    </w:p>
    <w:p w14:paraId="67BA27A1"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To automate this application a little more, we can automatically generate the drop down list of options. Create a new stored </w:t>
      </w:r>
      <w:proofErr w:type="gramStart"/>
      <w:r>
        <w:rPr>
          <w:rFonts w:ascii="TimesNewRomanPSMT" w:hAnsi="TimesNewRomanPSMT"/>
          <w:kern w:val="1"/>
          <w:sz w:val="20"/>
        </w:rPr>
        <w:t>process which</w:t>
      </w:r>
      <w:proofErr w:type="gramEnd"/>
      <w:r>
        <w:rPr>
          <w:rFonts w:ascii="TimesNewRomanPSMT" w:hAnsi="TimesNewRomanPSMT"/>
          <w:kern w:val="1"/>
          <w:sz w:val="20"/>
        </w:rPr>
        <w:t xml:space="preserve"> will create our HTML menu for us. </w:t>
      </w:r>
      <w:proofErr w:type="gramStart"/>
      <w:r>
        <w:rPr>
          <w:rFonts w:ascii="TimesNewRomanPSMT" w:hAnsi="TimesNewRomanPSMT"/>
          <w:kern w:val="1"/>
          <w:sz w:val="20"/>
        </w:rPr>
        <w:t>This can be done by using a stored process that will write the HTML directly into the web browser</w:t>
      </w:r>
      <w:proofErr w:type="gramEnd"/>
      <w:r>
        <w:rPr>
          <w:rFonts w:ascii="TimesNewRomanPSMT" w:hAnsi="TimesNewRomanPSMT"/>
          <w:kern w:val="1"/>
          <w:sz w:val="20"/>
        </w:rPr>
        <w:t xml:space="preserve">. To do this you need to write to a </w:t>
      </w:r>
      <w:proofErr w:type="spellStart"/>
      <w:r>
        <w:rPr>
          <w:rFonts w:ascii="TimesNewRomanPSMT" w:hAnsi="TimesNewRomanPSMT"/>
          <w:kern w:val="1"/>
          <w:sz w:val="20"/>
        </w:rPr>
        <w:t>fileref</w:t>
      </w:r>
      <w:proofErr w:type="spellEnd"/>
      <w:r>
        <w:rPr>
          <w:rFonts w:ascii="TimesNewRomanPSMT" w:hAnsi="TimesNewRomanPSMT"/>
          <w:kern w:val="1"/>
          <w:sz w:val="20"/>
        </w:rPr>
        <w:t xml:space="preserve"> called _</w:t>
      </w:r>
      <w:proofErr w:type="spellStart"/>
      <w:proofErr w:type="gramStart"/>
      <w:r>
        <w:rPr>
          <w:rFonts w:ascii="TimesNewRomanPSMT" w:hAnsi="TimesNewRomanPSMT"/>
          <w:kern w:val="1"/>
          <w:sz w:val="20"/>
        </w:rPr>
        <w:t>webout</w:t>
      </w:r>
      <w:proofErr w:type="spellEnd"/>
      <w:r>
        <w:rPr>
          <w:rFonts w:ascii="TimesNewRomanPSMT" w:hAnsi="TimesNewRomanPSMT"/>
          <w:kern w:val="1"/>
          <w:sz w:val="20"/>
        </w:rPr>
        <w:t xml:space="preserve"> which</w:t>
      </w:r>
      <w:proofErr w:type="gramEnd"/>
      <w:r>
        <w:rPr>
          <w:rFonts w:ascii="TimesNewRomanPSMT" w:hAnsi="TimesNewRomanPSMT"/>
          <w:kern w:val="1"/>
          <w:sz w:val="20"/>
        </w:rPr>
        <w:t xml:space="preserve"> is predefined for the stored process to use. You also need to turn off the automatically generated Stored Process Macros by using the </w:t>
      </w:r>
      <w:r>
        <w:rPr>
          <w:rFonts w:ascii="TimesNewRomanPSMT" w:hAnsi="TimesNewRomanPSMT"/>
          <w:kern w:val="1"/>
          <w:sz w:val="20"/>
          <w:u w:val="single"/>
        </w:rPr>
        <w:t xml:space="preserve">Include Code For </w:t>
      </w:r>
      <w:r>
        <w:rPr>
          <w:rFonts w:ascii="TimesNewRomanPSMT" w:hAnsi="TimesNewRomanPSMT"/>
          <w:kern w:val="1"/>
          <w:sz w:val="20"/>
        </w:rPr>
        <w:t>button. These macros usually allocate the _</w:t>
      </w:r>
      <w:proofErr w:type="spellStart"/>
      <w:r>
        <w:rPr>
          <w:rFonts w:ascii="TimesNewRomanPSMT" w:hAnsi="TimesNewRomanPSMT"/>
          <w:kern w:val="1"/>
          <w:sz w:val="20"/>
        </w:rPr>
        <w:t>webout</w:t>
      </w:r>
      <w:proofErr w:type="spellEnd"/>
      <w:r>
        <w:rPr>
          <w:rFonts w:ascii="TimesNewRomanPSMT" w:hAnsi="TimesNewRomanPSMT"/>
          <w:kern w:val="1"/>
          <w:sz w:val="20"/>
        </w:rPr>
        <w:t xml:space="preserve"> </w:t>
      </w:r>
      <w:proofErr w:type="spellStart"/>
      <w:r>
        <w:rPr>
          <w:rFonts w:ascii="TimesNewRomanPSMT" w:hAnsi="TimesNewRomanPSMT"/>
          <w:kern w:val="1"/>
          <w:sz w:val="20"/>
        </w:rPr>
        <w:t>fileref</w:t>
      </w:r>
      <w:proofErr w:type="spellEnd"/>
      <w:r>
        <w:rPr>
          <w:rFonts w:ascii="TimesNewRomanPSMT" w:hAnsi="TimesNewRomanPSMT"/>
          <w:kern w:val="1"/>
          <w:sz w:val="20"/>
        </w:rPr>
        <w:t xml:space="preserve"> for their own </w:t>
      </w:r>
      <w:proofErr w:type="gramStart"/>
      <w:r>
        <w:rPr>
          <w:rFonts w:ascii="TimesNewRomanPSMT" w:hAnsi="TimesNewRomanPSMT"/>
          <w:kern w:val="1"/>
          <w:sz w:val="20"/>
        </w:rPr>
        <w:t>use which</w:t>
      </w:r>
      <w:proofErr w:type="gramEnd"/>
      <w:r>
        <w:rPr>
          <w:rFonts w:ascii="TimesNewRomanPSMT" w:hAnsi="TimesNewRomanPSMT"/>
          <w:kern w:val="1"/>
          <w:sz w:val="20"/>
        </w:rPr>
        <w:t xml:space="preserve"> means that we can’t use it from a data step.</w:t>
      </w:r>
    </w:p>
    <w:p w14:paraId="6B8F4458" w14:textId="77777777" w:rsidR="00BA56F6" w:rsidRDefault="003D74EB">
      <w:pPr>
        <w:numPr>
          <w:ilvl w:val="1"/>
          <w:numId w:val="1"/>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The program below first runs some SQL code which gets the different values of </w:t>
      </w:r>
      <w:proofErr w:type="spellStart"/>
      <w:r>
        <w:rPr>
          <w:rFonts w:ascii="TimesNewRomanPSMT" w:hAnsi="TimesNewRomanPSMT"/>
          <w:kern w:val="1"/>
          <w:sz w:val="20"/>
        </w:rPr>
        <w:t>product_line</w:t>
      </w:r>
      <w:proofErr w:type="spellEnd"/>
      <w:r>
        <w:rPr>
          <w:rFonts w:ascii="TimesNewRomanPSMT" w:hAnsi="TimesNewRomanPSMT"/>
          <w:kern w:val="1"/>
          <w:sz w:val="20"/>
        </w:rPr>
        <w:t xml:space="preserve"> and puts them into option tags, then concatenates them together and puts the result into a macro variable called options. (See screenshot below)</w:t>
      </w:r>
    </w:p>
    <w:p w14:paraId="723DE3A5" w14:textId="77777777" w:rsidR="00BA56F6" w:rsidRDefault="003D74EB">
      <w:pPr>
        <w:numPr>
          <w:ilvl w:val="1"/>
          <w:numId w:val="1"/>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The program then runs a data step which basically just gets lines from the cards4 area and writes them out to the _</w:t>
      </w:r>
      <w:proofErr w:type="spellStart"/>
      <w:r>
        <w:rPr>
          <w:rFonts w:ascii="TimesNewRomanPSMT" w:hAnsi="TimesNewRomanPSMT"/>
          <w:kern w:val="1"/>
          <w:sz w:val="20"/>
        </w:rPr>
        <w:t>webout</w:t>
      </w:r>
      <w:proofErr w:type="spellEnd"/>
      <w:r>
        <w:rPr>
          <w:rFonts w:ascii="TimesNewRomanPSMT" w:hAnsi="TimesNewRomanPSMT"/>
          <w:kern w:val="1"/>
          <w:sz w:val="20"/>
        </w:rPr>
        <w:t xml:space="preserve"> file ref. After reading a line in we then run it through a </w:t>
      </w:r>
      <w:proofErr w:type="gramStart"/>
      <w:r>
        <w:rPr>
          <w:rFonts w:ascii="TimesNewRomanPSMT" w:hAnsi="TimesNewRomanPSMT"/>
          <w:kern w:val="1"/>
          <w:sz w:val="20"/>
        </w:rPr>
        <w:t>resolve(</w:t>
      </w:r>
      <w:proofErr w:type="gramEnd"/>
      <w:r>
        <w:rPr>
          <w:rFonts w:ascii="TimesNewRomanPSMT" w:hAnsi="TimesNewRomanPSMT"/>
          <w:kern w:val="1"/>
          <w:sz w:val="20"/>
        </w:rPr>
        <w:t xml:space="preserve">) function, which is very important. The </w:t>
      </w:r>
      <w:proofErr w:type="gramStart"/>
      <w:r>
        <w:rPr>
          <w:rFonts w:ascii="TimesNewRomanPSMT" w:hAnsi="TimesNewRomanPSMT"/>
          <w:kern w:val="1"/>
          <w:sz w:val="20"/>
        </w:rPr>
        <w:t>resolve(</w:t>
      </w:r>
      <w:proofErr w:type="gramEnd"/>
      <w:r>
        <w:rPr>
          <w:rFonts w:ascii="TimesNewRomanPSMT" w:hAnsi="TimesNewRomanPSMT"/>
          <w:kern w:val="1"/>
          <w:sz w:val="20"/>
        </w:rPr>
        <w:t>) function will resolve any macro language in the line that was read, which means that our options macro variable is resolved and the option lines that were made by our PROC SQL are inserted.</w:t>
      </w:r>
    </w:p>
    <w:p w14:paraId="4B531E90" w14:textId="77777777" w:rsidR="00BA56F6" w:rsidRDefault="003D74EB">
      <w:pPr>
        <w:numPr>
          <w:ilvl w:val="1"/>
          <w:numId w:val="1"/>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This generates the same web page that we made before, but now it is data driven and flexible. So if we added another </w:t>
      </w:r>
      <w:proofErr w:type="spellStart"/>
      <w:r>
        <w:rPr>
          <w:rFonts w:ascii="TimesNewRomanPSMT" w:hAnsi="TimesNewRomanPSMT"/>
          <w:kern w:val="1"/>
          <w:sz w:val="20"/>
        </w:rPr>
        <w:t>product_line</w:t>
      </w:r>
      <w:proofErr w:type="spellEnd"/>
      <w:r>
        <w:rPr>
          <w:rFonts w:ascii="TimesNewRomanPSMT" w:hAnsi="TimesNewRomanPSMT"/>
          <w:kern w:val="1"/>
          <w:sz w:val="20"/>
        </w:rPr>
        <w:t xml:space="preserve"> to our data, then we would get another option in our drop down list.</w:t>
      </w:r>
    </w:p>
    <w:p w14:paraId="4EC84A43"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 xml:space="preserve">We can further improve this by combining the menu and output onto a single page. To do this we add an </w:t>
      </w:r>
      <w:proofErr w:type="spellStart"/>
      <w:r>
        <w:rPr>
          <w:rFonts w:ascii="TimesNewRomanPSMT" w:hAnsi="TimesNewRomanPSMT"/>
          <w:kern w:val="1"/>
          <w:sz w:val="20"/>
        </w:rPr>
        <w:t>iframe</w:t>
      </w:r>
      <w:proofErr w:type="spellEnd"/>
      <w:r>
        <w:rPr>
          <w:rFonts w:ascii="TimesNewRomanPSMT" w:hAnsi="TimesNewRomanPSMT"/>
          <w:kern w:val="1"/>
          <w:sz w:val="20"/>
        </w:rPr>
        <w:t xml:space="preserve"> to our web page specifying the size so it doesn’t default to something too small. Then we must add target= to the form tag, specifying a name which matches the one for the </w:t>
      </w:r>
      <w:proofErr w:type="spellStart"/>
      <w:r>
        <w:rPr>
          <w:rFonts w:ascii="TimesNewRomanPSMT" w:hAnsi="TimesNewRomanPSMT"/>
          <w:kern w:val="1"/>
          <w:sz w:val="20"/>
        </w:rPr>
        <w:t>iframe</w:t>
      </w:r>
      <w:proofErr w:type="spellEnd"/>
      <w:r>
        <w:rPr>
          <w:rFonts w:ascii="TimesNewRomanPSMT" w:hAnsi="TimesNewRomanPSMT"/>
          <w:kern w:val="1"/>
          <w:sz w:val="20"/>
        </w:rPr>
        <w:t xml:space="preserve">. This means the URL for our stored process will be opened in the </w:t>
      </w:r>
      <w:proofErr w:type="spellStart"/>
      <w:r>
        <w:rPr>
          <w:rFonts w:ascii="TimesNewRomanPSMT" w:hAnsi="TimesNewRomanPSMT"/>
          <w:kern w:val="1"/>
          <w:sz w:val="20"/>
        </w:rPr>
        <w:t>iframe</w:t>
      </w:r>
      <w:proofErr w:type="spellEnd"/>
      <w:r>
        <w:rPr>
          <w:rFonts w:ascii="TimesNewRomanPSMT" w:hAnsi="TimesNewRomanPSMT"/>
          <w:kern w:val="1"/>
          <w:sz w:val="20"/>
        </w:rPr>
        <w:t>.</w:t>
      </w:r>
      <w:r>
        <w:rPr>
          <w:kern w:val="1"/>
        </w:rPr>
        <w:tab/>
      </w:r>
      <w:r>
        <w:rPr>
          <w:kern w:val="1"/>
        </w:rPr>
        <w:tab/>
      </w:r>
      <w:r>
        <w:rPr>
          <w:kern w:val="1"/>
        </w:rPr>
        <w:pict w14:anchorId="42AE5EF9">
          <v:shape id="_x0000_i1027" type="#_x0000_t75" style="width:4in;height:200.15pt" o:allowincell="f">
            <v:imagedata r:id="rId12" o:title=""/>
          </v:shape>
        </w:pict>
      </w:r>
    </w:p>
    <w:p w14:paraId="74D5BEE8" w14:textId="77777777" w:rsidR="00BA56F6" w:rsidRDefault="003D74EB">
      <w:pPr>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hanging="500"/>
        <w:rPr>
          <w:rFonts w:ascii="TimesNewRomanPSMT" w:hAnsi="TimesNewRomanPSMT"/>
          <w:kern w:val="1"/>
          <w:sz w:val="20"/>
        </w:rPr>
      </w:pPr>
      <w:r>
        <w:rPr>
          <w:rFonts w:ascii="TimesNewRomanPSMT" w:hAnsi="TimesNewRomanPSMT"/>
          <w:kern w:val="1"/>
          <w:sz w:val="20"/>
        </w:rPr>
        <w:t>Now we have a simple web application that takes some input and updates the page with output based on that.</w:t>
      </w:r>
    </w:p>
    <w:p w14:paraId="4709D0ED" w14:textId="77777777" w:rsidR="00BA56F6" w:rsidRDefault="00BA56F6">
      <w:p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left="720" w:hanging="720"/>
        <w:rPr>
          <w:rFonts w:ascii="TimesNewRomanPSMT" w:hAnsi="TimesNewRomanPSMT"/>
          <w:kern w:val="1"/>
          <w:sz w:val="20"/>
        </w:rPr>
      </w:pPr>
    </w:p>
    <w:p w14:paraId="5EA0FDA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bookmarkStart w:id="5" w:name="Ways_to_call_a_Stored_Process"/>
      <w:r>
        <w:rPr>
          <w:rFonts w:ascii="TimesNewRomanPSMT" w:hAnsi="TimesNewRomanPSMT"/>
          <w:b/>
          <w:kern w:val="1"/>
          <w:sz w:val="20"/>
        </w:rPr>
        <w:t>Stored Processes are very flexible and can be used in a large number of ways.</w:t>
      </w:r>
      <w:bookmarkEnd w:id="5"/>
    </w:p>
    <w:p w14:paraId="613086B3" w14:textId="77777777" w:rsidR="00BA56F6" w:rsidRDefault="003D74EB">
      <w:pPr>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Enterprise Guide</w:t>
      </w:r>
    </w:p>
    <w:p w14:paraId="1DAC6B5A" w14:textId="77777777" w:rsidR="00BA56F6" w:rsidRDefault="003D74EB">
      <w:pPr>
        <w:numPr>
          <w:ilvl w:val="1"/>
          <w:numId w:val="2"/>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You can author, edit and test stored processes from EG.</w:t>
      </w:r>
    </w:p>
    <w:p w14:paraId="7A9F2BDE" w14:textId="77777777" w:rsidR="00BA56F6" w:rsidRDefault="003D74EB">
      <w:pPr>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SAS Add-in for Microsoft Office</w:t>
      </w:r>
    </w:p>
    <w:p w14:paraId="4762CB20" w14:textId="77777777" w:rsidR="00BA56F6" w:rsidRDefault="003D74EB">
      <w:pPr>
        <w:numPr>
          <w:ilvl w:val="1"/>
          <w:numId w:val="2"/>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Can run stored processes returning their results to EXCEL, Word or PowerPoint</w:t>
      </w:r>
    </w:p>
    <w:p w14:paraId="34175E9F" w14:textId="77777777" w:rsidR="00BA56F6" w:rsidRDefault="003D74EB">
      <w:pPr>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JMP</w:t>
      </w:r>
    </w:p>
    <w:p w14:paraId="7F95C4FC" w14:textId="77777777" w:rsidR="00BA56F6" w:rsidRDefault="003D74EB">
      <w:pPr>
        <w:numPr>
          <w:ilvl w:val="1"/>
          <w:numId w:val="2"/>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Use the JMP Stored Process Packager in Enterprise Guide to prepare it for use with JMP.</w:t>
      </w:r>
    </w:p>
    <w:p w14:paraId="2FB305D6" w14:textId="77777777" w:rsidR="00BA56F6" w:rsidRDefault="003D74EB">
      <w:pPr>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Information Delivery Portal</w:t>
      </w:r>
    </w:p>
    <w:p w14:paraId="01F3BA30" w14:textId="77777777" w:rsidR="00BA56F6" w:rsidRDefault="003D74EB">
      <w:pPr>
        <w:numPr>
          <w:ilvl w:val="1"/>
          <w:numId w:val="2"/>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Can use the SAS Stored Process Navigator to run stored processes</w:t>
      </w:r>
    </w:p>
    <w:p w14:paraId="7E3A75F0" w14:textId="77777777" w:rsidR="00BA56F6" w:rsidRDefault="003D74EB">
      <w:pPr>
        <w:numPr>
          <w:ilvl w:val="1"/>
          <w:numId w:val="2"/>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Can add stored processes to a Collection </w:t>
      </w:r>
      <w:proofErr w:type="spellStart"/>
      <w:r>
        <w:rPr>
          <w:rFonts w:ascii="TimesNewRomanPSMT" w:hAnsi="TimesNewRomanPSMT"/>
          <w:kern w:val="1"/>
          <w:sz w:val="20"/>
        </w:rPr>
        <w:t>portlet</w:t>
      </w:r>
      <w:proofErr w:type="spellEnd"/>
    </w:p>
    <w:p w14:paraId="23CB625E" w14:textId="77777777" w:rsidR="00BA56F6" w:rsidRDefault="003D74EB">
      <w:pPr>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Web Report Studio</w:t>
      </w:r>
    </w:p>
    <w:p w14:paraId="4C896306" w14:textId="77777777" w:rsidR="00BA56F6" w:rsidRDefault="003D74EB">
      <w:pPr>
        <w:numPr>
          <w:ilvl w:val="1"/>
          <w:numId w:val="2"/>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Can insert stored process into sections of a web report</w:t>
      </w:r>
    </w:p>
    <w:p w14:paraId="4DA8C3D5" w14:textId="77777777" w:rsidR="00BA56F6" w:rsidRDefault="003D74EB">
      <w:pPr>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DI Studio</w:t>
      </w:r>
    </w:p>
    <w:p w14:paraId="5E6D965F" w14:textId="77777777" w:rsidR="00BA56F6" w:rsidRDefault="003D74EB">
      <w:pPr>
        <w:numPr>
          <w:ilvl w:val="1"/>
          <w:numId w:val="2"/>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can</w:t>
      </w:r>
      <w:proofErr w:type="gramEnd"/>
      <w:r>
        <w:rPr>
          <w:rFonts w:ascii="TimesNewRomanPSMT" w:hAnsi="TimesNewRomanPSMT"/>
          <w:kern w:val="1"/>
          <w:sz w:val="20"/>
        </w:rPr>
        <w:t xml:space="preserve"> publish jobs as stored processes</w:t>
      </w:r>
    </w:p>
    <w:p w14:paraId="2D2EAC1B" w14:textId="77777777" w:rsidR="00BA56F6" w:rsidRDefault="003D74EB">
      <w:pPr>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Information Map Studio</w:t>
      </w:r>
    </w:p>
    <w:p w14:paraId="728D495E" w14:textId="77777777" w:rsidR="00BA56F6" w:rsidRDefault="003D74EB">
      <w:pPr>
        <w:numPr>
          <w:ilvl w:val="1"/>
          <w:numId w:val="2"/>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A stored process can be used to implement information maps, meaning that SAS procedures and data steps can be used in the information map.</w:t>
      </w:r>
    </w:p>
    <w:p w14:paraId="314498E1" w14:textId="77777777" w:rsidR="00BA56F6" w:rsidRDefault="003D74EB">
      <w:pPr>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Stored Process Java &amp; Windows APIs</w:t>
      </w:r>
    </w:p>
    <w:p w14:paraId="2FA9C1C9" w14:textId="77777777" w:rsidR="00BA56F6" w:rsidRDefault="003D74EB">
      <w:pPr>
        <w:numPr>
          <w:ilvl w:val="1"/>
          <w:numId w:val="2"/>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Allow windows and Java programs to call stored processes</w:t>
      </w:r>
    </w:p>
    <w:p w14:paraId="1E7C11E4" w14:textId="77777777" w:rsidR="00BA56F6" w:rsidRDefault="003D74EB">
      <w:pPr>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SAS BI Web Services</w:t>
      </w:r>
    </w:p>
    <w:p w14:paraId="18C71173" w14:textId="77777777" w:rsidR="00BA56F6" w:rsidRDefault="003D74EB">
      <w:pPr>
        <w:numPr>
          <w:ilvl w:val="1"/>
          <w:numId w:val="2"/>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Provides a web service interface for Stored Processes</w:t>
      </w:r>
    </w:p>
    <w:p w14:paraId="27F53668" w14:textId="77777777" w:rsidR="00BA56F6" w:rsidRDefault="003D74EB">
      <w:pPr>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BI Dashboard</w:t>
      </w:r>
    </w:p>
    <w:p w14:paraId="0534EE28" w14:textId="77777777" w:rsidR="00BA56F6" w:rsidRDefault="003D74EB">
      <w:pPr>
        <w:numPr>
          <w:ilvl w:val="1"/>
          <w:numId w:val="2"/>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Can use stored processes to return data to a dashboard indicator</w:t>
      </w:r>
    </w:p>
    <w:p w14:paraId="5AA114C0" w14:textId="77777777" w:rsidR="00BA56F6" w:rsidRDefault="003D74EB">
      <w:pPr>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SAS Stored Process Web Application from a web browser</w:t>
      </w:r>
    </w:p>
    <w:p w14:paraId="70A5E7A2" w14:textId="77777777" w:rsidR="00BA56F6" w:rsidRDefault="003D74EB">
      <w:pPr>
        <w:numPr>
          <w:ilvl w:val="1"/>
          <w:numId w:val="2"/>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Start the SAS Stored Process Web Application, then you can browse to the Stored Process you made and run it</w:t>
      </w:r>
    </w:p>
    <w:p w14:paraId="27B4228C" w14:textId="77777777" w:rsidR="00BA56F6" w:rsidRDefault="003D74EB">
      <w:pPr>
        <w:numPr>
          <w:ilvl w:val="2"/>
          <w:numId w:val="2"/>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http:/</w:t>
      </w:r>
      <w:proofErr w:type="spellStart"/>
      <w:r>
        <w:rPr>
          <w:rFonts w:ascii="TimesNewRomanPSMT" w:hAnsi="TimesNewRomanPSMT"/>
          <w:kern w:val="1"/>
          <w:sz w:val="20"/>
        </w:rPr>
        <w:t>myServer</w:t>
      </w:r>
      <w:proofErr w:type="spellEnd"/>
      <w:r>
        <w:rPr>
          <w:rFonts w:ascii="TimesNewRomanPSMT" w:hAnsi="TimesNewRomanPSMT"/>
          <w:kern w:val="1"/>
          <w:sz w:val="20"/>
        </w:rPr>
        <w:t>/</w:t>
      </w:r>
      <w:proofErr w:type="spellStart"/>
      <w:r>
        <w:rPr>
          <w:rFonts w:ascii="TimesNewRomanPSMT" w:hAnsi="TimesNewRomanPSMT"/>
          <w:kern w:val="1"/>
          <w:sz w:val="20"/>
        </w:rPr>
        <w:t>SASStoredProcess</w:t>
      </w:r>
      <w:proofErr w:type="spellEnd"/>
      <w:r>
        <w:rPr>
          <w:rFonts w:ascii="TimesNewRomanPSMT" w:hAnsi="TimesNewRomanPSMT"/>
          <w:kern w:val="1"/>
          <w:sz w:val="20"/>
        </w:rPr>
        <w:t>/</w:t>
      </w:r>
    </w:p>
    <w:p w14:paraId="449E0F87" w14:textId="77777777" w:rsidR="00BA56F6" w:rsidRDefault="003D74EB">
      <w:pPr>
        <w:numPr>
          <w:ilvl w:val="1"/>
          <w:numId w:val="2"/>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You can run your stored process directly, this wont work if you have a parameter you are prompting for</w:t>
      </w:r>
    </w:p>
    <w:p w14:paraId="7EC6907F" w14:textId="77777777" w:rsidR="00BA56F6" w:rsidRDefault="003D74EB">
      <w:pPr>
        <w:numPr>
          <w:ilvl w:val="2"/>
          <w:numId w:val="2"/>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http://myServer/SASStoredProcess/do</w:t>
      </w:r>
      <w:proofErr w:type="gramStart"/>
      <w:r>
        <w:rPr>
          <w:rFonts w:ascii="TimesNewRomanPSMT" w:hAnsi="TimesNewRomanPSMT"/>
          <w:kern w:val="1"/>
          <w:sz w:val="20"/>
        </w:rPr>
        <w:t>?&amp;</w:t>
      </w:r>
      <w:proofErr w:type="gramEnd"/>
      <w:r>
        <w:rPr>
          <w:rFonts w:ascii="TimesNewRomanPSMT" w:hAnsi="TimesNewRomanPSMT"/>
          <w:kern w:val="1"/>
          <w:sz w:val="20"/>
        </w:rPr>
        <w:t>_program=%2FShared+Data%2FSASTesting%2Ftest001</w:t>
      </w:r>
    </w:p>
    <w:p w14:paraId="22A24BE7" w14:textId="77777777" w:rsidR="00BA56F6" w:rsidRDefault="003D74EB">
      <w:pPr>
        <w:numPr>
          <w:ilvl w:val="1"/>
          <w:numId w:val="2"/>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You can run your stored process with _action=properties to prompt for any parameters required</w:t>
      </w:r>
    </w:p>
    <w:p w14:paraId="4746A8D2" w14:textId="77777777" w:rsidR="00BA56F6" w:rsidRDefault="003D74EB">
      <w:pPr>
        <w:numPr>
          <w:ilvl w:val="2"/>
          <w:numId w:val="2"/>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http://khv-sas-iis.cfsi.local/SASStoredProcess/do</w:t>
      </w:r>
      <w:proofErr w:type="gramStart"/>
      <w:r>
        <w:rPr>
          <w:rFonts w:ascii="TimesNewRomanPSMT" w:hAnsi="TimesNewRomanPSMT"/>
          <w:kern w:val="1"/>
          <w:sz w:val="20"/>
        </w:rPr>
        <w:t>?&amp;</w:t>
      </w:r>
      <w:proofErr w:type="gramEnd"/>
      <w:r>
        <w:rPr>
          <w:rFonts w:ascii="TimesNewRomanPSMT" w:hAnsi="TimesNewRomanPSMT"/>
          <w:kern w:val="1"/>
          <w:sz w:val="20"/>
        </w:rPr>
        <w:t>_program=%2FShared+Data%2FSASTesting%2Ftest001&amp;_action=properties</w:t>
      </w:r>
    </w:p>
    <w:p w14:paraId="7CC75A33" w14:textId="77777777" w:rsidR="00BA56F6" w:rsidRDefault="003D74EB">
      <w:pPr>
        <w:numPr>
          <w:ilvl w:val="1"/>
          <w:numId w:val="2"/>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You can start your stored process directly, specifying its location and all other parameters you need</w:t>
      </w:r>
    </w:p>
    <w:p w14:paraId="06DC5589" w14:textId="77777777" w:rsidR="00BA56F6" w:rsidRDefault="003D74EB">
      <w:pPr>
        <w:numPr>
          <w:ilvl w:val="2"/>
          <w:numId w:val="2"/>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http://myServer/SASStoredProcess/do</w:t>
      </w:r>
      <w:proofErr w:type="gramStart"/>
      <w:r>
        <w:rPr>
          <w:rFonts w:ascii="TimesNewRomanPSMT" w:hAnsi="TimesNewRomanPSMT"/>
          <w:kern w:val="1"/>
          <w:sz w:val="20"/>
        </w:rPr>
        <w:t>?&amp;</w:t>
      </w:r>
      <w:proofErr w:type="gramEnd"/>
      <w:r>
        <w:rPr>
          <w:rFonts w:ascii="TimesNewRomanPSMT" w:hAnsi="TimesNewRomanPSMT"/>
          <w:kern w:val="1"/>
          <w:sz w:val="20"/>
        </w:rPr>
        <w:t>_action=form%2Cproperties%2Cexecute%2Cnobanner%2Cnewwindow&amp;_sasapp=Stored+Process+Web+App+9.3&amp;_program=%2FShared+Data%2FSASTesting%2Ftest001</w:t>
      </w:r>
    </w:p>
    <w:p w14:paraId="4DCA17C0" w14:textId="77777777" w:rsidR="00BA56F6" w:rsidRDefault="00BA56F6">
      <w:p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hanging="2160"/>
        <w:rPr>
          <w:rFonts w:ascii="TimesNewRomanPSMT" w:hAnsi="TimesNewRomanPSMT"/>
          <w:kern w:val="1"/>
          <w:sz w:val="20"/>
        </w:rPr>
      </w:pPr>
    </w:p>
    <w:p w14:paraId="5CFDF65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bookmarkStart w:id="6" w:name="2_Extending_it"/>
      <w:r>
        <w:rPr>
          <w:rFonts w:ascii="TimesNewRomanPSMT" w:hAnsi="TimesNewRomanPSMT"/>
          <w:b/>
          <w:kern w:val="1"/>
          <w:sz w:val="20"/>
        </w:rPr>
        <w:t>Enhancing Stored Process</w:t>
      </w:r>
      <w:bookmarkEnd w:id="6"/>
    </w:p>
    <w:p w14:paraId="15DF6BE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Note: This section had many screen </w:t>
      </w:r>
      <w:proofErr w:type="gramStart"/>
      <w:r>
        <w:rPr>
          <w:rFonts w:ascii="TimesNewRomanPSMT" w:hAnsi="TimesNewRomanPSMT"/>
          <w:kern w:val="1"/>
          <w:sz w:val="20"/>
        </w:rPr>
        <w:t>shots which</w:t>
      </w:r>
      <w:proofErr w:type="gramEnd"/>
      <w:r>
        <w:rPr>
          <w:rFonts w:ascii="TimesNewRomanPSMT" w:hAnsi="TimesNewRomanPSMT"/>
          <w:kern w:val="1"/>
          <w:sz w:val="20"/>
        </w:rPr>
        <w:t xml:space="preserve"> could not fit in this paper due to space. However if you email me I can send you the longer version of this </w:t>
      </w:r>
      <w:proofErr w:type="gramStart"/>
      <w:r>
        <w:rPr>
          <w:rFonts w:ascii="TimesNewRomanPSMT" w:hAnsi="TimesNewRomanPSMT"/>
          <w:kern w:val="1"/>
          <w:sz w:val="20"/>
        </w:rPr>
        <w:t>paper which has those</w:t>
      </w:r>
      <w:proofErr w:type="gramEnd"/>
      <w:r>
        <w:rPr>
          <w:rFonts w:ascii="TimesNewRomanPSMT" w:hAnsi="TimesNewRomanPSMT"/>
          <w:kern w:val="1"/>
          <w:sz w:val="20"/>
        </w:rPr>
        <w:t xml:space="preserve"> screen shots &amp; the presentation.</w:t>
      </w:r>
    </w:p>
    <w:p w14:paraId="373B34AA"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75603CFD" w14:textId="77777777" w:rsidR="00BA56F6" w:rsidRDefault="003D74EB">
      <w:pPr>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We can use _</w:t>
      </w:r>
      <w:proofErr w:type="spellStart"/>
      <w:r>
        <w:rPr>
          <w:rFonts w:ascii="TimesNewRomanPSMT" w:hAnsi="TimesNewRomanPSMT"/>
          <w:kern w:val="1"/>
          <w:sz w:val="20"/>
        </w:rPr>
        <w:t>odsdest</w:t>
      </w:r>
      <w:proofErr w:type="spellEnd"/>
      <w:r>
        <w:rPr>
          <w:rFonts w:ascii="TimesNewRomanPSMT" w:hAnsi="TimesNewRomanPSMT"/>
          <w:kern w:val="1"/>
          <w:sz w:val="20"/>
        </w:rPr>
        <w:t xml:space="preserve"> to produce output in various formats, rather than the default HTML format. We could add a dropdown for _</w:t>
      </w:r>
      <w:proofErr w:type="spellStart"/>
      <w:r>
        <w:rPr>
          <w:rFonts w:ascii="TimesNewRomanPSMT" w:hAnsi="TimesNewRomanPSMT"/>
          <w:kern w:val="1"/>
          <w:sz w:val="20"/>
        </w:rPr>
        <w:t>odsdest</w:t>
      </w:r>
      <w:proofErr w:type="spellEnd"/>
      <w:r>
        <w:rPr>
          <w:rFonts w:ascii="TimesNewRomanPSMT" w:hAnsi="TimesNewRomanPSMT"/>
          <w:kern w:val="1"/>
          <w:sz w:val="20"/>
        </w:rPr>
        <w:t xml:space="preserve"> to our web page. You can use the HTML select tag to make this. Then we could run it select RTF for example. That would call the stored process passing _</w:t>
      </w:r>
      <w:proofErr w:type="spellStart"/>
      <w:r>
        <w:rPr>
          <w:rFonts w:ascii="TimesNewRomanPSMT" w:hAnsi="TimesNewRomanPSMT"/>
          <w:kern w:val="1"/>
          <w:sz w:val="20"/>
        </w:rPr>
        <w:t>odsdest</w:t>
      </w:r>
      <w:proofErr w:type="spellEnd"/>
      <w:r>
        <w:rPr>
          <w:rFonts w:ascii="TimesNewRomanPSMT" w:hAnsi="TimesNewRomanPSMT"/>
          <w:kern w:val="1"/>
          <w:sz w:val="20"/>
        </w:rPr>
        <w:t xml:space="preserve">=rtf to it. This makes an RTF file for </w:t>
      </w:r>
      <w:proofErr w:type="gramStart"/>
      <w:r>
        <w:rPr>
          <w:rFonts w:ascii="TimesNewRomanPSMT" w:hAnsi="TimesNewRomanPSMT"/>
          <w:kern w:val="1"/>
          <w:sz w:val="20"/>
        </w:rPr>
        <w:t>us which</w:t>
      </w:r>
      <w:proofErr w:type="gramEnd"/>
      <w:r>
        <w:rPr>
          <w:rFonts w:ascii="TimesNewRomanPSMT" w:hAnsi="TimesNewRomanPSMT"/>
          <w:kern w:val="1"/>
          <w:sz w:val="20"/>
        </w:rPr>
        <w:t xml:space="preserve"> we can open in Microsoft Word.</w:t>
      </w:r>
    </w:p>
    <w:p w14:paraId="0810B0F2" w14:textId="77777777" w:rsidR="00BA56F6" w:rsidRDefault="003D74EB">
      <w:pPr>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We can enhance our web app again using _</w:t>
      </w:r>
      <w:proofErr w:type="spellStart"/>
      <w:r>
        <w:rPr>
          <w:rFonts w:ascii="TimesNewRomanPSMT" w:hAnsi="TimesNewRomanPSMT"/>
          <w:kern w:val="1"/>
          <w:sz w:val="20"/>
        </w:rPr>
        <w:t>odsstyle</w:t>
      </w:r>
      <w:proofErr w:type="spellEnd"/>
      <w:r>
        <w:rPr>
          <w:rFonts w:ascii="TimesNewRomanPSMT" w:hAnsi="TimesNewRomanPSMT"/>
          <w:kern w:val="1"/>
          <w:sz w:val="20"/>
        </w:rPr>
        <w:t xml:space="preserve"> to choose different ODS </w:t>
      </w:r>
      <w:proofErr w:type="gramStart"/>
      <w:r>
        <w:rPr>
          <w:rFonts w:ascii="TimesNewRomanPSMT" w:hAnsi="TimesNewRomanPSMT"/>
          <w:kern w:val="1"/>
          <w:sz w:val="20"/>
        </w:rPr>
        <w:t>styles which</w:t>
      </w:r>
      <w:proofErr w:type="gramEnd"/>
      <w:r>
        <w:rPr>
          <w:rFonts w:ascii="TimesNewRomanPSMT" w:hAnsi="TimesNewRomanPSMT"/>
          <w:kern w:val="1"/>
          <w:sz w:val="20"/>
        </w:rPr>
        <w:t xml:space="preserve"> control colours, fonts and so on. So we can add a dropdown with a select tag for _</w:t>
      </w:r>
      <w:proofErr w:type="spellStart"/>
      <w:r>
        <w:rPr>
          <w:rFonts w:ascii="TimesNewRomanPSMT" w:hAnsi="TimesNewRomanPSMT"/>
          <w:kern w:val="1"/>
          <w:sz w:val="20"/>
        </w:rPr>
        <w:t>odsstyle</w:t>
      </w:r>
      <w:proofErr w:type="spellEnd"/>
      <w:r>
        <w:rPr>
          <w:rFonts w:ascii="TimesNewRomanPSMT" w:hAnsi="TimesNewRomanPSMT"/>
          <w:kern w:val="1"/>
          <w:sz w:val="20"/>
        </w:rPr>
        <w:t>. Then if we select seaside and run it, then it will produce output using that style. This is because it will have passed _</w:t>
      </w:r>
      <w:proofErr w:type="spellStart"/>
      <w:r>
        <w:rPr>
          <w:rFonts w:ascii="TimesNewRomanPSMT" w:hAnsi="TimesNewRomanPSMT"/>
          <w:kern w:val="1"/>
          <w:sz w:val="20"/>
        </w:rPr>
        <w:t>odsstyle</w:t>
      </w:r>
      <w:proofErr w:type="spellEnd"/>
      <w:r>
        <w:rPr>
          <w:rFonts w:ascii="TimesNewRomanPSMT" w:hAnsi="TimesNewRomanPSMT"/>
          <w:kern w:val="1"/>
          <w:sz w:val="20"/>
        </w:rPr>
        <w:t xml:space="preserve">=seaside to the stored process. Running it and selecting statistical will produce output using </w:t>
      </w:r>
      <w:proofErr w:type="gramStart"/>
      <w:r>
        <w:rPr>
          <w:rFonts w:ascii="TimesNewRomanPSMT" w:hAnsi="TimesNewRomanPSMT"/>
          <w:kern w:val="1"/>
          <w:sz w:val="20"/>
        </w:rPr>
        <w:t>a that</w:t>
      </w:r>
      <w:proofErr w:type="gramEnd"/>
      <w:r>
        <w:rPr>
          <w:rFonts w:ascii="TimesNewRomanPSMT" w:hAnsi="TimesNewRomanPSMT"/>
          <w:kern w:val="1"/>
          <w:sz w:val="20"/>
        </w:rPr>
        <w:t xml:space="preserve"> style.</w:t>
      </w:r>
    </w:p>
    <w:p w14:paraId="0360F149" w14:textId="77777777" w:rsidR="00BA56F6" w:rsidRDefault="003D74EB">
      <w:pPr>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We can further enhance our web app by using the _debug parameter to get various debug information. So we add checkboxes for each debug option, since there are several that can be specified concurrently, such as log &amp; time. Now if we select the check boxes it will pass parameters for those selected, e.g. </w:t>
      </w:r>
      <w:r>
        <w:rPr>
          <w:rFonts w:ascii="TimesNewRomanPSMT" w:hAnsi="TimesNewRomanPSMT"/>
          <w:kern w:val="1"/>
          <w:sz w:val="20"/>
        </w:rPr>
        <w:lastRenderedPageBreak/>
        <w:t>_Debug=</w:t>
      </w:r>
      <w:proofErr w:type="spellStart"/>
      <w:r>
        <w:rPr>
          <w:rFonts w:ascii="TimesNewRomanPSMT" w:hAnsi="TimesNewRomanPSMT"/>
          <w:kern w:val="1"/>
          <w:sz w:val="20"/>
        </w:rPr>
        <w:t>log&amp;_debug</w:t>
      </w:r>
      <w:proofErr w:type="spellEnd"/>
      <w:r>
        <w:rPr>
          <w:rFonts w:ascii="TimesNewRomanPSMT" w:hAnsi="TimesNewRomanPSMT"/>
          <w:kern w:val="1"/>
          <w:sz w:val="20"/>
        </w:rPr>
        <w:t>=time. This will let us see the log and time (which is how long it took for the stored process to run).</w:t>
      </w:r>
    </w:p>
    <w:p w14:paraId="391527EE" w14:textId="77777777" w:rsidR="00BA56F6" w:rsidRDefault="003D74EB">
      <w:pPr>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Its</w:t>
      </w:r>
      <w:proofErr w:type="gramEnd"/>
      <w:r>
        <w:rPr>
          <w:rFonts w:ascii="TimesNewRomanPSMT" w:hAnsi="TimesNewRomanPSMT"/>
          <w:kern w:val="1"/>
          <w:sz w:val="20"/>
        </w:rPr>
        <w:t xml:space="preserve"> interesting to look at the URL that has been generated by our web app to run this. It </w:t>
      </w:r>
      <w:proofErr w:type="gramStart"/>
      <w:r>
        <w:rPr>
          <w:rFonts w:ascii="TimesNewRomanPSMT" w:hAnsi="TimesNewRomanPSMT"/>
          <w:kern w:val="1"/>
          <w:sz w:val="20"/>
        </w:rPr>
        <w:t>is :</w:t>
      </w:r>
      <w:proofErr w:type="gramEnd"/>
    </w:p>
    <w:p w14:paraId="7BA9A7F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NewPSMT" w:hAnsi="CourierNewPSMT"/>
          <w:sz w:val="20"/>
          <w:highlight w:val="white"/>
        </w:rPr>
      </w:pPr>
      <w:r>
        <w:rPr>
          <w:rFonts w:ascii="CourierNewPSMT" w:hAnsi="CourierNewPSMT"/>
          <w:sz w:val="20"/>
          <w:highlight w:val="white"/>
        </w:rPr>
        <w:t>http://khv-sas-iis.cfsi.local/SASStoredProcess/do</w:t>
      </w:r>
      <w:proofErr w:type="gramStart"/>
      <w:r>
        <w:rPr>
          <w:rFonts w:ascii="CourierNewPSMT" w:hAnsi="CourierNewPSMT"/>
          <w:sz w:val="20"/>
          <w:highlight w:val="white"/>
        </w:rPr>
        <w:t>?_</w:t>
      </w:r>
      <w:proofErr w:type="gramEnd"/>
      <w:r>
        <w:rPr>
          <w:rFonts w:ascii="CourierNewPSMT" w:hAnsi="CourierNewPSMT"/>
          <w:sz w:val="20"/>
          <w:highlight w:val="white"/>
        </w:rPr>
        <w:t>program=%2FShared+Data%2FSASTesting%2FTest3&amp;product_line=Children&amp;_odsdest=html&amp;_odsstyle=meadow&amp;_debug=log&amp;_debug=time</w:t>
      </w:r>
    </w:p>
    <w:p w14:paraId="369D3B52" w14:textId="77777777" w:rsidR="00BA56F6" w:rsidRDefault="003D74EB" w:rsidP="003D74EB">
      <w:pPr>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You can break this URL up into sections to understand what the HTML has generated: </w:t>
      </w:r>
    </w:p>
    <w:p w14:paraId="48F9800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NewPSMT" w:hAnsi="CourierNewPSMT"/>
          <w:sz w:val="20"/>
          <w:highlight w:val="white"/>
        </w:rPr>
      </w:pPr>
      <w:r>
        <w:rPr>
          <w:rFonts w:ascii="CourierNewPSMT" w:hAnsi="CourierNewPSMT"/>
          <w:sz w:val="20"/>
          <w:highlight w:val="white"/>
        </w:rPr>
        <w:t>http://khv-sas-iis.cfsi.local/SASStoredProcess/do?</w:t>
      </w:r>
    </w:p>
    <w:p w14:paraId="26B21C3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NewPSMT" w:hAnsi="CourierNewPSMT"/>
          <w:sz w:val="20"/>
          <w:highlight w:val="white"/>
        </w:rPr>
      </w:pPr>
      <w:r>
        <w:rPr>
          <w:rFonts w:ascii="CourierNewPSMT" w:hAnsi="CourierNewPSMT"/>
          <w:sz w:val="20"/>
          <w:highlight w:val="white"/>
        </w:rPr>
        <w:t>_</w:t>
      </w:r>
      <w:proofErr w:type="gramStart"/>
      <w:r>
        <w:rPr>
          <w:rFonts w:ascii="CourierNewPSMT" w:hAnsi="CourierNewPSMT"/>
          <w:sz w:val="20"/>
          <w:highlight w:val="white"/>
        </w:rPr>
        <w:t>program</w:t>
      </w:r>
      <w:proofErr w:type="gramEnd"/>
      <w:r>
        <w:rPr>
          <w:rFonts w:ascii="CourierNewPSMT" w:hAnsi="CourierNewPSMT"/>
          <w:sz w:val="20"/>
          <w:highlight w:val="white"/>
        </w:rPr>
        <w:t>=%2FShared+Data%2FSASTesting%2FTest3</w:t>
      </w:r>
    </w:p>
    <w:p w14:paraId="19F1F56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NewPSMT" w:hAnsi="CourierNewPSMT"/>
          <w:sz w:val="20"/>
          <w:highlight w:val="white"/>
        </w:rPr>
      </w:pPr>
      <w:r>
        <w:rPr>
          <w:rFonts w:ascii="CourierNewPSMT" w:hAnsi="CourierNewPSMT"/>
          <w:sz w:val="20"/>
          <w:highlight w:val="white"/>
        </w:rPr>
        <w:t>&amp;</w:t>
      </w:r>
      <w:proofErr w:type="spellStart"/>
      <w:proofErr w:type="gramStart"/>
      <w:r>
        <w:rPr>
          <w:rFonts w:ascii="CourierNewPSMT" w:hAnsi="CourierNewPSMT"/>
          <w:sz w:val="20"/>
          <w:highlight w:val="white"/>
        </w:rPr>
        <w:t>product</w:t>
      </w:r>
      <w:proofErr w:type="gramEnd"/>
      <w:r>
        <w:rPr>
          <w:rFonts w:ascii="CourierNewPSMT" w:hAnsi="CourierNewPSMT"/>
          <w:sz w:val="20"/>
          <w:highlight w:val="white"/>
        </w:rPr>
        <w:t>_line</w:t>
      </w:r>
      <w:proofErr w:type="spellEnd"/>
      <w:r>
        <w:rPr>
          <w:rFonts w:ascii="CourierNewPSMT" w:hAnsi="CourierNewPSMT"/>
          <w:sz w:val="20"/>
          <w:highlight w:val="white"/>
        </w:rPr>
        <w:t>=Children</w:t>
      </w:r>
    </w:p>
    <w:p w14:paraId="72602E7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NewPSMT" w:hAnsi="CourierNewPSMT"/>
          <w:sz w:val="20"/>
          <w:highlight w:val="white"/>
        </w:rPr>
      </w:pPr>
      <w:r>
        <w:rPr>
          <w:rFonts w:ascii="CourierNewPSMT" w:hAnsi="CourierNewPSMT"/>
          <w:sz w:val="20"/>
          <w:highlight w:val="white"/>
        </w:rPr>
        <w:t>&amp;_</w:t>
      </w:r>
      <w:proofErr w:type="spellStart"/>
      <w:r>
        <w:rPr>
          <w:rFonts w:ascii="CourierNewPSMT" w:hAnsi="CourierNewPSMT"/>
          <w:sz w:val="20"/>
          <w:highlight w:val="white"/>
        </w:rPr>
        <w:t>Odsdest</w:t>
      </w:r>
      <w:proofErr w:type="spellEnd"/>
      <w:r>
        <w:rPr>
          <w:rFonts w:ascii="CourierNewPSMT" w:hAnsi="CourierNewPSMT"/>
          <w:sz w:val="20"/>
          <w:highlight w:val="white"/>
        </w:rPr>
        <w:t>=html</w:t>
      </w:r>
    </w:p>
    <w:p w14:paraId="6EE327A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NewPSMT" w:hAnsi="CourierNewPSMT"/>
          <w:sz w:val="20"/>
          <w:highlight w:val="white"/>
        </w:rPr>
      </w:pPr>
      <w:r>
        <w:rPr>
          <w:rFonts w:ascii="CourierNewPSMT" w:hAnsi="CourierNewPSMT"/>
          <w:sz w:val="20"/>
          <w:highlight w:val="white"/>
        </w:rPr>
        <w:t>&amp;_</w:t>
      </w:r>
      <w:proofErr w:type="spellStart"/>
      <w:r>
        <w:rPr>
          <w:rFonts w:ascii="CourierNewPSMT" w:hAnsi="CourierNewPSMT"/>
          <w:sz w:val="20"/>
          <w:highlight w:val="white"/>
        </w:rPr>
        <w:t>Odsstyle</w:t>
      </w:r>
      <w:proofErr w:type="spellEnd"/>
      <w:r>
        <w:rPr>
          <w:rFonts w:ascii="CourierNewPSMT" w:hAnsi="CourierNewPSMT"/>
          <w:sz w:val="20"/>
          <w:highlight w:val="white"/>
        </w:rPr>
        <w:t>=meadow</w:t>
      </w:r>
    </w:p>
    <w:p w14:paraId="1B741F5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NewPSMT" w:hAnsi="CourierNewPSMT"/>
          <w:sz w:val="20"/>
          <w:highlight w:val="white"/>
        </w:rPr>
      </w:pPr>
      <w:r>
        <w:rPr>
          <w:rFonts w:ascii="CourierNewPSMT" w:hAnsi="CourierNewPSMT"/>
          <w:sz w:val="20"/>
          <w:highlight w:val="white"/>
        </w:rPr>
        <w:t>&amp;_Debug=log</w:t>
      </w:r>
    </w:p>
    <w:p w14:paraId="50E2E39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NewPSMT" w:hAnsi="CourierNewPSMT"/>
          <w:sz w:val="20"/>
          <w:highlight w:val="white"/>
        </w:rPr>
      </w:pPr>
      <w:r>
        <w:rPr>
          <w:rFonts w:ascii="CourierNewPSMT" w:hAnsi="CourierNewPSMT"/>
          <w:sz w:val="20"/>
          <w:highlight w:val="white"/>
        </w:rPr>
        <w:t>&amp;_</w:t>
      </w:r>
      <w:proofErr w:type="gramStart"/>
      <w:r>
        <w:rPr>
          <w:rFonts w:ascii="CourierNewPSMT" w:hAnsi="CourierNewPSMT"/>
          <w:sz w:val="20"/>
          <w:highlight w:val="white"/>
        </w:rPr>
        <w:t>debug</w:t>
      </w:r>
      <w:proofErr w:type="gramEnd"/>
      <w:r>
        <w:rPr>
          <w:rFonts w:ascii="CourierNewPSMT" w:hAnsi="CourierNewPSMT"/>
          <w:sz w:val="20"/>
          <w:highlight w:val="white"/>
        </w:rPr>
        <w:t>=time</w:t>
      </w:r>
    </w:p>
    <w:p w14:paraId="2B42A872" w14:textId="77777777" w:rsidR="00BA56F6" w:rsidRDefault="003D74EB" w:rsidP="003D74EB">
      <w:pPr>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An interesting thing we can see from the log of the stored process is that there are various macro </w:t>
      </w:r>
      <w:proofErr w:type="gramStart"/>
      <w:r>
        <w:rPr>
          <w:rFonts w:ascii="TimesNewRomanPSMT" w:hAnsi="TimesNewRomanPSMT"/>
          <w:kern w:val="1"/>
          <w:sz w:val="20"/>
        </w:rPr>
        <w:t>variables which</w:t>
      </w:r>
      <w:proofErr w:type="gramEnd"/>
      <w:r>
        <w:rPr>
          <w:rFonts w:ascii="TimesNewRomanPSMT" w:hAnsi="TimesNewRomanPSMT"/>
          <w:kern w:val="1"/>
          <w:sz w:val="20"/>
        </w:rPr>
        <w:t xml:space="preserve"> could be used to reconstruct the URL of the stored process call, such as _program, _</w:t>
      </w:r>
      <w:proofErr w:type="spellStart"/>
      <w:r>
        <w:rPr>
          <w:rFonts w:ascii="TimesNewRomanPSMT" w:hAnsi="TimesNewRomanPSMT"/>
          <w:kern w:val="1"/>
          <w:sz w:val="20"/>
        </w:rPr>
        <w:t>srvname</w:t>
      </w:r>
      <w:proofErr w:type="spellEnd"/>
      <w:r>
        <w:rPr>
          <w:rFonts w:ascii="TimesNewRomanPSMT" w:hAnsi="TimesNewRomanPSMT"/>
          <w:kern w:val="1"/>
          <w:sz w:val="20"/>
        </w:rPr>
        <w:t>, _</w:t>
      </w:r>
      <w:proofErr w:type="spellStart"/>
      <w:r>
        <w:rPr>
          <w:rFonts w:ascii="TimesNewRomanPSMT" w:hAnsi="TimesNewRomanPSMT"/>
          <w:kern w:val="1"/>
          <w:sz w:val="20"/>
        </w:rPr>
        <w:t>srvport</w:t>
      </w:r>
      <w:proofErr w:type="spellEnd"/>
      <w:r>
        <w:rPr>
          <w:rFonts w:ascii="TimesNewRomanPSMT" w:hAnsi="TimesNewRomanPSMT"/>
          <w:kern w:val="1"/>
          <w:sz w:val="20"/>
        </w:rPr>
        <w:t xml:space="preserve"> &amp; _</w:t>
      </w:r>
      <w:proofErr w:type="spellStart"/>
      <w:r>
        <w:rPr>
          <w:rFonts w:ascii="TimesNewRomanPSMT" w:hAnsi="TimesNewRomanPSMT"/>
          <w:kern w:val="1"/>
          <w:sz w:val="20"/>
        </w:rPr>
        <w:t>url</w:t>
      </w:r>
      <w:proofErr w:type="spellEnd"/>
      <w:r>
        <w:rPr>
          <w:rFonts w:ascii="TimesNewRomanPSMT" w:hAnsi="TimesNewRomanPSMT"/>
          <w:kern w:val="1"/>
          <w:sz w:val="20"/>
        </w:rPr>
        <w:t xml:space="preserve">. Using these automatically generated macro variables we can change the hard-coded URL in the stored process to use them. This will mean that if the stored process name changes or the stored process is moved to another place in the metadata then it will still work as expected. So </w:t>
      </w:r>
      <w:hyperlink r:id="rId13" w:history="1">
        <w:r>
          <w:rPr>
            <w:rFonts w:ascii="TimesNewRomanPSMT" w:hAnsi="TimesNewRomanPSMT"/>
            <w:color w:val="0000FF"/>
            <w:kern w:val="1"/>
            <w:sz w:val="20"/>
            <w:u w:val="single" w:color="0000FF"/>
          </w:rPr>
          <w:t>http://khv-sas-iis.cfsi.local/SASStoredProcess/do?</w:t>
        </w:r>
      </w:hyperlink>
      <w:r>
        <w:rPr>
          <w:rFonts w:ascii="TimesNewRomanPSMT" w:hAnsi="TimesNewRomanPSMT"/>
          <w:kern w:val="1"/>
          <w:sz w:val="20"/>
        </w:rPr>
        <w:t xml:space="preserve"> Would become </w:t>
      </w:r>
      <w:hyperlink r:id="rId14" w:history="1">
        <w:r>
          <w:rPr>
            <w:rFonts w:ascii="TimesNewRomanPSMT" w:hAnsi="TimesNewRomanPSMT"/>
            <w:color w:val="0000FF"/>
            <w:kern w:val="1"/>
            <w:sz w:val="20"/>
            <w:u w:val="single" w:color="0000FF"/>
          </w:rPr>
          <w:t>http://&amp;_srvname.:&amp;_srvport/&amp;_url.?</w:t>
        </w:r>
      </w:hyperlink>
      <w:r>
        <w:rPr>
          <w:rFonts w:ascii="TimesNewRomanPSMT" w:hAnsi="TimesNewRomanPSMT"/>
          <w:kern w:val="1"/>
          <w:sz w:val="20"/>
        </w:rPr>
        <w:t xml:space="preserve"> </w:t>
      </w:r>
    </w:p>
    <w:p w14:paraId="3744EFE9" w14:textId="77777777" w:rsidR="00BA56F6" w:rsidRDefault="003D74EB" w:rsidP="003D74EB">
      <w:pPr>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When the stored process runs, the resolve function will resolve these macro variables. So looking at the HTML code that the stored process has generated we can see how it has substituted the right values to create the HTML.</w:t>
      </w:r>
    </w:p>
    <w:p w14:paraId="6AB496F5" w14:textId="77777777" w:rsidR="00BA56F6" w:rsidRDefault="003D74EB" w:rsidP="003D74EB">
      <w:pPr>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Another very useful </w:t>
      </w:r>
      <w:proofErr w:type="gramStart"/>
      <w:r>
        <w:rPr>
          <w:rFonts w:ascii="TimesNewRomanPSMT" w:hAnsi="TimesNewRomanPSMT"/>
          <w:kern w:val="1"/>
          <w:sz w:val="20"/>
        </w:rPr>
        <w:t>parameter which we can pass to the Stored Process Web Application</w:t>
      </w:r>
      <w:proofErr w:type="gramEnd"/>
      <w:r>
        <w:rPr>
          <w:rFonts w:ascii="TimesNewRomanPSMT" w:hAnsi="TimesNewRomanPSMT"/>
          <w:kern w:val="1"/>
          <w:sz w:val="20"/>
        </w:rPr>
        <w:t xml:space="preserve"> is _result. It can be used to determine how complex your HTML generated will be. For instance, using _result=stream (which is the default) for our current example we would generate 3998 lines of HTML, including almost 2000 lines of CSS code. This is quite a lot for a quite simple report. Using _result=</w:t>
      </w:r>
      <w:proofErr w:type="spellStart"/>
      <w:r>
        <w:rPr>
          <w:rFonts w:ascii="TimesNewRomanPSMT" w:hAnsi="TimesNewRomanPSMT"/>
          <w:kern w:val="1"/>
          <w:sz w:val="20"/>
        </w:rPr>
        <w:t>streamfragment</w:t>
      </w:r>
      <w:proofErr w:type="spellEnd"/>
      <w:r>
        <w:rPr>
          <w:rFonts w:ascii="TimesNewRomanPSMT" w:hAnsi="TimesNewRomanPSMT"/>
          <w:kern w:val="1"/>
          <w:sz w:val="20"/>
        </w:rPr>
        <w:t xml:space="preserve"> would generate 1989 lines of HTML, with no CSS code - and the lines are shorter as they don’t use the CSS.</w:t>
      </w:r>
    </w:p>
    <w:p w14:paraId="2D1022A0" w14:textId="77777777" w:rsidR="00BA56F6" w:rsidRDefault="003D74EB" w:rsidP="003D74EB">
      <w:pPr>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kern w:val="1"/>
        </w:rPr>
      </w:pPr>
      <w:r>
        <w:rPr>
          <w:rFonts w:ascii="TimesNewRomanPSMT" w:hAnsi="TimesNewRomanPSMT"/>
          <w:kern w:val="1"/>
          <w:sz w:val="20"/>
        </w:rPr>
        <w:t xml:space="preserve">Another useful thing to mention is that if we don’t specify a target on our form, then when it runs the stored process it will produce a new page in the current window. But if we specify a target and it is an </w:t>
      </w:r>
      <w:proofErr w:type="spellStart"/>
      <w:r>
        <w:rPr>
          <w:rFonts w:ascii="TimesNewRomanPSMT" w:hAnsi="TimesNewRomanPSMT"/>
          <w:kern w:val="1"/>
          <w:sz w:val="20"/>
        </w:rPr>
        <w:t>iFrame</w:t>
      </w:r>
      <w:proofErr w:type="spellEnd"/>
      <w:r>
        <w:rPr>
          <w:rFonts w:ascii="TimesNewRomanPSMT" w:hAnsi="TimesNewRomanPSMT"/>
          <w:kern w:val="1"/>
          <w:sz w:val="20"/>
        </w:rPr>
        <w:t xml:space="preserve"> on our current web page, then that points the output from the stored process into that </w:t>
      </w:r>
      <w:proofErr w:type="spellStart"/>
      <w:r>
        <w:rPr>
          <w:rFonts w:ascii="TimesNewRomanPSMT" w:hAnsi="TimesNewRomanPSMT"/>
          <w:kern w:val="1"/>
          <w:sz w:val="20"/>
        </w:rPr>
        <w:t>iFrame</w:t>
      </w:r>
      <w:proofErr w:type="spellEnd"/>
      <w:r>
        <w:rPr>
          <w:rFonts w:ascii="TimesNewRomanPSMT" w:hAnsi="TimesNewRomanPSMT"/>
          <w:kern w:val="1"/>
          <w:sz w:val="20"/>
        </w:rPr>
        <w:t xml:space="preserve"> on the same page.</w:t>
      </w:r>
      <w:r>
        <w:rPr>
          <w:rFonts w:ascii="TimesNewRomanPSMT" w:hAnsi="TimesNewRomanPSMT"/>
          <w:kern w:val="1"/>
          <w:sz w:val="20"/>
        </w:rPr>
        <w:br/>
      </w:r>
      <w:r>
        <w:rPr>
          <w:kern w:val="1"/>
        </w:rPr>
        <w:pict w14:anchorId="367E59BD">
          <v:shape id="_x0000_i1028" type="#_x0000_t75" style="width:456pt;height:25.55pt" o:allowincell="f">
            <v:imagedata r:id="rId15" o:title=""/>
          </v:shape>
        </w:pict>
      </w:r>
    </w:p>
    <w:p w14:paraId="5F0D23FF" w14:textId="77777777" w:rsidR="00BA56F6" w:rsidRDefault="00BA56F6">
      <w:p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kern w:val="1"/>
        </w:rPr>
      </w:pPr>
    </w:p>
    <w:p w14:paraId="162ADF9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bookmarkStart w:id="7" w:name="More_ways_to_enhance_your"/>
      <w:r>
        <w:rPr>
          <w:rFonts w:ascii="TimesNewRomanPSMT" w:hAnsi="TimesNewRomanPSMT"/>
          <w:b/>
          <w:kern w:val="1"/>
          <w:sz w:val="20"/>
        </w:rPr>
        <w:t>More ways to enhance your web app</w:t>
      </w:r>
      <w:bookmarkEnd w:id="7"/>
    </w:p>
    <w:p w14:paraId="05D0FB5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There are many other reserved macro parameters that we can use for the Stored Process Web Application. Some are used to pass information in, and some are just automatically set by the Stored Process Web Application and provide useful information for you to use. Some of the most useful ones follow:</w:t>
      </w:r>
    </w:p>
    <w:p w14:paraId="3D476E75" w14:textId="77777777" w:rsidR="00BA56F6" w:rsidRDefault="00BA56F6">
      <w:pPr>
        <w:tabs>
          <w:tab w:val="left" w:pos="560"/>
        </w:tabs>
        <w:autoSpaceDE w:val="0"/>
        <w:autoSpaceDN w:val="0"/>
        <w:adjustRightInd w:val="0"/>
        <w:rPr>
          <w:rFonts w:ascii="TimesNewRomanPSMT" w:hAnsi="TimesNewRomanPSMT"/>
          <w:kern w:val="1"/>
          <w:sz w:val="20"/>
        </w:rPr>
      </w:pPr>
    </w:p>
    <w:tbl>
      <w:tblPr>
        <w:tblW w:w="9747" w:type="dxa"/>
        <w:tblBorders>
          <w:top w:val="nil"/>
          <w:left w:val="nil"/>
          <w:right w:val="nil"/>
        </w:tblBorders>
        <w:tblLayout w:type="fixed"/>
        <w:tblLook w:val="04A0" w:firstRow="1" w:lastRow="0" w:firstColumn="1" w:lastColumn="0" w:noHBand="0" w:noVBand="1"/>
      </w:tblPr>
      <w:tblGrid>
        <w:gridCol w:w="1620"/>
        <w:gridCol w:w="48"/>
        <w:gridCol w:w="8079"/>
      </w:tblGrid>
      <w:tr w:rsidR="00BA56F6" w14:paraId="6D0060E5" w14:textId="77777777" w:rsidTr="00CB4EC4">
        <w:tblPrEx>
          <w:tblCellMar>
            <w:top w:w="0" w:type="dxa"/>
            <w:bottom w:w="0" w:type="dxa"/>
          </w:tblCellMar>
        </w:tblPrEx>
        <w:tc>
          <w:tcPr>
            <w:tcW w:w="1620" w:type="dxa"/>
            <w:tcBorders>
              <w:top w:val="single" w:sz="8" w:space="0" w:color="auto"/>
              <w:left w:val="single" w:sz="8" w:space="0" w:color="auto"/>
              <w:bottom w:val="single" w:sz="8" w:space="0" w:color="auto"/>
              <w:right w:val="single" w:sz="8" w:space="0" w:color="auto"/>
            </w:tcBorders>
            <w:tcMar>
              <w:top w:w="100" w:type="dxa"/>
              <w:right w:w="100" w:type="dxa"/>
            </w:tcMar>
          </w:tcPr>
          <w:p w14:paraId="7865524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Variable</w:t>
            </w:r>
          </w:p>
        </w:tc>
        <w:tc>
          <w:tcPr>
            <w:tcW w:w="8127"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6212241D"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341"/>
              <w:rPr>
                <w:rFonts w:ascii="TimesNewRomanPSMT" w:hAnsi="TimesNewRomanPSMT"/>
                <w:kern w:val="1"/>
                <w:sz w:val="20"/>
              </w:rPr>
            </w:pPr>
            <w:r>
              <w:rPr>
                <w:rFonts w:ascii="TimesNewRomanPSMT" w:hAnsi="TimesNewRomanPSMT"/>
                <w:kern w:val="1"/>
                <w:sz w:val="20"/>
              </w:rPr>
              <w:t>Description</w:t>
            </w:r>
          </w:p>
        </w:tc>
      </w:tr>
      <w:tr w:rsidR="00BA56F6" w14:paraId="29267215" w14:textId="77777777" w:rsidTr="00CB4EC4">
        <w:tblPrEx>
          <w:tblCellMar>
            <w:top w:w="0" w:type="dxa"/>
            <w:bottom w:w="0" w:type="dxa"/>
          </w:tblCellMar>
        </w:tblPrEx>
        <w:tc>
          <w:tcPr>
            <w:tcW w:w="1620" w:type="dxa"/>
            <w:tcBorders>
              <w:top w:val="single" w:sz="8" w:space="0" w:color="auto"/>
              <w:left w:val="single" w:sz="8" w:space="0" w:color="auto"/>
              <w:bottom w:val="single" w:sz="8" w:space="0" w:color="auto"/>
              <w:right w:val="single" w:sz="8" w:space="0" w:color="auto"/>
            </w:tcBorders>
            <w:tcMar>
              <w:top w:w="100" w:type="dxa"/>
              <w:right w:w="100" w:type="dxa"/>
            </w:tcMar>
          </w:tcPr>
          <w:p w14:paraId="429234C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_ACTION</w:t>
            </w:r>
          </w:p>
        </w:tc>
        <w:tc>
          <w:tcPr>
            <w:tcW w:w="8127"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7DFF1B8A" w14:textId="77777777" w:rsidR="00BA56F6" w:rsidRDefault="003D74EB" w:rsidP="00CB4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Specifies an action for the Web application to take. Possible values for this variable are as follows:</w:t>
            </w:r>
          </w:p>
          <w:p w14:paraId="3ED08341" w14:textId="77777777" w:rsidR="00BA56F6" w:rsidRDefault="003D74EB" w:rsidP="00CB4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BACKGROUND executes the stored process in the background. </w:t>
            </w:r>
            <w:r>
              <w:rPr>
                <w:rFonts w:ascii="TimesNewRomanPSMT" w:hAnsi="TimesNewRomanPSMT"/>
                <w:kern w:val="1"/>
                <w:sz w:val="20"/>
              </w:rPr>
              <w:br/>
              <w:t xml:space="preserve">DATA … displays a summary of general stored process data. </w:t>
            </w:r>
            <w:r>
              <w:rPr>
                <w:rFonts w:ascii="TimesNewRomanPSMT" w:hAnsi="TimesNewRomanPSMT"/>
                <w:kern w:val="1"/>
                <w:sz w:val="20"/>
              </w:rPr>
              <w:br/>
              <w:t xml:space="preserve">EXECUTE … executes the stored process. </w:t>
            </w:r>
            <w:r>
              <w:rPr>
                <w:rFonts w:ascii="TimesNewRomanPSMT" w:hAnsi="TimesNewRomanPSMT"/>
                <w:kern w:val="1"/>
                <w:sz w:val="20"/>
              </w:rPr>
              <w:br/>
              <w:t xml:space="preserve">FORM … displays a custom input form if one exists. If FORM is the only value for _ACTION, and no form is found, then an error is generated. INDEX … displays a tree of all stored processes. For _ACTION=INDEX, three HTML frames are created with the top frame being the banner frame. </w:t>
            </w:r>
            <w:r>
              <w:rPr>
                <w:rFonts w:ascii="TimesNewRomanPSMT" w:hAnsi="TimesNewRomanPSMT"/>
                <w:kern w:val="1"/>
                <w:sz w:val="20"/>
              </w:rPr>
              <w:br/>
              <w:t xml:space="preserve">LOGOFF … causes the Web application to terminate the active session and to display a logoff screen. </w:t>
            </w:r>
            <w:r>
              <w:rPr>
                <w:rFonts w:ascii="TimesNewRomanPSMT" w:hAnsi="TimesNewRomanPSMT"/>
                <w:kern w:val="1"/>
                <w:sz w:val="20"/>
              </w:rPr>
              <w:br/>
              <w:t xml:space="preserve">NEWWINDOW … displays results in a new window. </w:t>
            </w:r>
            <w:r>
              <w:rPr>
                <w:rFonts w:ascii="TimesNewRomanPSMT" w:hAnsi="TimesNewRomanPSMT"/>
                <w:kern w:val="1"/>
                <w:sz w:val="20"/>
              </w:rPr>
              <w:br/>
              <w:t xml:space="preserve">NOALERT … suppresses generation of alerts. </w:t>
            </w:r>
            <w:r>
              <w:rPr>
                <w:rFonts w:ascii="TimesNewRomanPSMT" w:hAnsi="TimesNewRomanPSMT"/>
                <w:kern w:val="1"/>
                <w:sz w:val="20"/>
              </w:rPr>
              <w:br/>
              <w:t xml:space="preserve">NOBANNER  … displays results without adding a banner. </w:t>
            </w:r>
            <w:r>
              <w:rPr>
                <w:rFonts w:ascii="TimesNewRomanPSMT" w:hAnsi="TimesNewRomanPSMT"/>
                <w:kern w:val="1"/>
                <w:sz w:val="20"/>
              </w:rPr>
              <w:br/>
            </w:r>
            <w:proofErr w:type="gramStart"/>
            <w:r>
              <w:rPr>
                <w:rFonts w:ascii="TimesNewRomanPSMT" w:hAnsi="TimesNewRomanPSMT"/>
                <w:kern w:val="1"/>
                <w:sz w:val="20"/>
              </w:rPr>
              <w:t>PROPERTIES … displays</w:t>
            </w:r>
            <w:proofErr w:type="gramEnd"/>
            <w:r>
              <w:rPr>
                <w:rFonts w:ascii="TimesNewRomanPSMT" w:hAnsi="TimesNewRomanPSMT"/>
                <w:kern w:val="1"/>
                <w:sz w:val="20"/>
              </w:rPr>
              <w:t xml:space="preserve"> the prompt page, which enables you to set input parameters and execution options and to execute the stored process. </w:t>
            </w:r>
            <w:r>
              <w:rPr>
                <w:rFonts w:ascii="TimesNewRomanPSMT" w:hAnsi="TimesNewRomanPSMT"/>
                <w:kern w:val="1"/>
                <w:sz w:val="20"/>
              </w:rPr>
              <w:br/>
              <w:t xml:space="preserve">SEARCH … displays a search page that enables you to search for a stored process or stored process report.  </w:t>
            </w:r>
          </w:p>
          <w:p w14:paraId="604833D8" w14:textId="77777777" w:rsidR="00BA56F6" w:rsidRDefault="003D74EB" w:rsidP="00CB4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83"/>
              <w:rPr>
                <w:rFonts w:ascii="TimesNewRomanPSMT" w:hAnsi="TimesNewRomanPSMT"/>
                <w:kern w:val="1"/>
                <w:sz w:val="20"/>
              </w:rPr>
            </w:pPr>
            <w:r>
              <w:rPr>
                <w:rFonts w:ascii="TimesNewRomanPSMT" w:hAnsi="TimesNewRomanPSMT"/>
                <w:kern w:val="1"/>
                <w:sz w:val="20"/>
              </w:rPr>
              <w:t xml:space="preserve">STRIP … removes null parameters. This value can be used only in combination with the </w:t>
            </w:r>
            <w:r>
              <w:rPr>
                <w:rFonts w:ascii="TimesNewRomanPSMT" w:hAnsi="TimesNewRomanPSMT"/>
                <w:kern w:val="1"/>
                <w:sz w:val="20"/>
              </w:rPr>
              <w:lastRenderedPageBreak/>
              <w:t xml:space="preserve">EXECUTE and BACKGROUND values. </w:t>
            </w:r>
            <w:r>
              <w:rPr>
                <w:rFonts w:ascii="TimesNewRomanPSMT" w:hAnsi="TimesNewRomanPSMT"/>
                <w:kern w:val="1"/>
                <w:sz w:val="20"/>
              </w:rPr>
              <w:br/>
              <w:t>TREE … displays a tree of all stored processes.</w:t>
            </w:r>
          </w:p>
          <w:p w14:paraId="4CF9E080" w14:textId="77777777" w:rsidR="00BA56F6" w:rsidRDefault="003D74EB" w:rsidP="00CB4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83"/>
              <w:rPr>
                <w:rFonts w:ascii="TimesNewRomanPSMT" w:hAnsi="TimesNewRomanPSMT"/>
                <w:kern w:val="1"/>
                <w:sz w:val="20"/>
              </w:rPr>
            </w:pPr>
            <w:r>
              <w:rPr>
                <w:rFonts w:ascii="TimesNewRomanPSMT" w:hAnsi="TimesNewRomanPSMT"/>
                <w:kern w:val="1"/>
                <w:sz w:val="20"/>
              </w:rPr>
              <w:t xml:space="preserve">XML …can be combined with other _ACTION values to return XML data.  </w:t>
            </w:r>
          </w:p>
        </w:tc>
      </w:tr>
      <w:tr w:rsidR="00BA56F6" w14:paraId="4E2FDFBE"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42F3527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lastRenderedPageBreak/>
              <w:t>_DEBUG</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0BAF79F9" w14:textId="77777777" w:rsidR="00BA56F6" w:rsidRDefault="003D74EB" w:rsidP="00CB4EC4">
            <w:pPr>
              <w:tabs>
                <w:tab w:val="left" w:pos="560"/>
                <w:tab w:val="left" w:pos="1120"/>
                <w:tab w:val="left" w:pos="1680"/>
                <w:tab w:val="left" w:pos="2240"/>
                <w:tab w:val="left" w:pos="2800"/>
                <w:tab w:val="left" w:pos="5751"/>
                <w:tab w:val="left" w:pos="6160"/>
              </w:tabs>
              <w:autoSpaceDE w:val="0"/>
              <w:autoSpaceDN w:val="0"/>
              <w:adjustRightInd w:val="0"/>
              <w:ind w:right="41"/>
              <w:rPr>
                <w:rFonts w:ascii="TimesNewRomanPSMT" w:hAnsi="TimesNewRomanPSMT"/>
                <w:kern w:val="1"/>
                <w:sz w:val="20"/>
              </w:rPr>
            </w:pPr>
            <w:r>
              <w:rPr>
                <w:rFonts w:ascii="TimesNewRomanPSMT" w:hAnsi="TimesNewRomanPSMT"/>
                <w:kern w:val="1"/>
                <w:sz w:val="20"/>
              </w:rPr>
              <w:t>Specifies the debugging flags. You can specify one of these or several, e.g. _Debug=time   or   _debug=</w:t>
            </w:r>
            <w:proofErr w:type="spellStart"/>
            <w:r>
              <w:rPr>
                <w:rFonts w:ascii="TimesNewRomanPSMT" w:hAnsi="TimesNewRomanPSMT"/>
                <w:kern w:val="1"/>
                <w:sz w:val="20"/>
              </w:rPr>
              <w:t>time</w:t>
            </w:r>
            <w:proofErr w:type="gramStart"/>
            <w:r>
              <w:rPr>
                <w:rFonts w:ascii="TimesNewRomanPSMT" w:hAnsi="TimesNewRomanPSMT"/>
                <w:kern w:val="1"/>
                <w:sz w:val="20"/>
              </w:rPr>
              <w:t>,log,trace</w:t>
            </w:r>
            <w:proofErr w:type="spellEnd"/>
            <w:proofErr w:type="gramEnd"/>
          </w:p>
          <w:p w14:paraId="65E6F7A8" w14:textId="77777777" w:rsidR="00BA56F6" w:rsidRDefault="003D74EB" w:rsidP="00CB4EC4">
            <w:pPr>
              <w:tabs>
                <w:tab w:val="left" w:pos="560"/>
                <w:tab w:val="left" w:pos="1120"/>
                <w:tab w:val="left" w:pos="1680"/>
                <w:tab w:val="left" w:pos="2240"/>
                <w:tab w:val="left" w:pos="2800"/>
                <w:tab w:val="left" w:pos="5751"/>
                <w:tab w:val="left" w:pos="6160"/>
              </w:tabs>
              <w:autoSpaceDE w:val="0"/>
              <w:autoSpaceDN w:val="0"/>
              <w:adjustRightInd w:val="0"/>
              <w:ind w:right="41"/>
              <w:rPr>
                <w:rFonts w:ascii="TimesNewRomanPSMT" w:hAnsi="TimesNewRomanPSMT"/>
                <w:kern w:val="1"/>
                <w:sz w:val="20"/>
              </w:rPr>
            </w:pPr>
            <w:r>
              <w:rPr>
                <w:rFonts w:ascii="TimesNewRomanPSMT" w:hAnsi="TimesNewRomanPSMT"/>
                <w:kern w:val="1"/>
                <w:sz w:val="20"/>
              </w:rPr>
              <w:t>FIELDS - Displays the stored process input parameters.</w:t>
            </w:r>
          </w:p>
          <w:p w14:paraId="68B7DCB1" w14:textId="77777777" w:rsidR="00BA56F6" w:rsidRDefault="003D74EB" w:rsidP="00CB4EC4">
            <w:pPr>
              <w:tabs>
                <w:tab w:val="left" w:pos="560"/>
                <w:tab w:val="left" w:pos="1120"/>
                <w:tab w:val="left" w:pos="1680"/>
                <w:tab w:val="left" w:pos="2240"/>
                <w:tab w:val="left" w:pos="2800"/>
                <w:tab w:val="left" w:pos="5751"/>
                <w:tab w:val="left" w:pos="6160"/>
              </w:tabs>
              <w:autoSpaceDE w:val="0"/>
              <w:autoSpaceDN w:val="0"/>
              <w:adjustRightInd w:val="0"/>
              <w:ind w:right="41"/>
              <w:rPr>
                <w:rFonts w:ascii="TimesNewRomanPSMT" w:hAnsi="TimesNewRomanPSMT"/>
                <w:kern w:val="1"/>
                <w:sz w:val="20"/>
              </w:rPr>
            </w:pPr>
            <w:r>
              <w:rPr>
                <w:rFonts w:ascii="TimesNewRomanPSMT" w:hAnsi="TimesNewRomanPSMT"/>
                <w:kern w:val="1"/>
                <w:sz w:val="20"/>
              </w:rPr>
              <w:t>TIME - Returns the processing time for the stored process.</w:t>
            </w:r>
          </w:p>
          <w:p w14:paraId="709A6B62" w14:textId="77777777" w:rsidR="00BA56F6" w:rsidRDefault="003D74EB" w:rsidP="00CB4EC4">
            <w:pPr>
              <w:tabs>
                <w:tab w:val="left" w:pos="560"/>
                <w:tab w:val="left" w:pos="1120"/>
                <w:tab w:val="left" w:pos="1680"/>
                <w:tab w:val="left" w:pos="2240"/>
                <w:tab w:val="left" w:pos="2800"/>
                <w:tab w:val="left" w:pos="5751"/>
                <w:tab w:val="left" w:pos="6160"/>
              </w:tabs>
              <w:autoSpaceDE w:val="0"/>
              <w:autoSpaceDN w:val="0"/>
              <w:adjustRightInd w:val="0"/>
              <w:ind w:right="41"/>
              <w:rPr>
                <w:rFonts w:ascii="TimesNewRomanPSMT" w:hAnsi="TimesNewRomanPSMT"/>
                <w:kern w:val="1"/>
                <w:sz w:val="20"/>
              </w:rPr>
            </w:pPr>
            <w:r>
              <w:rPr>
                <w:rFonts w:ascii="TimesNewRomanPSMT" w:hAnsi="TimesNewRomanPSMT"/>
                <w:kern w:val="1"/>
                <w:sz w:val="20"/>
              </w:rPr>
              <w:t>DUMP - Displays output in hexadecimal format.</w:t>
            </w:r>
          </w:p>
          <w:p w14:paraId="6F167CD2" w14:textId="77777777" w:rsidR="00BA56F6" w:rsidRDefault="003D74EB" w:rsidP="00CB4EC4">
            <w:pPr>
              <w:tabs>
                <w:tab w:val="left" w:pos="560"/>
                <w:tab w:val="left" w:pos="1120"/>
                <w:tab w:val="left" w:pos="1680"/>
                <w:tab w:val="left" w:pos="2240"/>
                <w:tab w:val="left" w:pos="2800"/>
                <w:tab w:val="left" w:pos="5751"/>
                <w:tab w:val="left" w:pos="6160"/>
              </w:tabs>
              <w:autoSpaceDE w:val="0"/>
              <w:autoSpaceDN w:val="0"/>
              <w:adjustRightInd w:val="0"/>
              <w:ind w:right="41"/>
              <w:rPr>
                <w:rFonts w:ascii="TimesNewRomanPSMT" w:hAnsi="TimesNewRomanPSMT"/>
                <w:kern w:val="1"/>
                <w:sz w:val="20"/>
              </w:rPr>
            </w:pPr>
            <w:r>
              <w:rPr>
                <w:rFonts w:ascii="TimesNewRomanPSMT" w:hAnsi="TimesNewRomanPSMT"/>
                <w:kern w:val="1"/>
                <w:sz w:val="20"/>
              </w:rPr>
              <w:t>LOG - Returns the SAS log file. This log is useful for diagnosing problems in the SAS code.</w:t>
            </w:r>
          </w:p>
          <w:p w14:paraId="4CBF659F" w14:textId="77777777" w:rsidR="00BA56F6" w:rsidRDefault="003D74EB" w:rsidP="00CB4EC4">
            <w:pPr>
              <w:tabs>
                <w:tab w:val="left" w:pos="560"/>
                <w:tab w:val="left" w:pos="1120"/>
                <w:tab w:val="left" w:pos="1680"/>
                <w:tab w:val="left" w:pos="2240"/>
                <w:tab w:val="left" w:pos="2800"/>
                <w:tab w:val="left" w:pos="5751"/>
                <w:tab w:val="left" w:pos="6160"/>
              </w:tabs>
              <w:autoSpaceDE w:val="0"/>
              <w:autoSpaceDN w:val="0"/>
              <w:adjustRightInd w:val="0"/>
              <w:ind w:right="41"/>
              <w:rPr>
                <w:rFonts w:ascii="TimesNewRomanPSMT" w:hAnsi="TimesNewRomanPSMT"/>
                <w:kern w:val="1"/>
                <w:sz w:val="20"/>
              </w:rPr>
            </w:pPr>
            <w:r>
              <w:rPr>
                <w:rFonts w:ascii="TimesNewRomanPSMT" w:hAnsi="TimesNewRomanPSMT"/>
                <w:kern w:val="1"/>
                <w:sz w:val="20"/>
              </w:rPr>
              <w:t>TRACE - Traces execution of the stored process. This option is helpful for diagnosing the SAS Stored Process Web Application communication process. You can also use this option to see the HTTP headers that the server returns.</w:t>
            </w:r>
          </w:p>
          <w:p w14:paraId="65AA5CCD" w14:textId="77777777" w:rsidR="00BA56F6" w:rsidRDefault="003D74EB" w:rsidP="00CB4EC4">
            <w:pPr>
              <w:tabs>
                <w:tab w:val="left" w:pos="560"/>
                <w:tab w:val="left" w:pos="1120"/>
                <w:tab w:val="left" w:pos="1680"/>
                <w:tab w:val="left" w:pos="2240"/>
                <w:tab w:val="left" w:pos="2800"/>
                <w:tab w:val="left" w:pos="5751"/>
                <w:tab w:val="left" w:pos="6160"/>
              </w:tabs>
              <w:autoSpaceDE w:val="0"/>
              <w:autoSpaceDN w:val="0"/>
              <w:adjustRightInd w:val="0"/>
              <w:ind w:right="41"/>
              <w:rPr>
                <w:rFonts w:ascii="TimesNewRomanPSMT" w:hAnsi="TimesNewRomanPSMT"/>
                <w:kern w:val="1"/>
                <w:sz w:val="20"/>
              </w:rPr>
            </w:pPr>
            <w:r>
              <w:rPr>
                <w:rFonts w:ascii="TimesNewRomanPSMT" w:hAnsi="TimesNewRomanPSMT"/>
                <w:kern w:val="1"/>
                <w:sz w:val="20"/>
              </w:rPr>
              <w:t>LIST - Lists known stored processes.</w:t>
            </w:r>
          </w:p>
          <w:p w14:paraId="53B70EB8" w14:textId="77777777" w:rsidR="00BA56F6" w:rsidRDefault="003D74EB" w:rsidP="00CB4EC4">
            <w:pPr>
              <w:tabs>
                <w:tab w:val="left" w:pos="560"/>
                <w:tab w:val="left" w:pos="1120"/>
                <w:tab w:val="left" w:pos="1680"/>
                <w:tab w:val="left" w:pos="2240"/>
                <w:tab w:val="left" w:pos="2800"/>
                <w:tab w:val="left" w:pos="5751"/>
                <w:tab w:val="left" w:pos="6160"/>
              </w:tabs>
              <w:autoSpaceDE w:val="0"/>
              <w:autoSpaceDN w:val="0"/>
              <w:adjustRightInd w:val="0"/>
              <w:ind w:right="41"/>
              <w:rPr>
                <w:rFonts w:ascii="TimesNewRomanPSMT" w:hAnsi="TimesNewRomanPSMT"/>
                <w:kern w:val="1"/>
                <w:sz w:val="20"/>
              </w:rPr>
            </w:pPr>
            <w:r>
              <w:rPr>
                <w:rFonts w:ascii="TimesNewRomanPSMT" w:hAnsi="TimesNewRomanPSMT"/>
                <w:kern w:val="1"/>
                <w:sz w:val="20"/>
              </w:rPr>
              <w:t>ENV - Displays the SAS Stored Process Web Application environment parameters.</w:t>
            </w:r>
          </w:p>
          <w:p w14:paraId="30BC986A" w14:textId="77777777" w:rsidR="00BA56F6" w:rsidRDefault="003D74EB" w:rsidP="00CB4EC4">
            <w:pPr>
              <w:tabs>
                <w:tab w:val="left" w:pos="560"/>
                <w:tab w:val="left" w:pos="1120"/>
                <w:tab w:val="left" w:pos="1680"/>
                <w:tab w:val="left" w:pos="2240"/>
                <w:tab w:val="left" w:pos="2800"/>
                <w:tab w:val="left" w:pos="5751"/>
                <w:tab w:val="left" w:pos="6160"/>
              </w:tabs>
              <w:autoSpaceDE w:val="0"/>
              <w:autoSpaceDN w:val="0"/>
              <w:adjustRightInd w:val="0"/>
              <w:ind w:right="41"/>
              <w:rPr>
                <w:rFonts w:ascii="TimesNewRomanPSMT" w:hAnsi="TimesNewRomanPSMT"/>
                <w:kern w:val="1"/>
                <w:sz w:val="20"/>
              </w:rPr>
            </w:pPr>
            <w:r>
              <w:rPr>
                <w:rFonts w:ascii="TimesNewRomanPSMT" w:hAnsi="TimesNewRomanPSMT"/>
                <w:kern w:val="1"/>
                <w:sz w:val="20"/>
              </w:rPr>
              <w:t>You can even use an older bit string method for choosing _debug parameters where each bit selects a different flag. My favourite is to use _debug=2179 which gives you most of the useful information available.</w:t>
            </w:r>
          </w:p>
        </w:tc>
      </w:tr>
      <w:tr w:rsidR="00BA56F6" w14:paraId="31A33FE3"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1DA74F9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_GOPT_DEVICE </w:t>
            </w:r>
            <w:r>
              <w:rPr>
                <w:rFonts w:ascii="TimesNewRomanPSMT" w:hAnsi="TimesNewRomanPSMT"/>
                <w:kern w:val="1"/>
                <w:sz w:val="20"/>
              </w:rPr>
              <w:br/>
              <w:t xml:space="preserve">_GOPT_HSIZE </w:t>
            </w:r>
            <w:r>
              <w:rPr>
                <w:rFonts w:ascii="TimesNewRomanPSMT" w:hAnsi="TimesNewRomanPSMT"/>
                <w:kern w:val="1"/>
                <w:sz w:val="20"/>
              </w:rPr>
              <w:br/>
              <w:t xml:space="preserve">_GOPT_VSIZE </w:t>
            </w:r>
            <w:r>
              <w:rPr>
                <w:rFonts w:ascii="TimesNewRomanPSMT" w:hAnsi="TimesNewRomanPSMT"/>
                <w:kern w:val="1"/>
                <w:sz w:val="20"/>
              </w:rPr>
              <w:br/>
              <w:t xml:space="preserve">_GOPT_XPIXELS </w:t>
            </w:r>
            <w:r>
              <w:rPr>
                <w:rFonts w:ascii="TimesNewRomanPSMT" w:hAnsi="TimesNewRomanPSMT"/>
                <w:kern w:val="1"/>
                <w:sz w:val="20"/>
              </w:rPr>
              <w:br/>
              <w:t xml:space="preserve">_GOPT_YPIXELS </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36A45BD2" w14:textId="77777777" w:rsidR="00BA56F6" w:rsidRDefault="003D74EB" w:rsidP="00CB4EC4">
            <w:pPr>
              <w:tabs>
                <w:tab w:val="left" w:pos="560"/>
                <w:tab w:val="left" w:pos="1120"/>
                <w:tab w:val="left" w:pos="1680"/>
                <w:tab w:val="left" w:pos="2240"/>
                <w:tab w:val="left" w:pos="2800"/>
                <w:tab w:val="left" w:pos="5751"/>
                <w:tab w:val="left" w:pos="6160"/>
              </w:tabs>
              <w:autoSpaceDE w:val="0"/>
              <w:autoSpaceDN w:val="0"/>
              <w:adjustRightInd w:val="0"/>
              <w:ind w:right="41"/>
              <w:rPr>
                <w:rFonts w:ascii="TimesNewRomanPSMT" w:hAnsi="TimesNewRomanPSMT"/>
                <w:kern w:val="1"/>
                <w:sz w:val="20"/>
              </w:rPr>
            </w:pPr>
            <w:r>
              <w:rPr>
                <w:rFonts w:ascii="TimesNewRomanPSMT" w:hAnsi="TimesNewRomanPSMT"/>
                <w:kern w:val="1"/>
                <w:sz w:val="20"/>
              </w:rPr>
              <w:t>Sets the corresponding SAS/GRAPH option. For more information, see the DEVICE, HSIZE, VSIZE, XPIXELS, and YPIXELS options in SAS/Graph documentation.</w:t>
            </w:r>
          </w:p>
          <w:p w14:paraId="5A636194" w14:textId="77777777" w:rsidR="00BA56F6" w:rsidRDefault="00BA56F6" w:rsidP="00CB4EC4">
            <w:pPr>
              <w:tabs>
                <w:tab w:val="left" w:pos="560"/>
                <w:tab w:val="left" w:pos="1120"/>
                <w:tab w:val="left" w:pos="1680"/>
                <w:tab w:val="left" w:pos="2240"/>
                <w:tab w:val="left" w:pos="2800"/>
                <w:tab w:val="left" w:pos="5751"/>
                <w:tab w:val="left" w:pos="6160"/>
              </w:tabs>
              <w:autoSpaceDE w:val="0"/>
              <w:autoSpaceDN w:val="0"/>
              <w:adjustRightInd w:val="0"/>
              <w:ind w:right="41"/>
              <w:rPr>
                <w:rFonts w:ascii="TimesNewRomanPSMT" w:hAnsi="TimesNewRomanPSMT"/>
                <w:kern w:val="1"/>
                <w:sz w:val="20"/>
              </w:rPr>
            </w:pPr>
          </w:p>
        </w:tc>
      </w:tr>
      <w:tr w:rsidR="00BA56F6" w14:paraId="5BEFEDDA"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5ED6A82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bookmarkStart w:id="8" w:name="_GoBack" w:colFirst="1" w:colLast="1"/>
            <w:r>
              <w:rPr>
                <w:rFonts w:ascii="TimesNewRomanPSMT" w:hAnsi="TimesNewRomanPSMT"/>
                <w:kern w:val="1"/>
                <w:sz w:val="20"/>
              </w:rPr>
              <w:t xml:space="preserve">_GOPTIONS </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6BFCCA75"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 xml:space="preserve">Sets any SAS/GRAPH option. </w:t>
            </w:r>
          </w:p>
        </w:tc>
      </w:tr>
      <w:tr w:rsidR="00BA56F6" w14:paraId="7934CB8A"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1E84AE1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_HTCOOK </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6316B544"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 xml:space="preserve">Specifies all of the cookie strings that the client sent with this request. This variable is not set by default but can be enabled. </w:t>
            </w:r>
          </w:p>
        </w:tc>
      </w:tr>
      <w:tr w:rsidR="00BA56F6" w14:paraId="3AD08D22"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7971652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_METAPERSON</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0E42FC2A"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 xml:space="preserve">Specifies the person metadata name that is associated with the _METAUSER login variable. The value of this variable can be UNKNOWN. </w:t>
            </w:r>
            <w:proofErr w:type="gramStart"/>
            <w:r>
              <w:rPr>
                <w:rFonts w:ascii="TimesNewRomanPSMT" w:hAnsi="TimesNewRomanPSMT"/>
                <w:kern w:val="1"/>
                <w:sz w:val="20"/>
              </w:rPr>
              <w:t>This variable cannot be modified by the client</w:t>
            </w:r>
            <w:proofErr w:type="gramEnd"/>
            <w:r>
              <w:rPr>
                <w:rFonts w:ascii="TimesNewRomanPSMT" w:hAnsi="TimesNewRomanPSMT"/>
                <w:kern w:val="1"/>
                <w:sz w:val="20"/>
              </w:rPr>
              <w:t xml:space="preserve">. </w:t>
            </w:r>
          </w:p>
        </w:tc>
      </w:tr>
      <w:tr w:rsidR="00BA56F6" w14:paraId="7B20D7D5"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6DC31BD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_METAUSER</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710F82FB"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 xml:space="preserve">Specifies the login user name that is used to connect to the metadata server. </w:t>
            </w:r>
            <w:proofErr w:type="gramStart"/>
            <w:r>
              <w:rPr>
                <w:rFonts w:ascii="TimesNewRomanPSMT" w:hAnsi="TimesNewRomanPSMT"/>
                <w:kern w:val="1"/>
                <w:sz w:val="20"/>
              </w:rPr>
              <w:t>This variable cannot be modified by the client</w:t>
            </w:r>
            <w:proofErr w:type="gramEnd"/>
            <w:r>
              <w:rPr>
                <w:rFonts w:ascii="TimesNewRomanPSMT" w:hAnsi="TimesNewRomanPSMT"/>
                <w:kern w:val="1"/>
                <w:sz w:val="20"/>
              </w:rPr>
              <w:t xml:space="preserve">. </w:t>
            </w:r>
          </w:p>
        </w:tc>
      </w:tr>
      <w:tr w:rsidR="00BA56F6" w14:paraId="12C2F384"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360501F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_MSOFFICECLIENT </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79281BE4"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 xml:space="preserve">Specifies the Microsoft application that is currently executing the stored process. Valid values for this macro variable are Excel, Word, PowerPoint, and Outlook. </w:t>
            </w:r>
          </w:p>
        </w:tc>
      </w:tr>
      <w:tr w:rsidR="00BA56F6" w14:paraId="5CFB1C1D"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5C04C1D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_ODSDEST</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3D8CC8AB"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Specifies the ODS destination. The default ODS destination is HTML if _ODSDEST is not specified.</w:t>
            </w:r>
          </w:p>
        </w:tc>
      </w:tr>
      <w:tr w:rsidR="00BA56F6" w14:paraId="5E1EA596"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2872762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_ODSOPTIONS</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4A2A918D"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 xml:space="preserve">Specifies options that are to be appended to the ODS statement. </w:t>
            </w:r>
          </w:p>
        </w:tc>
      </w:tr>
      <w:tr w:rsidR="00BA56F6" w14:paraId="786CAD38"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58C363C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_ODSSTYLE</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5AD6AB0B"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 xml:space="preserve">Sets the ODS STYLE= option. You can specify any ODS style that is valid on your system. </w:t>
            </w:r>
          </w:p>
        </w:tc>
      </w:tr>
      <w:tr w:rsidR="00BA56F6" w14:paraId="78076C86"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7C3E309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_PROGRAM</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78DAAC0D"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Specifies the name of the stored process. The value of _PROGRAM is a path, such as/Sales/Southwest/Quarterly Summary</w:t>
            </w:r>
          </w:p>
        </w:tc>
      </w:tr>
      <w:tr w:rsidR="00BA56F6" w14:paraId="00EE7CFC"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4FDB4FF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_RESULT</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2B984167"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Specifies the type of client result that is to be created by the stored process. Some of the possible values for this variable are as follows:</w:t>
            </w:r>
          </w:p>
          <w:p w14:paraId="0B11D181"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 xml:space="preserve">STATUS  - no output to the client. </w:t>
            </w:r>
            <w:r>
              <w:rPr>
                <w:rFonts w:ascii="TimesNewRomanPSMT" w:hAnsi="TimesNewRomanPSMT"/>
                <w:kern w:val="1"/>
                <w:sz w:val="20"/>
              </w:rPr>
              <w:br/>
              <w:t xml:space="preserve">STREAM - output is streamed to the client through _WEBOUT </w:t>
            </w:r>
            <w:proofErr w:type="spellStart"/>
            <w:r>
              <w:rPr>
                <w:rFonts w:ascii="TimesNewRomanPSMT" w:hAnsi="TimesNewRomanPSMT"/>
                <w:kern w:val="1"/>
                <w:sz w:val="20"/>
              </w:rPr>
              <w:t>fileref</w:t>
            </w:r>
            <w:proofErr w:type="spellEnd"/>
            <w:r>
              <w:rPr>
                <w:rFonts w:ascii="TimesNewRomanPSMT" w:hAnsi="TimesNewRomanPSMT"/>
                <w:kern w:val="1"/>
                <w:sz w:val="20"/>
              </w:rPr>
              <w:t xml:space="preserve">. </w:t>
            </w:r>
          </w:p>
          <w:p w14:paraId="459F0779"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STREAMFRAGMENT - this is not documented, but works like stream but without all the extra CSS that usually goes along with it. It also means that you don’t get tags like &lt;html&gt; and &lt;/html&gt; produced for you. You just get the HTML for the thing you are trying to make.</w:t>
            </w:r>
          </w:p>
        </w:tc>
      </w:tr>
      <w:tr w:rsidR="00BA56F6" w14:paraId="2E3C3E7D"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583D82B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_SRVNAME</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4ACCCF5F"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Specifies the host name of the server that received the request</w:t>
            </w:r>
          </w:p>
        </w:tc>
      </w:tr>
      <w:tr w:rsidR="00BA56F6" w14:paraId="259D8CF5"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5836061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_SRVPORT</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2B959C65"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Specifies the port number on which this request was received</w:t>
            </w:r>
          </w:p>
        </w:tc>
      </w:tr>
      <w:tr w:rsidR="00BA56F6" w14:paraId="48507BA3"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28356AA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_TARGET</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244A0FE5"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 xml:space="preserve">Specifies the fixed HTML form target value to use in displays that are generated by the SAS Stored Process Web Application. Use _blank to always force a new window. </w:t>
            </w:r>
          </w:p>
        </w:tc>
      </w:tr>
      <w:tr w:rsidR="00BA56F6" w14:paraId="71FAC4AF"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52A405F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_URL</w:t>
            </w:r>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7984AD56"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Specifies the URL of the Web server middle tier that is used to access the stored process</w:t>
            </w:r>
          </w:p>
        </w:tc>
      </w:tr>
      <w:tr w:rsidR="00BA56F6" w14:paraId="7655B9E4" w14:textId="77777777" w:rsidTr="00CB4EC4">
        <w:tblPrEx>
          <w:tblCellMar>
            <w:top w:w="0" w:type="dxa"/>
            <w:bottom w:w="0" w:type="dxa"/>
          </w:tblCellMar>
        </w:tblPrEx>
        <w:tc>
          <w:tcPr>
            <w:tcW w:w="1668" w:type="dxa"/>
            <w:gridSpan w:val="2"/>
            <w:tcBorders>
              <w:top w:val="single" w:sz="8" w:space="0" w:color="auto"/>
              <w:left w:val="single" w:sz="8" w:space="0" w:color="auto"/>
              <w:bottom w:val="single" w:sz="8" w:space="0" w:color="auto"/>
              <w:right w:val="single" w:sz="8" w:space="0" w:color="auto"/>
            </w:tcBorders>
            <w:tcMar>
              <w:top w:w="100" w:type="dxa"/>
              <w:right w:w="100" w:type="dxa"/>
            </w:tcMar>
          </w:tcPr>
          <w:p w14:paraId="3C5864E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_</w:t>
            </w:r>
            <w:proofErr w:type="gramStart"/>
            <w:r>
              <w:rPr>
                <w:rFonts w:ascii="TimesNewRomanPSMT" w:hAnsi="TimesNewRomanPSMT"/>
                <w:kern w:val="1"/>
                <w:sz w:val="20"/>
              </w:rPr>
              <w:t>username</w:t>
            </w:r>
            <w:proofErr w:type="gramEnd"/>
          </w:p>
        </w:tc>
        <w:tc>
          <w:tcPr>
            <w:tcW w:w="8079" w:type="dxa"/>
            <w:tcBorders>
              <w:top w:val="single" w:sz="8" w:space="0" w:color="auto"/>
              <w:left w:val="single" w:sz="8" w:space="0" w:color="auto"/>
              <w:bottom w:val="single" w:sz="8" w:space="0" w:color="auto"/>
              <w:right w:val="single" w:sz="8" w:space="0" w:color="auto"/>
            </w:tcBorders>
            <w:tcMar>
              <w:top w:w="100" w:type="dxa"/>
              <w:right w:w="100" w:type="dxa"/>
            </w:tcMar>
          </w:tcPr>
          <w:p w14:paraId="26250C4D" w14:textId="77777777" w:rsidR="00BA56F6" w:rsidRDefault="003D74EB" w:rsidP="00CB4EC4">
            <w:pPr>
              <w:tabs>
                <w:tab w:val="left" w:pos="560"/>
                <w:tab w:val="left" w:pos="1120"/>
                <w:tab w:val="left" w:pos="1680"/>
                <w:tab w:val="left" w:pos="2240"/>
                <w:tab w:val="left" w:pos="2800"/>
                <w:tab w:val="left" w:pos="3360"/>
                <w:tab w:val="left" w:pos="3920"/>
                <w:tab w:val="left" w:pos="4002"/>
                <w:tab w:val="left" w:pos="4480"/>
                <w:tab w:val="left" w:pos="5040"/>
                <w:tab w:val="left" w:pos="5600"/>
                <w:tab w:val="left" w:pos="6160"/>
                <w:tab w:val="left" w:pos="6720"/>
              </w:tabs>
              <w:autoSpaceDE w:val="0"/>
              <w:autoSpaceDN w:val="0"/>
              <w:adjustRightInd w:val="0"/>
              <w:ind w:right="41"/>
              <w:rPr>
                <w:rFonts w:ascii="TimesNewRomanPSMT" w:hAnsi="TimesNewRomanPSMT"/>
                <w:kern w:val="1"/>
                <w:sz w:val="20"/>
              </w:rPr>
            </w:pPr>
            <w:r>
              <w:rPr>
                <w:rFonts w:ascii="TimesNewRomanPSMT" w:hAnsi="TimesNewRomanPSMT"/>
                <w:kern w:val="1"/>
                <w:sz w:val="20"/>
              </w:rPr>
              <w:t>Specifies the value for the user name that is obtained from Web client authentication</w:t>
            </w:r>
          </w:p>
        </w:tc>
      </w:tr>
      <w:bookmarkEnd w:id="8"/>
    </w:tbl>
    <w:p w14:paraId="51C94A73" w14:textId="77777777" w:rsidR="00BA56F6" w:rsidRDefault="00BA56F6">
      <w:pPr>
        <w:autoSpaceDE w:val="0"/>
        <w:autoSpaceDN w:val="0"/>
        <w:adjustRightInd w:val="0"/>
        <w:rPr>
          <w:rFonts w:ascii="TimesNewRomanPSMT" w:hAnsi="TimesNewRomanPSMT"/>
          <w:kern w:val="1"/>
          <w:sz w:val="20"/>
        </w:rPr>
      </w:pPr>
    </w:p>
    <w:p w14:paraId="323A09E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r>
        <w:rPr>
          <w:rFonts w:ascii="TimesNewRomanPSMT" w:hAnsi="TimesNewRomanPSMT"/>
          <w:b/>
          <w:kern w:val="1"/>
        </w:rPr>
        <w:t>Doing more complex things with Stored Processes</w:t>
      </w:r>
    </w:p>
    <w:p w14:paraId="779A9A8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lastRenderedPageBreak/>
        <w:t xml:space="preserve">The key to this </w:t>
      </w:r>
      <w:proofErr w:type="gramStart"/>
      <w:r>
        <w:rPr>
          <w:rFonts w:ascii="TimesNewRomanPSMT" w:hAnsi="TimesNewRomanPSMT"/>
          <w:kern w:val="1"/>
          <w:sz w:val="20"/>
        </w:rPr>
        <w:t>is knowing</w:t>
      </w:r>
      <w:proofErr w:type="gramEnd"/>
      <w:r>
        <w:rPr>
          <w:rFonts w:ascii="TimesNewRomanPSMT" w:hAnsi="TimesNewRomanPSMT"/>
          <w:kern w:val="1"/>
          <w:sz w:val="20"/>
        </w:rPr>
        <w:t xml:space="preserve"> that you can write raw HTML code to the web page that the web app is creating from your stored process as it runs. </w:t>
      </w:r>
      <w:proofErr w:type="gramStart"/>
      <w:r>
        <w:rPr>
          <w:rFonts w:ascii="TimesNewRomanPSMT" w:hAnsi="TimesNewRomanPSMT"/>
          <w:kern w:val="1"/>
          <w:sz w:val="20"/>
        </w:rPr>
        <w:t xml:space="preserve">This is done by writing the HTML code to the </w:t>
      </w:r>
      <w:proofErr w:type="spellStart"/>
      <w:r>
        <w:rPr>
          <w:rFonts w:ascii="TimesNewRomanPSMT" w:hAnsi="TimesNewRomanPSMT"/>
          <w:kern w:val="1"/>
          <w:sz w:val="20"/>
        </w:rPr>
        <w:t>fileref</w:t>
      </w:r>
      <w:proofErr w:type="spellEnd"/>
      <w:r>
        <w:rPr>
          <w:rFonts w:ascii="TimesNewRomanPSMT" w:hAnsi="TimesNewRomanPSMT"/>
          <w:kern w:val="1"/>
          <w:sz w:val="20"/>
        </w:rPr>
        <w:t xml:space="preserve"> called _</w:t>
      </w:r>
      <w:proofErr w:type="spellStart"/>
      <w:r>
        <w:rPr>
          <w:rFonts w:ascii="TimesNewRomanPSMT" w:hAnsi="TimesNewRomanPSMT"/>
          <w:kern w:val="1"/>
          <w:sz w:val="20"/>
        </w:rPr>
        <w:t>webout</w:t>
      </w:r>
      <w:proofErr w:type="spellEnd"/>
      <w:proofErr w:type="gramEnd"/>
      <w:r>
        <w:rPr>
          <w:rFonts w:ascii="TimesNewRomanPSMT" w:hAnsi="TimesNewRomanPSMT"/>
          <w:kern w:val="1"/>
          <w:sz w:val="20"/>
        </w:rPr>
        <w:t xml:space="preserve">. One trap to avoid is that you </w:t>
      </w:r>
      <w:proofErr w:type="gramStart"/>
      <w:r>
        <w:rPr>
          <w:rFonts w:ascii="TimesNewRomanPSMT" w:hAnsi="TimesNewRomanPSMT"/>
          <w:kern w:val="1"/>
          <w:sz w:val="20"/>
        </w:rPr>
        <w:t>cant</w:t>
      </w:r>
      <w:proofErr w:type="gramEnd"/>
      <w:r>
        <w:rPr>
          <w:rFonts w:ascii="TimesNewRomanPSMT" w:hAnsi="TimesNewRomanPSMT"/>
          <w:kern w:val="1"/>
          <w:sz w:val="20"/>
        </w:rPr>
        <w:t xml:space="preserve"> write to _</w:t>
      </w:r>
      <w:proofErr w:type="spellStart"/>
      <w:r>
        <w:rPr>
          <w:rFonts w:ascii="TimesNewRomanPSMT" w:hAnsi="TimesNewRomanPSMT"/>
          <w:kern w:val="1"/>
          <w:sz w:val="20"/>
        </w:rPr>
        <w:t>webout</w:t>
      </w:r>
      <w:proofErr w:type="spellEnd"/>
      <w:r>
        <w:rPr>
          <w:rFonts w:ascii="TimesNewRomanPSMT" w:hAnsi="TimesNewRomanPSMT"/>
          <w:kern w:val="1"/>
          <w:sz w:val="20"/>
        </w:rPr>
        <w:t xml:space="preserve"> unless it is free. It won’t be free if %</w:t>
      </w:r>
      <w:proofErr w:type="spellStart"/>
      <w:r>
        <w:rPr>
          <w:rFonts w:ascii="TimesNewRomanPSMT" w:hAnsi="TimesNewRomanPSMT"/>
          <w:kern w:val="1"/>
          <w:sz w:val="20"/>
        </w:rPr>
        <w:t>stpbegin</w:t>
      </w:r>
      <w:proofErr w:type="spellEnd"/>
      <w:r>
        <w:rPr>
          <w:rFonts w:ascii="TimesNewRomanPSMT" w:hAnsi="TimesNewRomanPSMT"/>
          <w:kern w:val="1"/>
          <w:sz w:val="20"/>
        </w:rPr>
        <w:t xml:space="preserve"> has run, since it will be being used by ODS. So I usually only use %</w:t>
      </w:r>
      <w:proofErr w:type="spellStart"/>
      <w:r>
        <w:rPr>
          <w:rFonts w:ascii="TimesNewRomanPSMT" w:hAnsi="TimesNewRomanPSMT"/>
          <w:kern w:val="1"/>
          <w:sz w:val="20"/>
        </w:rPr>
        <w:t>stpbegin</w:t>
      </w:r>
      <w:proofErr w:type="spellEnd"/>
      <w:r>
        <w:rPr>
          <w:rFonts w:ascii="TimesNewRomanPSMT" w:hAnsi="TimesNewRomanPSMT"/>
          <w:kern w:val="1"/>
          <w:sz w:val="20"/>
        </w:rPr>
        <w:t xml:space="preserve"> when I want to use ODS to produce some kind of report, and then I turn it off with %</w:t>
      </w:r>
      <w:proofErr w:type="spellStart"/>
      <w:r>
        <w:rPr>
          <w:rFonts w:ascii="TimesNewRomanPSMT" w:hAnsi="TimesNewRomanPSMT"/>
          <w:kern w:val="1"/>
          <w:sz w:val="20"/>
        </w:rPr>
        <w:t>stpend</w:t>
      </w:r>
      <w:proofErr w:type="spellEnd"/>
      <w:r>
        <w:rPr>
          <w:rFonts w:ascii="TimesNewRomanPSMT" w:hAnsi="TimesNewRomanPSMT"/>
          <w:kern w:val="1"/>
          <w:sz w:val="20"/>
        </w:rPr>
        <w:t xml:space="preserve"> when I am finished. If you produce a stored process in Enterprise Guide then SAS helpfully puts and %</w:t>
      </w:r>
      <w:proofErr w:type="spellStart"/>
      <w:r>
        <w:rPr>
          <w:rFonts w:ascii="TimesNewRomanPSMT" w:hAnsi="TimesNewRomanPSMT"/>
          <w:kern w:val="1"/>
          <w:sz w:val="20"/>
        </w:rPr>
        <w:t>stpbegin</w:t>
      </w:r>
      <w:proofErr w:type="spellEnd"/>
      <w:r>
        <w:rPr>
          <w:rFonts w:ascii="TimesNewRomanPSMT" w:hAnsi="TimesNewRomanPSMT"/>
          <w:kern w:val="1"/>
          <w:sz w:val="20"/>
        </w:rPr>
        <w:t xml:space="preserve"> at the start and </w:t>
      </w:r>
      <w:proofErr w:type="gramStart"/>
      <w:r>
        <w:rPr>
          <w:rFonts w:ascii="TimesNewRomanPSMT" w:hAnsi="TimesNewRomanPSMT"/>
          <w:kern w:val="1"/>
          <w:sz w:val="20"/>
        </w:rPr>
        <w:t>an</w:t>
      </w:r>
      <w:proofErr w:type="gramEnd"/>
      <w:r>
        <w:rPr>
          <w:rFonts w:ascii="TimesNewRomanPSMT" w:hAnsi="TimesNewRomanPSMT"/>
          <w:kern w:val="1"/>
          <w:sz w:val="20"/>
        </w:rPr>
        <w:t xml:space="preserve"> %</w:t>
      </w:r>
      <w:proofErr w:type="spellStart"/>
      <w:r>
        <w:rPr>
          <w:rFonts w:ascii="TimesNewRomanPSMT" w:hAnsi="TimesNewRomanPSMT"/>
          <w:kern w:val="1"/>
          <w:sz w:val="20"/>
        </w:rPr>
        <w:t>stpend</w:t>
      </w:r>
      <w:proofErr w:type="spellEnd"/>
      <w:r>
        <w:rPr>
          <w:rFonts w:ascii="TimesNewRomanPSMT" w:hAnsi="TimesNewRomanPSMT"/>
          <w:kern w:val="1"/>
          <w:sz w:val="20"/>
        </w:rPr>
        <w:t xml:space="preserve"> at the end. I usually then remove these so I can just put them where I want them to be. That means that I can drop into a data step anytime and write some HTML or JavaScript to do something. For example:</w:t>
      </w:r>
    </w:p>
    <w:p w14:paraId="01268B4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Data _null</w:t>
      </w:r>
      <w:proofErr w:type="gramStart"/>
      <w:r>
        <w:rPr>
          <w:rFonts w:ascii="CourierNewPSMT" w:hAnsi="CourierNewPSMT"/>
          <w:sz w:val="20"/>
          <w:highlight w:val="white"/>
        </w:rPr>
        <w:t>_ ;</w:t>
      </w:r>
      <w:proofErr w:type="gramEnd"/>
    </w:p>
    <w:p w14:paraId="3EB8F33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File _</w:t>
      </w:r>
      <w:proofErr w:type="spellStart"/>
      <w:proofErr w:type="gramStart"/>
      <w:r>
        <w:rPr>
          <w:rFonts w:ascii="CourierNewPSMT" w:hAnsi="CourierNewPSMT"/>
          <w:sz w:val="20"/>
          <w:highlight w:val="white"/>
        </w:rPr>
        <w:t>webout</w:t>
      </w:r>
      <w:proofErr w:type="spellEnd"/>
      <w:r>
        <w:rPr>
          <w:rFonts w:ascii="CourierNewPSMT" w:hAnsi="CourierNewPSMT"/>
          <w:sz w:val="20"/>
          <w:highlight w:val="white"/>
        </w:rPr>
        <w:t xml:space="preserve"> ;</w:t>
      </w:r>
      <w:proofErr w:type="gramEnd"/>
    </w:p>
    <w:p w14:paraId="58582E9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Put ‘&lt;h1&gt;Make your choices and press submit to continue&lt;/h1&gt;</w:t>
      </w:r>
      <w:proofErr w:type="gramStart"/>
      <w:r>
        <w:rPr>
          <w:rFonts w:ascii="CourierNewPSMT" w:hAnsi="CourierNewPSMT"/>
          <w:sz w:val="20"/>
          <w:highlight w:val="white"/>
        </w:rPr>
        <w:t>’ ;</w:t>
      </w:r>
      <w:proofErr w:type="gramEnd"/>
    </w:p>
    <w:p w14:paraId="4A0074C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Run ;</w:t>
      </w:r>
      <w:proofErr w:type="gramEnd"/>
    </w:p>
    <w:p w14:paraId="0E8DD8C8"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72C2313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Another very important thing to point out is that if you use %</w:t>
      </w:r>
      <w:proofErr w:type="spellStart"/>
      <w:r>
        <w:rPr>
          <w:rFonts w:ascii="TimesNewRomanPSMT" w:hAnsi="TimesNewRomanPSMT"/>
          <w:kern w:val="1"/>
          <w:sz w:val="20"/>
        </w:rPr>
        <w:t>stpbegin</w:t>
      </w:r>
      <w:proofErr w:type="spellEnd"/>
      <w:r>
        <w:rPr>
          <w:rFonts w:ascii="TimesNewRomanPSMT" w:hAnsi="TimesNewRomanPSMT"/>
          <w:kern w:val="1"/>
          <w:sz w:val="20"/>
        </w:rPr>
        <w:t xml:space="preserve"> to start writing to HTML, then use %</w:t>
      </w:r>
      <w:proofErr w:type="spellStart"/>
      <w:r>
        <w:rPr>
          <w:rFonts w:ascii="TimesNewRomanPSMT" w:hAnsi="TimesNewRomanPSMT"/>
          <w:kern w:val="1"/>
          <w:sz w:val="20"/>
        </w:rPr>
        <w:t>stpend</w:t>
      </w:r>
      <w:proofErr w:type="spellEnd"/>
      <w:r>
        <w:rPr>
          <w:rFonts w:ascii="TimesNewRomanPSMT" w:hAnsi="TimesNewRomanPSMT"/>
          <w:kern w:val="1"/>
          <w:sz w:val="20"/>
        </w:rPr>
        <w:t xml:space="preserve"> to stop so you can write some custom HTML, then the HTML produced by default is quite interesting and verbose. It will start with an &lt;html&gt; tag for instance, and end with an &lt;/html&gt; tag. This is fine if you are just producing one report in a single lump. However if you want to nip in and out of writing custom HTML and have SAS produce reports around what you do, then I have found an incredibly useful undocumented result type. You will usually be using a result type of </w:t>
      </w:r>
      <w:proofErr w:type="gramStart"/>
      <w:r>
        <w:rPr>
          <w:rFonts w:ascii="TimesNewRomanPSMT" w:hAnsi="TimesNewRomanPSMT"/>
          <w:kern w:val="1"/>
          <w:sz w:val="20"/>
        </w:rPr>
        <w:t>stream which</w:t>
      </w:r>
      <w:proofErr w:type="gramEnd"/>
      <w:r>
        <w:rPr>
          <w:rFonts w:ascii="TimesNewRomanPSMT" w:hAnsi="TimesNewRomanPSMT"/>
          <w:kern w:val="1"/>
          <w:sz w:val="20"/>
        </w:rPr>
        <w:t xml:space="preserve"> streams the results to your web browser. However if you use a result type of </w:t>
      </w:r>
      <w:proofErr w:type="spellStart"/>
      <w:r>
        <w:rPr>
          <w:rFonts w:ascii="TimesNewRomanPSMT" w:hAnsi="TimesNewRomanPSMT"/>
          <w:kern w:val="1"/>
          <w:sz w:val="20"/>
        </w:rPr>
        <w:t>streamfragment</w:t>
      </w:r>
      <w:proofErr w:type="spellEnd"/>
      <w:r>
        <w:rPr>
          <w:rFonts w:ascii="TimesNewRomanPSMT" w:hAnsi="TimesNewRomanPSMT"/>
          <w:kern w:val="1"/>
          <w:sz w:val="20"/>
        </w:rPr>
        <w:t>, then SAS will just produce the HTML for the reports and none of the extra tags required. That gives us much more control over what goes on in our HTML. To use this you just need to set the macro variable _result=</w:t>
      </w:r>
      <w:proofErr w:type="spellStart"/>
      <w:r>
        <w:rPr>
          <w:rFonts w:ascii="TimesNewRomanPSMT" w:hAnsi="TimesNewRomanPSMT"/>
          <w:kern w:val="1"/>
          <w:sz w:val="20"/>
        </w:rPr>
        <w:t>streamfragment</w:t>
      </w:r>
      <w:proofErr w:type="spellEnd"/>
      <w:r>
        <w:rPr>
          <w:rFonts w:ascii="TimesNewRomanPSMT" w:hAnsi="TimesNewRomanPSMT"/>
          <w:kern w:val="1"/>
          <w:sz w:val="20"/>
        </w:rPr>
        <w:t xml:space="preserve"> prior to running the </w:t>
      </w:r>
      <w:proofErr w:type="spellStart"/>
      <w:r>
        <w:rPr>
          <w:rFonts w:ascii="TimesNewRomanPSMT" w:hAnsi="TimesNewRomanPSMT"/>
          <w:kern w:val="1"/>
          <w:sz w:val="20"/>
        </w:rPr>
        <w:t>stpbegin</w:t>
      </w:r>
      <w:proofErr w:type="spellEnd"/>
      <w:r>
        <w:rPr>
          <w:rFonts w:ascii="TimesNewRomanPSMT" w:hAnsi="TimesNewRomanPSMT"/>
          <w:kern w:val="1"/>
          <w:sz w:val="20"/>
        </w:rPr>
        <w:t xml:space="preserve"> macro.</w:t>
      </w:r>
    </w:p>
    <w:p w14:paraId="1EE80765" w14:textId="77777777" w:rsidR="00BA56F6" w:rsidRDefault="00BA56F6">
      <w:pPr>
        <w:tabs>
          <w:tab w:val="left" w:pos="560"/>
          <w:tab w:val="left" w:pos="1120"/>
          <w:tab w:val="left" w:pos="1680"/>
        </w:tabs>
        <w:autoSpaceDE w:val="0"/>
        <w:autoSpaceDN w:val="0"/>
        <w:adjustRightInd w:val="0"/>
        <w:rPr>
          <w:rFonts w:ascii="TimesNewRomanPSMT" w:hAnsi="TimesNewRomanPSMT"/>
          <w:b/>
          <w:kern w:val="1"/>
          <w:sz w:val="20"/>
        </w:rPr>
      </w:pPr>
    </w:p>
    <w:p w14:paraId="4670688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r>
        <w:rPr>
          <w:rFonts w:ascii="TimesNewRomanPSMT" w:hAnsi="TimesNewRomanPSMT"/>
          <w:b/>
          <w:kern w:val="1"/>
        </w:rPr>
        <w:t>Passing cookies to Stored Processes</w:t>
      </w:r>
    </w:p>
    <w:p w14:paraId="6166339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We can set cookies in </w:t>
      </w:r>
      <w:proofErr w:type="spellStart"/>
      <w:r>
        <w:rPr>
          <w:rFonts w:ascii="TimesNewRomanPSMT" w:hAnsi="TimesNewRomanPSMT"/>
          <w:kern w:val="1"/>
          <w:sz w:val="20"/>
        </w:rPr>
        <w:t>javaScript</w:t>
      </w:r>
      <w:proofErr w:type="spellEnd"/>
      <w:r>
        <w:rPr>
          <w:rFonts w:ascii="TimesNewRomanPSMT" w:hAnsi="TimesNewRomanPSMT"/>
          <w:kern w:val="1"/>
          <w:sz w:val="20"/>
        </w:rPr>
        <w:t xml:space="preserve"> to pass information between pages and stored processes. For example we could get the screen size and pass to stored process via a cookie. This can let you build output of the right size and quality because you have queried the size of the users screen and passed that information to your SAS code in the Stored Process. You can also use the info in your </w:t>
      </w:r>
      <w:proofErr w:type="spellStart"/>
      <w:r>
        <w:rPr>
          <w:rFonts w:ascii="TimesNewRomanPSMT" w:hAnsi="TimesNewRomanPSMT"/>
          <w:kern w:val="1"/>
          <w:sz w:val="20"/>
        </w:rPr>
        <w:t>javascript</w:t>
      </w:r>
      <w:proofErr w:type="spellEnd"/>
      <w:r>
        <w:rPr>
          <w:rFonts w:ascii="TimesNewRomanPSMT" w:hAnsi="TimesNewRomanPSMT"/>
          <w:kern w:val="1"/>
          <w:sz w:val="20"/>
        </w:rPr>
        <w:t xml:space="preserve"> to set the width and height of your objects in your dashboard. The following code is part of a data step that would create code to do this.</w:t>
      </w:r>
    </w:p>
    <w:p w14:paraId="28D71FE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w:t>
      </w:r>
      <w:proofErr w:type="gramStart"/>
      <w:r>
        <w:rPr>
          <w:rFonts w:ascii="CourierNewPSMT" w:hAnsi="CourierNewPSMT"/>
          <w:sz w:val="20"/>
          <w:highlight w:val="white"/>
        </w:rPr>
        <w:t>put</w:t>
      </w:r>
      <w:proofErr w:type="gramEnd"/>
      <w:r>
        <w:rPr>
          <w:rFonts w:ascii="CourierNewPSMT" w:hAnsi="CourierNewPSMT"/>
          <w:sz w:val="20"/>
          <w:highlight w:val="white"/>
        </w:rPr>
        <w:t xml:space="preserve"> "&lt;script type='text/</w:t>
      </w:r>
      <w:proofErr w:type="spellStart"/>
      <w:r>
        <w:rPr>
          <w:rFonts w:ascii="CourierNewPSMT" w:hAnsi="CourierNewPSMT"/>
          <w:sz w:val="20"/>
          <w:highlight w:val="white"/>
        </w:rPr>
        <w:t>javascript</w:t>
      </w:r>
      <w:proofErr w:type="spellEnd"/>
      <w:r>
        <w:rPr>
          <w:rFonts w:ascii="CourierNewPSMT" w:hAnsi="CourierNewPSMT"/>
          <w:sz w:val="20"/>
          <w:highlight w:val="white"/>
        </w:rPr>
        <w:t>'&gt;" ;</w:t>
      </w:r>
    </w:p>
    <w:p w14:paraId="5FF06D4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w:t>
      </w:r>
      <w:proofErr w:type="spellStart"/>
      <w:r>
        <w:rPr>
          <w:rFonts w:ascii="CourierNewPSMT" w:hAnsi="CourierNewPSMT"/>
          <w:sz w:val="20"/>
          <w:highlight w:val="white"/>
        </w:rPr>
        <w:t>var</w:t>
      </w:r>
      <w:proofErr w:type="spellEnd"/>
      <w:r>
        <w:rPr>
          <w:rFonts w:ascii="CourierNewPSMT" w:hAnsi="CourierNewPSMT"/>
          <w:sz w:val="20"/>
          <w:highlight w:val="white"/>
        </w:rPr>
        <w:t xml:space="preserve"> x=</w:t>
      </w:r>
      <w:proofErr w:type="spellStart"/>
      <w:r>
        <w:rPr>
          <w:rFonts w:ascii="CourierNewPSMT" w:hAnsi="CourierNewPSMT"/>
          <w:sz w:val="20"/>
          <w:highlight w:val="white"/>
        </w:rPr>
        <w:t>window.screen.availWidth</w:t>
      </w:r>
      <w:proofErr w:type="spellEnd"/>
      <w:r>
        <w:rPr>
          <w:rFonts w:ascii="CourierNewPSMT" w:hAnsi="CourierNewPSMT"/>
          <w:sz w:val="20"/>
          <w:highlight w:val="white"/>
        </w:rPr>
        <w:t xml:space="preserve"> ;" ;</w:t>
      </w:r>
    </w:p>
    <w:p w14:paraId="259E61F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w:t>
      </w:r>
      <w:proofErr w:type="spellStart"/>
      <w:r>
        <w:rPr>
          <w:rFonts w:ascii="CourierNewPSMT" w:hAnsi="CourierNewPSMT"/>
          <w:sz w:val="20"/>
          <w:highlight w:val="white"/>
        </w:rPr>
        <w:t>var</w:t>
      </w:r>
      <w:proofErr w:type="spellEnd"/>
      <w:r>
        <w:rPr>
          <w:rFonts w:ascii="CourierNewPSMT" w:hAnsi="CourierNewPSMT"/>
          <w:sz w:val="20"/>
          <w:highlight w:val="white"/>
        </w:rPr>
        <w:t xml:space="preserve"> y=</w:t>
      </w:r>
      <w:proofErr w:type="spellStart"/>
      <w:r>
        <w:rPr>
          <w:rFonts w:ascii="CourierNewPSMT" w:hAnsi="CourierNewPSMT"/>
          <w:sz w:val="20"/>
          <w:highlight w:val="white"/>
        </w:rPr>
        <w:t>window.screen.availHeight</w:t>
      </w:r>
      <w:proofErr w:type="spellEnd"/>
      <w:r>
        <w:rPr>
          <w:rFonts w:ascii="CourierNewPSMT" w:hAnsi="CourierNewPSMT"/>
          <w:sz w:val="20"/>
          <w:highlight w:val="white"/>
        </w:rPr>
        <w:t xml:space="preserve"> ;" ;</w:t>
      </w:r>
    </w:p>
    <w:p w14:paraId="48211AA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w:t>
      </w:r>
      <w:proofErr w:type="spellStart"/>
      <w:r>
        <w:rPr>
          <w:rFonts w:ascii="CourierNewPSMT" w:hAnsi="CourierNewPSMT"/>
          <w:sz w:val="20"/>
          <w:highlight w:val="white"/>
        </w:rPr>
        <w:t>document.cookie</w:t>
      </w:r>
      <w:proofErr w:type="spellEnd"/>
      <w:r>
        <w:rPr>
          <w:rFonts w:ascii="CourierNewPSMT" w:hAnsi="CourierNewPSMT"/>
          <w:sz w:val="20"/>
          <w:highlight w:val="white"/>
        </w:rPr>
        <w:t xml:space="preserve"> = '_</w:t>
      </w:r>
      <w:proofErr w:type="spellStart"/>
      <w:r>
        <w:rPr>
          <w:rFonts w:ascii="CourierNewPSMT" w:hAnsi="CourierNewPSMT"/>
          <w:sz w:val="20"/>
          <w:highlight w:val="white"/>
        </w:rPr>
        <w:t>gopt_xpixels</w:t>
      </w:r>
      <w:proofErr w:type="spellEnd"/>
      <w:r>
        <w:rPr>
          <w:rFonts w:ascii="CourierNewPSMT" w:hAnsi="CourierNewPSMT"/>
          <w:sz w:val="20"/>
          <w:highlight w:val="white"/>
        </w:rPr>
        <w:t>=' + x ;" ;</w:t>
      </w:r>
    </w:p>
    <w:p w14:paraId="3908049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w:t>
      </w:r>
      <w:proofErr w:type="spellStart"/>
      <w:r>
        <w:rPr>
          <w:rFonts w:ascii="CourierNewPSMT" w:hAnsi="CourierNewPSMT"/>
          <w:sz w:val="20"/>
          <w:highlight w:val="white"/>
        </w:rPr>
        <w:t>document.cookie</w:t>
      </w:r>
      <w:proofErr w:type="spellEnd"/>
      <w:r>
        <w:rPr>
          <w:rFonts w:ascii="CourierNewPSMT" w:hAnsi="CourierNewPSMT"/>
          <w:sz w:val="20"/>
          <w:highlight w:val="white"/>
        </w:rPr>
        <w:t xml:space="preserve"> = '_</w:t>
      </w:r>
      <w:proofErr w:type="spellStart"/>
      <w:r>
        <w:rPr>
          <w:rFonts w:ascii="CourierNewPSMT" w:hAnsi="CourierNewPSMT"/>
          <w:sz w:val="20"/>
          <w:highlight w:val="white"/>
        </w:rPr>
        <w:t>gopt_ypixels</w:t>
      </w:r>
      <w:proofErr w:type="spellEnd"/>
      <w:r>
        <w:rPr>
          <w:rFonts w:ascii="CourierNewPSMT" w:hAnsi="CourierNewPSMT"/>
          <w:sz w:val="20"/>
          <w:highlight w:val="white"/>
        </w:rPr>
        <w:t xml:space="preserve">=' + y ;" ; </w:t>
      </w:r>
    </w:p>
    <w:p w14:paraId="03A49D6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'&lt;form name="</w:t>
      </w:r>
      <w:proofErr w:type="spellStart"/>
      <w:r>
        <w:rPr>
          <w:rFonts w:ascii="CourierNewPSMT" w:hAnsi="CourierNewPSMT"/>
          <w:sz w:val="20"/>
          <w:highlight w:val="white"/>
        </w:rPr>
        <w:t>myform</w:t>
      </w:r>
      <w:proofErr w:type="spellEnd"/>
      <w:r>
        <w:rPr>
          <w:rFonts w:ascii="CourierNewPSMT" w:hAnsi="CourierNewPSMT"/>
          <w:sz w:val="20"/>
          <w:highlight w:val="white"/>
        </w:rPr>
        <w:t>"' ;</w:t>
      </w:r>
    </w:p>
    <w:p w14:paraId="5D3720A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method="get"' ;</w:t>
      </w:r>
    </w:p>
    <w:p w14:paraId="26EC954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action='http://&amp;_</w:t>
      </w:r>
      <w:proofErr w:type="spellStart"/>
      <w:r>
        <w:rPr>
          <w:rFonts w:ascii="CourierNewPSMT" w:hAnsi="CourierNewPSMT"/>
          <w:sz w:val="20"/>
          <w:highlight w:val="white"/>
        </w:rPr>
        <w:t>srvname</w:t>
      </w:r>
      <w:proofErr w:type="spellEnd"/>
      <w:r>
        <w:rPr>
          <w:rFonts w:ascii="CourierNewPSMT" w:hAnsi="CourierNewPSMT"/>
          <w:sz w:val="20"/>
          <w:highlight w:val="white"/>
        </w:rPr>
        <w:t>:&amp;_</w:t>
      </w:r>
      <w:proofErr w:type="spellStart"/>
      <w:r>
        <w:rPr>
          <w:rFonts w:ascii="CourierNewPSMT" w:hAnsi="CourierNewPSMT"/>
          <w:sz w:val="20"/>
          <w:highlight w:val="white"/>
        </w:rPr>
        <w:t>srvport</w:t>
      </w:r>
      <w:proofErr w:type="spellEnd"/>
      <w:r>
        <w:rPr>
          <w:rFonts w:ascii="CourierNewPSMT" w:hAnsi="CourierNewPSMT"/>
          <w:sz w:val="20"/>
          <w:highlight w:val="white"/>
        </w:rPr>
        <w:t>&amp;_</w:t>
      </w:r>
      <w:proofErr w:type="spellStart"/>
      <w:r>
        <w:rPr>
          <w:rFonts w:ascii="CourierNewPSMT" w:hAnsi="CourierNewPSMT"/>
          <w:sz w:val="20"/>
          <w:highlight w:val="white"/>
        </w:rPr>
        <w:t>url</w:t>
      </w:r>
      <w:proofErr w:type="spellEnd"/>
      <w:r>
        <w:rPr>
          <w:rFonts w:ascii="CourierNewPSMT" w:hAnsi="CourierNewPSMT"/>
          <w:sz w:val="20"/>
          <w:highlight w:val="white"/>
        </w:rPr>
        <w:t>'&gt;" ;</w:t>
      </w:r>
    </w:p>
    <w:p w14:paraId="5D27091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"&lt;input type='hidden' name='_program' value='&amp;_program'&gt;" ;</w:t>
      </w:r>
    </w:p>
    <w:p w14:paraId="3D9400A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"&lt;input type='hidden' name='_debug' value='log'&gt;" ;</w:t>
      </w:r>
    </w:p>
    <w:p w14:paraId="71EA164E"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3C66900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r>
        <w:rPr>
          <w:rFonts w:ascii="TimesNewRomanPSMT" w:hAnsi="TimesNewRomanPSMT"/>
          <w:b/>
          <w:kern w:val="1"/>
        </w:rPr>
        <w:t>Linking different stored processes</w:t>
      </w:r>
    </w:p>
    <w:p w14:paraId="45B0CA7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Another thing that you will often want to do in a web app, is to run one stored process and then have it automatically run another. The best method that I have discovered for doing this is to use some custom HTML. You can use the </w:t>
      </w:r>
      <w:proofErr w:type="spellStart"/>
      <w:r>
        <w:rPr>
          <w:rFonts w:ascii="TimesNewRomanPSMT" w:hAnsi="TimesNewRomanPSMT"/>
          <w:kern w:val="1"/>
          <w:sz w:val="20"/>
        </w:rPr>
        <w:t>onLoad</w:t>
      </w:r>
      <w:proofErr w:type="spellEnd"/>
      <w:r>
        <w:rPr>
          <w:rFonts w:ascii="TimesNewRomanPSMT" w:hAnsi="TimesNewRomanPSMT"/>
          <w:kern w:val="1"/>
          <w:sz w:val="20"/>
        </w:rPr>
        <w:t xml:space="preserve"> method on the body tag in an HTML page which will run some JavaScript after the current web page has fully loaded. This is exactly what we need to link stored processes. An example of this is in an application I have which links several stored processes together. This first produces a web page to choose a study and the user clicks on submit – that runs another which saves the selection to a parameter file – that runs another which loads a list of subjects in the study – which runs another that loads a list of favourites for that study – and so on. Here is some HTML taken from an application which will call refresh the contents of another HTML </w:t>
      </w:r>
      <w:proofErr w:type="spellStart"/>
      <w:r>
        <w:rPr>
          <w:rFonts w:ascii="TimesNewRomanPSMT" w:hAnsi="TimesNewRomanPSMT"/>
          <w:kern w:val="1"/>
          <w:sz w:val="20"/>
        </w:rPr>
        <w:t>iFrame</w:t>
      </w:r>
      <w:proofErr w:type="spellEnd"/>
      <w:r>
        <w:rPr>
          <w:rFonts w:ascii="TimesNewRomanPSMT" w:hAnsi="TimesNewRomanPSMT"/>
          <w:kern w:val="1"/>
          <w:sz w:val="20"/>
        </w:rPr>
        <w:t>, which runs another stored process to update it.</w:t>
      </w:r>
    </w:p>
    <w:p w14:paraId="2A531FB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data</w:t>
      </w:r>
      <w:proofErr w:type="gramEnd"/>
      <w:r>
        <w:rPr>
          <w:rFonts w:ascii="CourierNewPSMT" w:hAnsi="CourierNewPSMT"/>
          <w:sz w:val="20"/>
          <w:highlight w:val="white"/>
        </w:rPr>
        <w:t xml:space="preserve"> _null_ ;</w:t>
      </w:r>
    </w:p>
    <w:p w14:paraId="51F4F1C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file</w:t>
      </w:r>
      <w:proofErr w:type="gramEnd"/>
      <w:r>
        <w:rPr>
          <w:rFonts w:ascii="CourierNewPSMT" w:hAnsi="CourierNewPSMT"/>
          <w:sz w:val="20"/>
          <w:highlight w:val="white"/>
        </w:rPr>
        <w:t xml:space="preserve"> _</w:t>
      </w:r>
      <w:proofErr w:type="spellStart"/>
      <w:r>
        <w:rPr>
          <w:rFonts w:ascii="CourierNewPSMT" w:hAnsi="CourierNewPSMT"/>
          <w:sz w:val="20"/>
          <w:highlight w:val="white"/>
        </w:rPr>
        <w:t>webout</w:t>
      </w:r>
      <w:proofErr w:type="spellEnd"/>
      <w:r>
        <w:rPr>
          <w:rFonts w:ascii="CourierNewPSMT" w:hAnsi="CourierNewPSMT"/>
          <w:sz w:val="20"/>
          <w:highlight w:val="white"/>
        </w:rPr>
        <w:t xml:space="preserve"> ;</w:t>
      </w:r>
    </w:p>
    <w:p w14:paraId="3CEBEC2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'&lt;/head&gt;';</w:t>
      </w:r>
    </w:p>
    <w:p w14:paraId="41D083D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'&lt;body' ;</w:t>
      </w:r>
    </w:p>
    <w:p w14:paraId="775EB4D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w:t>
      </w:r>
      <w:proofErr w:type="spellStart"/>
      <w:r>
        <w:rPr>
          <w:rFonts w:ascii="CourierNewPSMT" w:hAnsi="CourierNewPSMT"/>
          <w:sz w:val="20"/>
          <w:highlight w:val="white"/>
        </w:rPr>
        <w:t>var</w:t>
      </w:r>
      <w:proofErr w:type="spellEnd"/>
      <w:r>
        <w:rPr>
          <w:rFonts w:ascii="CourierNewPSMT" w:hAnsi="CourierNewPSMT"/>
          <w:sz w:val="20"/>
          <w:highlight w:val="white"/>
        </w:rPr>
        <w:t xml:space="preserve"> x = </w:t>
      </w:r>
      <w:proofErr w:type="spellStart"/>
      <w:r>
        <w:rPr>
          <w:rFonts w:ascii="CourierNewPSMT" w:hAnsi="CourierNewPSMT"/>
          <w:sz w:val="20"/>
          <w:highlight w:val="white"/>
        </w:rPr>
        <w:t>window.parent.document.frames.main.location.href.indexOf</w:t>
      </w:r>
      <w:proofErr w:type="spellEnd"/>
      <w:r>
        <w:rPr>
          <w:rFonts w:ascii="CourierNewPSMT" w:hAnsi="CourierNewPSMT"/>
          <w:sz w:val="20"/>
          <w:highlight w:val="white"/>
        </w:rPr>
        <w:t>('</w:t>
      </w:r>
      <w:proofErr w:type="spellStart"/>
      <w:r>
        <w:rPr>
          <w:rFonts w:ascii="CourierNewPSMT" w:hAnsi="CourierNewPSMT"/>
          <w:sz w:val="20"/>
          <w:highlight w:val="white"/>
        </w:rPr>
        <w:t>cookie_save</w:t>
      </w:r>
      <w:proofErr w:type="spellEnd"/>
      <w:r>
        <w:rPr>
          <w:rFonts w:ascii="CourierNewPSMT" w:hAnsi="CourierNewPSMT"/>
          <w:sz w:val="20"/>
          <w:highlight w:val="white"/>
        </w:rPr>
        <w:t>') ; if (x==-1) "  ;</w:t>
      </w:r>
    </w:p>
    <w:p w14:paraId="074D290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 </w:t>
      </w:r>
      <w:proofErr w:type="spellStart"/>
      <w:r>
        <w:rPr>
          <w:rFonts w:ascii="CourierNewPSMT" w:hAnsi="CourierNewPSMT"/>
          <w:sz w:val="20"/>
          <w:highlight w:val="white"/>
        </w:rPr>
        <w:t>window.parent.document.frames.main.location.reload</w:t>
      </w:r>
      <w:proofErr w:type="spellEnd"/>
      <w:r>
        <w:rPr>
          <w:rFonts w:ascii="CourierNewPSMT" w:hAnsi="CourierNewPSMT"/>
          <w:sz w:val="20"/>
          <w:highlight w:val="white"/>
        </w:rPr>
        <w:t>() ; } ;"  ;;</w:t>
      </w:r>
    </w:p>
    <w:p w14:paraId="362BA19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class="panel"&gt;' ;</w:t>
      </w:r>
    </w:p>
    <w:p w14:paraId="42E2487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run</w:t>
      </w:r>
      <w:proofErr w:type="gramEnd"/>
      <w:r>
        <w:rPr>
          <w:rFonts w:ascii="CourierNewPSMT" w:hAnsi="CourierNewPSMT"/>
          <w:sz w:val="20"/>
          <w:highlight w:val="white"/>
        </w:rPr>
        <w:t xml:space="preserve"> ;</w:t>
      </w:r>
    </w:p>
    <w:p w14:paraId="7E01C7D3"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255BF35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r>
        <w:rPr>
          <w:rFonts w:ascii="TimesNewRomanPSMT" w:hAnsi="TimesNewRomanPSMT"/>
          <w:b/>
          <w:kern w:val="1"/>
        </w:rPr>
        <w:t>Get vs. Post method</w:t>
      </w:r>
    </w:p>
    <w:p w14:paraId="539457F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lastRenderedPageBreak/>
        <w:t>HTML forms use one of two methods to pass parameters: get or post. I usually use the get method, since when the next page has been loaded you can see the entire URL in the address bar or properties, whereas if you use post then you cant see any of the parameters. When using an HTML form with a lot of parameters you may encounter a limit at which the get method can no longer pass parameters since it has a limit of 2083 characters. I encountered this when I wrote a stored process to build filters. After adding about 10 lines of filters it all stopped working. I eventually discovered that this was because I had hit the limit, and so parameters were just being truncated which produced unpredictable results. By switching to the post method the problem instantly went away.</w:t>
      </w:r>
    </w:p>
    <w:p w14:paraId="7CFF20A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What happens when you pass many parameters of the same name?</w:t>
      </w:r>
    </w:p>
    <w:p w14:paraId="6295826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With the web application if you pass in a single parameter, then it becomes available to the stored process as a macro variable of the same name. </w:t>
      </w:r>
      <w:proofErr w:type="gramStart"/>
      <w:r>
        <w:rPr>
          <w:rFonts w:ascii="TimesNewRomanPSMT" w:hAnsi="TimesNewRomanPSMT"/>
          <w:kern w:val="1"/>
          <w:sz w:val="20"/>
        </w:rPr>
        <w:t>e</w:t>
      </w:r>
      <w:proofErr w:type="gramEnd"/>
      <w:r>
        <w:rPr>
          <w:rFonts w:ascii="TimesNewRomanPSMT" w:hAnsi="TimesNewRomanPSMT"/>
          <w:kern w:val="1"/>
          <w:sz w:val="20"/>
        </w:rPr>
        <w:t>.g. “&amp;name=</w:t>
      </w:r>
      <w:proofErr w:type="spellStart"/>
      <w:r>
        <w:rPr>
          <w:rFonts w:ascii="TimesNewRomanPSMT" w:hAnsi="TimesNewRomanPSMT"/>
          <w:kern w:val="1"/>
          <w:sz w:val="20"/>
        </w:rPr>
        <w:t>phil</w:t>
      </w:r>
      <w:proofErr w:type="spellEnd"/>
      <w:r>
        <w:rPr>
          <w:rFonts w:ascii="TimesNewRomanPSMT" w:hAnsi="TimesNewRomanPSMT"/>
          <w:kern w:val="1"/>
          <w:sz w:val="20"/>
        </w:rPr>
        <w:t>” on the URL is equivalent to “%let name=</w:t>
      </w:r>
      <w:proofErr w:type="spellStart"/>
      <w:r>
        <w:rPr>
          <w:rFonts w:ascii="TimesNewRomanPSMT" w:hAnsi="TimesNewRomanPSMT"/>
          <w:kern w:val="1"/>
          <w:sz w:val="20"/>
        </w:rPr>
        <w:t>phil</w:t>
      </w:r>
      <w:proofErr w:type="spellEnd"/>
      <w:r>
        <w:rPr>
          <w:rFonts w:ascii="TimesNewRomanPSMT" w:hAnsi="TimesNewRomanPSMT"/>
          <w:kern w:val="1"/>
          <w:sz w:val="20"/>
        </w:rPr>
        <w:t xml:space="preserve"> ;”. However if you pass two or more parameters in of the same name, then you get a series of macro variables created. One has a suffix of 0, and provides a count of how many parameters there are. Then the first one has a suffix of 1, the second a suffix of 2, and so on. For instance, “&amp;name=</w:t>
      </w:r>
      <w:proofErr w:type="spellStart"/>
      <w:r>
        <w:rPr>
          <w:rFonts w:ascii="TimesNewRomanPSMT" w:hAnsi="TimesNewRomanPSMT"/>
          <w:kern w:val="1"/>
          <w:sz w:val="20"/>
        </w:rPr>
        <w:t>phil&amp;name</w:t>
      </w:r>
      <w:proofErr w:type="spellEnd"/>
      <w:r>
        <w:rPr>
          <w:rFonts w:ascii="TimesNewRomanPSMT" w:hAnsi="TimesNewRomanPSMT"/>
          <w:kern w:val="1"/>
          <w:sz w:val="20"/>
        </w:rPr>
        <w:t>=mike” is equivalent to “%let name0=</w:t>
      </w:r>
      <w:proofErr w:type="gramStart"/>
      <w:r>
        <w:rPr>
          <w:rFonts w:ascii="TimesNewRomanPSMT" w:hAnsi="TimesNewRomanPSMT"/>
          <w:kern w:val="1"/>
          <w:sz w:val="20"/>
        </w:rPr>
        <w:t>2 ;</w:t>
      </w:r>
      <w:proofErr w:type="gramEnd"/>
      <w:r>
        <w:rPr>
          <w:rFonts w:ascii="TimesNewRomanPSMT" w:hAnsi="TimesNewRomanPSMT"/>
          <w:kern w:val="1"/>
          <w:sz w:val="20"/>
        </w:rPr>
        <w:t xml:space="preserve"> %let name1=</w:t>
      </w:r>
      <w:proofErr w:type="spellStart"/>
      <w:r>
        <w:rPr>
          <w:rFonts w:ascii="TimesNewRomanPSMT" w:hAnsi="TimesNewRomanPSMT"/>
          <w:kern w:val="1"/>
          <w:sz w:val="20"/>
        </w:rPr>
        <w:t>phil</w:t>
      </w:r>
      <w:proofErr w:type="spellEnd"/>
      <w:r>
        <w:rPr>
          <w:rFonts w:ascii="TimesNewRomanPSMT" w:hAnsi="TimesNewRomanPSMT"/>
          <w:kern w:val="1"/>
          <w:sz w:val="20"/>
        </w:rPr>
        <w:t xml:space="preserve"> ; %let name2=mike ;”. The following macro takes a list of HTML parameters and puts them into a macro variable where they can be used with the in operator and a where clause.</w:t>
      </w:r>
    </w:p>
    <w:p w14:paraId="1CB8CFD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w:t>
      </w:r>
      <w:proofErr w:type="gramStart"/>
      <w:r>
        <w:rPr>
          <w:rFonts w:ascii="CourierNewPSMT" w:hAnsi="CourierNewPSMT"/>
          <w:sz w:val="20"/>
          <w:highlight w:val="white"/>
        </w:rPr>
        <w:t>macro</w:t>
      </w:r>
      <w:proofErr w:type="gramEnd"/>
      <w:r>
        <w:rPr>
          <w:rFonts w:ascii="CourierNewPSMT" w:hAnsi="CourierNewPSMT"/>
          <w:sz w:val="20"/>
          <w:highlight w:val="white"/>
        </w:rPr>
        <w:t xml:space="preserve"> </w:t>
      </w:r>
      <w:proofErr w:type="spellStart"/>
      <w:r>
        <w:rPr>
          <w:rFonts w:ascii="CourierNewPSMT" w:hAnsi="CourierNewPSMT"/>
          <w:sz w:val="20"/>
          <w:highlight w:val="white"/>
        </w:rPr>
        <w:t>html_parms_to_list</w:t>
      </w:r>
      <w:proofErr w:type="spellEnd"/>
      <w:r>
        <w:rPr>
          <w:rFonts w:ascii="CourierNewPSMT" w:hAnsi="CourierNewPSMT"/>
          <w:sz w:val="20"/>
          <w:highlight w:val="white"/>
        </w:rPr>
        <w:t>(</w:t>
      </w:r>
    </w:p>
    <w:p w14:paraId="790A087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in</w:t>
      </w:r>
      <w:proofErr w:type="gramEnd"/>
      <w:r>
        <w:rPr>
          <w:rFonts w:ascii="CourierNewPSMT" w:hAnsi="CourierNewPSMT"/>
          <w:sz w:val="20"/>
          <w:highlight w:val="white"/>
        </w:rPr>
        <w:t>,</w:t>
      </w:r>
    </w:p>
    <w:p w14:paraId="10F411F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out</w:t>
      </w:r>
      <w:proofErr w:type="gramEnd"/>
      <w:r>
        <w:rPr>
          <w:rFonts w:ascii="CourierNewPSMT" w:hAnsi="CourierNewPSMT"/>
          <w:sz w:val="20"/>
          <w:highlight w:val="white"/>
        </w:rPr>
        <w:t>,</w:t>
      </w:r>
    </w:p>
    <w:p w14:paraId="7E618B3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default</w:t>
      </w:r>
      <w:proofErr w:type="gramEnd"/>
      <w:r>
        <w:rPr>
          <w:rFonts w:ascii="CourierNewPSMT" w:hAnsi="CourierNewPSMT"/>
          <w:sz w:val="20"/>
          <w:highlight w:val="white"/>
        </w:rPr>
        <w:t>=_:,   /* optional value for default */</w:t>
      </w:r>
    </w:p>
    <w:p w14:paraId="7F25B09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spellStart"/>
      <w:proofErr w:type="gramStart"/>
      <w:r>
        <w:rPr>
          <w:rFonts w:ascii="CourierNewPSMT" w:hAnsi="CourierNewPSMT"/>
          <w:sz w:val="20"/>
          <w:highlight w:val="white"/>
        </w:rPr>
        <w:t>sep</w:t>
      </w:r>
      <w:proofErr w:type="spellEnd"/>
      <w:proofErr w:type="gramEnd"/>
      <w:r>
        <w:rPr>
          <w:rFonts w:ascii="CourierNewPSMT" w:hAnsi="CourierNewPSMT"/>
          <w:sz w:val="20"/>
          <w:highlight w:val="white"/>
        </w:rPr>
        <w:t>=%</w:t>
      </w:r>
      <w:proofErr w:type="spellStart"/>
      <w:r>
        <w:rPr>
          <w:rFonts w:ascii="CourierNewPSMT" w:hAnsi="CourierNewPSMT"/>
          <w:sz w:val="20"/>
          <w:highlight w:val="white"/>
        </w:rPr>
        <w:t>str</w:t>
      </w:r>
      <w:proofErr w:type="spellEnd"/>
      <w:r>
        <w:rPr>
          <w:rFonts w:ascii="CourierNewPSMT" w:hAnsi="CourierNewPSMT"/>
          <w:sz w:val="20"/>
          <w:highlight w:val="white"/>
        </w:rPr>
        <w:t xml:space="preserve">( ),  /* optional one char separator */ </w:t>
      </w:r>
    </w:p>
    <w:p w14:paraId="63F3758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quote</w:t>
      </w:r>
      <w:proofErr w:type="gramEnd"/>
      <w:r>
        <w:rPr>
          <w:rFonts w:ascii="CourierNewPSMT" w:hAnsi="CourierNewPSMT"/>
          <w:sz w:val="20"/>
          <w:highlight w:val="white"/>
        </w:rPr>
        <w:t>=0,      /* 1=quote values, 0=</w:t>
      </w:r>
      <w:proofErr w:type="spellStart"/>
      <w:r>
        <w:rPr>
          <w:rFonts w:ascii="CourierNewPSMT" w:hAnsi="CourierNewPSMT"/>
          <w:sz w:val="20"/>
          <w:highlight w:val="white"/>
        </w:rPr>
        <w:t>dont</w:t>
      </w:r>
      <w:proofErr w:type="spellEnd"/>
      <w:r>
        <w:rPr>
          <w:rFonts w:ascii="CourierNewPSMT" w:hAnsi="CourierNewPSMT"/>
          <w:sz w:val="20"/>
          <w:highlight w:val="white"/>
        </w:rPr>
        <w:t xml:space="preserve"> */</w:t>
      </w:r>
    </w:p>
    <w:p w14:paraId="0DF0A79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spellStart"/>
      <w:proofErr w:type="gramStart"/>
      <w:r>
        <w:rPr>
          <w:rFonts w:ascii="CourierNewPSMT" w:hAnsi="CourierNewPSMT"/>
          <w:sz w:val="20"/>
          <w:highlight w:val="white"/>
        </w:rPr>
        <w:t>partstmt</w:t>
      </w:r>
      <w:proofErr w:type="spellEnd"/>
      <w:proofErr w:type="gramEnd"/>
      <w:r>
        <w:rPr>
          <w:rFonts w:ascii="CourierNewPSMT" w:hAnsi="CourierNewPSMT"/>
          <w:sz w:val="20"/>
          <w:highlight w:val="white"/>
        </w:rPr>
        <w:t>=0    /* 1=make part of where, 0=</w:t>
      </w:r>
      <w:proofErr w:type="spellStart"/>
      <w:r>
        <w:rPr>
          <w:rFonts w:ascii="CourierNewPSMT" w:hAnsi="CourierNewPSMT"/>
          <w:sz w:val="20"/>
          <w:highlight w:val="white"/>
        </w:rPr>
        <w:t>dont</w:t>
      </w:r>
      <w:proofErr w:type="spellEnd"/>
      <w:r>
        <w:rPr>
          <w:rFonts w:ascii="CourierNewPSMT" w:hAnsi="CourierNewPSMT"/>
          <w:sz w:val="20"/>
          <w:highlight w:val="white"/>
        </w:rPr>
        <w:t xml:space="preserve"> */</w:t>
      </w:r>
    </w:p>
    <w:p w14:paraId="6459324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 ;</w:t>
      </w:r>
      <w:proofErr w:type="gramEnd"/>
    </w:p>
    <w:p w14:paraId="4CE9B38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global</w:t>
      </w:r>
      <w:proofErr w:type="gramEnd"/>
      <w:r>
        <w:rPr>
          <w:rFonts w:ascii="CourierNewPSMT" w:hAnsi="CourierNewPSMT"/>
          <w:sz w:val="20"/>
          <w:highlight w:val="white"/>
        </w:rPr>
        <w:t xml:space="preserve"> &amp;out ;</w:t>
      </w:r>
    </w:p>
    <w:p w14:paraId="3C98A8D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let</w:t>
      </w:r>
      <w:proofErr w:type="gramEnd"/>
      <w:r>
        <w:rPr>
          <w:rFonts w:ascii="CourierNewPSMT" w:hAnsi="CourierNewPSMT"/>
          <w:sz w:val="20"/>
          <w:highlight w:val="white"/>
        </w:rPr>
        <w:t xml:space="preserve"> &amp;out= ;</w:t>
      </w:r>
    </w:p>
    <w:p w14:paraId="4793254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if</w:t>
      </w:r>
      <w:proofErr w:type="gramEnd"/>
      <w:r>
        <w:rPr>
          <w:rFonts w:ascii="CourierNewPSMT" w:hAnsi="CourierNewPSMT"/>
          <w:sz w:val="20"/>
          <w:highlight w:val="white"/>
        </w:rPr>
        <w:t xml:space="preserve"> &amp;quote %then</w:t>
      </w:r>
    </w:p>
    <w:p w14:paraId="730A5D2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let</w:t>
      </w:r>
      <w:proofErr w:type="gramEnd"/>
      <w:r>
        <w:rPr>
          <w:rFonts w:ascii="CourierNewPSMT" w:hAnsi="CourierNewPSMT"/>
          <w:sz w:val="20"/>
          <w:highlight w:val="white"/>
        </w:rPr>
        <w:t xml:space="preserve"> _q_=%</w:t>
      </w:r>
      <w:proofErr w:type="spellStart"/>
      <w:r>
        <w:rPr>
          <w:rFonts w:ascii="CourierNewPSMT" w:hAnsi="CourierNewPSMT"/>
          <w:sz w:val="20"/>
          <w:highlight w:val="white"/>
        </w:rPr>
        <w:t>str</w:t>
      </w:r>
      <w:proofErr w:type="spellEnd"/>
      <w:r>
        <w:rPr>
          <w:rFonts w:ascii="CourierNewPSMT" w:hAnsi="CourierNewPSMT"/>
          <w:sz w:val="20"/>
          <w:highlight w:val="white"/>
        </w:rPr>
        <w:t>(%') ;</w:t>
      </w:r>
    </w:p>
    <w:p w14:paraId="6FA46FC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else</w:t>
      </w:r>
      <w:proofErr w:type="gramEnd"/>
    </w:p>
    <w:p w14:paraId="1260A0E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let</w:t>
      </w:r>
      <w:proofErr w:type="gramEnd"/>
      <w:r>
        <w:rPr>
          <w:rFonts w:ascii="CourierNewPSMT" w:hAnsi="CourierNewPSMT"/>
          <w:sz w:val="20"/>
          <w:highlight w:val="white"/>
        </w:rPr>
        <w:t xml:space="preserve"> _q_= ;</w:t>
      </w:r>
    </w:p>
    <w:p w14:paraId="20086FC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symexist</w:t>
      </w:r>
      <w:proofErr w:type="spellEnd"/>
      <w:r>
        <w:rPr>
          <w:rFonts w:ascii="CourierNewPSMT" w:hAnsi="CourierNewPSMT"/>
          <w:sz w:val="20"/>
          <w:highlight w:val="white"/>
        </w:rPr>
        <w:t>(&amp;in.0) %then</w:t>
      </w:r>
    </w:p>
    <w:p w14:paraId="7EB57DF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do</w:t>
      </w:r>
      <w:proofErr w:type="gramEnd"/>
      <w:r>
        <w:rPr>
          <w:rFonts w:ascii="CourierNewPSMT" w:hAnsi="CourierNewPSMT"/>
          <w:sz w:val="20"/>
          <w:highlight w:val="white"/>
        </w:rPr>
        <w:t xml:space="preserve"> ;</w:t>
      </w:r>
    </w:p>
    <w:p w14:paraId="13AF121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do</w:t>
      </w:r>
      <w:proofErr w:type="gramEnd"/>
      <w:r>
        <w:rPr>
          <w:rFonts w:ascii="CourierNewPSMT" w:hAnsi="CourierNewPSMT"/>
          <w:sz w:val="20"/>
          <w:highlight w:val="white"/>
        </w:rPr>
        <w:t xml:space="preserve"> j=1 %to &amp;&amp;&amp;in.0 ;</w:t>
      </w:r>
    </w:p>
    <w:p w14:paraId="3E55418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let</w:t>
      </w:r>
      <w:proofErr w:type="gramEnd"/>
      <w:r>
        <w:rPr>
          <w:rFonts w:ascii="CourierNewPSMT" w:hAnsi="CourierNewPSMT"/>
          <w:sz w:val="20"/>
          <w:highlight w:val="white"/>
        </w:rPr>
        <w:t xml:space="preserve"> &amp;out=&amp;&amp;&amp;out..&amp;</w:t>
      </w:r>
      <w:proofErr w:type="spellStart"/>
      <w:proofErr w:type="gramStart"/>
      <w:r>
        <w:rPr>
          <w:rFonts w:ascii="CourierNewPSMT" w:hAnsi="CourierNewPSMT"/>
          <w:sz w:val="20"/>
          <w:highlight w:val="white"/>
        </w:rPr>
        <w:t>sep</w:t>
      </w:r>
      <w:proofErr w:type="spellEnd"/>
      <w:proofErr w:type="gramEnd"/>
      <w:r>
        <w:rPr>
          <w:rFonts w:ascii="CourierNewPSMT" w:hAnsi="CourierNewPSMT"/>
          <w:sz w:val="20"/>
          <w:highlight w:val="white"/>
        </w:rPr>
        <w:t>.%</w:t>
      </w:r>
      <w:proofErr w:type="spellStart"/>
      <w:r>
        <w:rPr>
          <w:rFonts w:ascii="CourierNewPSMT" w:hAnsi="CourierNewPSMT"/>
          <w:sz w:val="20"/>
          <w:highlight w:val="white"/>
        </w:rPr>
        <w:t>superq</w:t>
      </w:r>
      <w:proofErr w:type="spellEnd"/>
      <w:r>
        <w:rPr>
          <w:rFonts w:ascii="CourierNewPSMT" w:hAnsi="CourierNewPSMT"/>
          <w:sz w:val="20"/>
          <w:highlight w:val="white"/>
        </w:rPr>
        <w:t>(_q_)&amp;&amp;&amp;in.&amp;</w:t>
      </w:r>
      <w:proofErr w:type="spellStart"/>
      <w:r>
        <w:rPr>
          <w:rFonts w:ascii="CourierNewPSMT" w:hAnsi="CourierNewPSMT"/>
          <w:sz w:val="20"/>
          <w:highlight w:val="white"/>
        </w:rPr>
        <w:t>j%superq</w:t>
      </w:r>
      <w:proofErr w:type="spellEnd"/>
      <w:r>
        <w:rPr>
          <w:rFonts w:ascii="CourierNewPSMT" w:hAnsi="CourierNewPSMT"/>
          <w:sz w:val="20"/>
          <w:highlight w:val="white"/>
        </w:rPr>
        <w:t>(_q_) ;</w:t>
      </w:r>
    </w:p>
    <w:p w14:paraId="67C00E6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end</w:t>
      </w:r>
      <w:proofErr w:type="gramEnd"/>
      <w:r>
        <w:rPr>
          <w:rFonts w:ascii="CourierNewPSMT" w:hAnsi="CourierNewPSMT"/>
          <w:sz w:val="20"/>
          <w:highlight w:val="white"/>
        </w:rPr>
        <w:t xml:space="preserve"> ;</w:t>
      </w:r>
    </w:p>
    <w:p w14:paraId="4DF5FD0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end</w:t>
      </w:r>
      <w:proofErr w:type="gramEnd"/>
      <w:r>
        <w:rPr>
          <w:rFonts w:ascii="CourierNewPSMT" w:hAnsi="CourierNewPSMT"/>
          <w:sz w:val="20"/>
          <w:highlight w:val="white"/>
        </w:rPr>
        <w:t xml:space="preserve"> ;</w:t>
      </w:r>
    </w:p>
    <w:p w14:paraId="70F9E84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else</w:t>
      </w:r>
      <w:proofErr w:type="gramEnd"/>
    </w:p>
    <w:p w14:paraId="3E512F6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symexist</w:t>
      </w:r>
      <w:proofErr w:type="spellEnd"/>
      <w:r>
        <w:rPr>
          <w:rFonts w:ascii="CourierNewPSMT" w:hAnsi="CourierNewPSMT"/>
          <w:sz w:val="20"/>
          <w:highlight w:val="white"/>
        </w:rPr>
        <w:t>(&amp;in) %then</w:t>
      </w:r>
    </w:p>
    <w:p w14:paraId="4B9572F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let</w:t>
      </w:r>
      <w:proofErr w:type="gramEnd"/>
      <w:r>
        <w:rPr>
          <w:rFonts w:ascii="CourierNewPSMT" w:hAnsi="CourierNewPSMT"/>
          <w:sz w:val="20"/>
          <w:highlight w:val="white"/>
        </w:rPr>
        <w:t xml:space="preserve"> &amp;out=%</w:t>
      </w:r>
      <w:proofErr w:type="spellStart"/>
      <w:r>
        <w:rPr>
          <w:rFonts w:ascii="CourierNewPSMT" w:hAnsi="CourierNewPSMT"/>
          <w:sz w:val="20"/>
          <w:highlight w:val="white"/>
        </w:rPr>
        <w:t>superq</w:t>
      </w:r>
      <w:proofErr w:type="spellEnd"/>
      <w:r>
        <w:rPr>
          <w:rFonts w:ascii="CourierNewPSMT" w:hAnsi="CourierNewPSMT"/>
          <w:sz w:val="20"/>
          <w:highlight w:val="white"/>
        </w:rPr>
        <w:t>(_q_)&amp;&amp;&amp;</w:t>
      </w:r>
      <w:proofErr w:type="spellStart"/>
      <w:r>
        <w:rPr>
          <w:rFonts w:ascii="CourierNewPSMT" w:hAnsi="CourierNewPSMT"/>
          <w:sz w:val="20"/>
          <w:highlight w:val="white"/>
        </w:rPr>
        <w:t>in%superq</w:t>
      </w:r>
      <w:proofErr w:type="spellEnd"/>
      <w:r>
        <w:rPr>
          <w:rFonts w:ascii="CourierNewPSMT" w:hAnsi="CourierNewPSMT"/>
          <w:sz w:val="20"/>
          <w:highlight w:val="white"/>
        </w:rPr>
        <w:t>(_q_) ;</w:t>
      </w:r>
    </w:p>
    <w:p w14:paraId="3F69408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else</w:t>
      </w:r>
      <w:proofErr w:type="gramEnd"/>
    </w:p>
    <w:p w14:paraId="43DE6FF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let</w:t>
      </w:r>
      <w:proofErr w:type="gramEnd"/>
      <w:r>
        <w:rPr>
          <w:rFonts w:ascii="CourierNewPSMT" w:hAnsi="CourierNewPSMT"/>
          <w:sz w:val="20"/>
          <w:highlight w:val="white"/>
        </w:rPr>
        <w:t xml:space="preserve"> &amp;out=%</w:t>
      </w:r>
      <w:proofErr w:type="spellStart"/>
      <w:r>
        <w:rPr>
          <w:rFonts w:ascii="CourierNewPSMT" w:hAnsi="CourierNewPSMT"/>
          <w:sz w:val="20"/>
          <w:highlight w:val="white"/>
        </w:rPr>
        <w:t>superq</w:t>
      </w:r>
      <w:proofErr w:type="spellEnd"/>
      <w:r>
        <w:rPr>
          <w:rFonts w:ascii="CourierNewPSMT" w:hAnsi="CourierNewPSMT"/>
          <w:sz w:val="20"/>
          <w:highlight w:val="white"/>
        </w:rPr>
        <w:t>(_q_)&amp;</w:t>
      </w:r>
      <w:proofErr w:type="spellStart"/>
      <w:r>
        <w:rPr>
          <w:rFonts w:ascii="CourierNewPSMT" w:hAnsi="CourierNewPSMT"/>
          <w:sz w:val="20"/>
          <w:highlight w:val="white"/>
        </w:rPr>
        <w:t>default%superq</w:t>
      </w:r>
      <w:proofErr w:type="spellEnd"/>
      <w:r>
        <w:rPr>
          <w:rFonts w:ascii="CourierNewPSMT" w:hAnsi="CourierNewPSMT"/>
          <w:sz w:val="20"/>
          <w:highlight w:val="white"/>
        </w:rPr>
        <w:t>(_q_) ;</w:t>
      </w:r>
    </w:p>
    <w:p w14:paraId="477A0B2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symexist</w:t>
      </w:r>
      <w:proofErr w:type="spellEnd"/>
      <w:r>
        <w:rPr>
          <w:rFonts w:ascii="CourierNewPSMT" w:hAnsi="CourierNewPSMT"/>
          <w:sz w:val="20"/>
          <w:highlight w:val="white"/>
        </w:rPr>
        <w:t>(&amp;in.0) %then</w:t>
      </w:r>
    </w:p>
    <w:p w14:paraId="300BC33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let</w:t>
      </w:r>
      <w:proofErr w:type="gramEnd"/>
      <w:r>
        <w:rPr>
          <w:rFonts w:ascii="CourierNewPSMT" w:hAnsi="CourierNewPSMT"/>
          <w:sz w:val="20"/>
          <w:highlight w:val="white"/>
        </w:rPr>
        <w:t xml:space="preserve"> &amp;out=%</w:t>
      </w:r>
      <w:proofErr w:type="spellStart"/>
      <w:r>
        <w:rPr>
          <w:rFonts w:ascii="CourierNewPSMT" w:hAnsi="CourierNewPSMT"/>
          <w:sz w:val="20"/>
          <w:highlight w:val="white"/>
        </w:rPr>
        <w:t>qsubstr</w:t>
      </w:r>
      <w:proofErr w:type="spellEnd"/>
      <w:r>
        <w:rPr>
          <w:rFonts w:ascii="CourierNewPSMT" w:hAnsi="CourierNewPSMT"/>
          <w:sz w:val="20"/>
          <w:highlight w:val="white"/>
        </w:rPr>
        <w:t>(%</w:t>
      </w:r>
      <w:proofErr w:type="spellStart"/>
      <w:r>
        <w:rPr>
          <w:rFonts w:ascii="CourierNewPSMT" w:hAnsi="CourierNewPSMT"/>
          <w:sz w:val="20"/>
          <w:highlight w:val="white"/>
        </w:rPr>
        <w:t>superq</w:t>
      </w:r>
      <w:proofErr w:type="spellEnd"/>
      <w:r>
        <w:rPr>
          <w:rFonts w:ascii="CourierNewPSMT" w:hAnsi="CourierNewPSMT"/>
          <w:sz w:val="20"/>
          <w:highlight w:val="white"/>
        </w:rPr>
        <w:t>(&amp;out),2) ;</w:t>
      </w:r>
    </w:p>
    <w:p w14:paraId="4E4E121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if</w:t>
      </w:r>
      <w:proofErr w:type="gramEnd"/>
      <w:r>
        <w:rPr>
          <w:rFonts w:ascii="CourierNewPSMT" w:hAnsi="CourierNewPSMT"/>
          <w:sz w:val="20"/>
          <w:highlight w:val="white"/>
        </w:rPr>
        <w:t xml:space="preserve"> &amp;</w:t>
      </w:r>
      <w:proofErr w:type="spellStart"/>
      <w:r>
        <w:rPr>
          <w:rFonts w:ascii="CourierNewPSMT" w:hAnsi="CourierNewPSMT"/>
          <w:sz w:val="20"/>
          <w:highlight w:val="white"/>
        </w:rPr>
        <w:t>partstmt</w:t>
      </w:r>
      <w:proofErr w:type="spellEnd"/>
      <w:r>
        <w:rPr>
          <w:rFonts w:ascii="CourierNewPSMT" w:hAnsi="CourierNewPSMT"/>
          <w:sz w:val="20"/>
          <w:highlight w:val="white"/>
        </w:rPr>
        <w:t>=1 %then</w:t>
      </w:r>
    </w:p>
    <w:p w14:paraId="2417E94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do</w:t>
      </w:r>
      <w:proofErr w:type="gramEnd"/>
      <w:r>
        <w:rPr>
          <w:rFonts w:ascii="CourierNewPSMT" w:hAnsi="CourierNewPSMT"/>
          <w:sz w:val="20"/>
          <w:highlight w:val="white"/>
        </w:rPr>
        <w:t xml:space="preserve"> ;</w:t>
      </w:r>
    </w:p>
    <w:p w14:paraId="445CE6C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symexist</w:t>
      </w:r>
      <w:proofErr w:type="spellEnd"/>
      <w:r>
        <w:rPr>
          <w:rFonts w:ascii="CourierNewPSMT" w:hAnsi="CourierNewPSMT"/>
          <w:sz w:val="20"/>
          <w:highlight w:val="white"/>
        </w:rPr>
        <w:t>(&amp;in) %then</w:t>
      </w:r>
    </w:p>
    <w:p w14:paraId="3B0DB9D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do</w:t>
      </w:r>
      <w:proofErr w:type="gramEnd"/>
      <w:r>
        <w:rPr>
          <w:rFonts w:ascii="CourierNewPSMT" w:hAnsi="CourierNewPSMT"/>
          <w:sz w:val="20"/>
          <w:highlight w:val="white"/>
        </w:rPr>
        <w:t xml:space="preserve"> ;</w:t>
      </w:r>
    </w:p>
    <w:p w14:paraId="189FD96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superq</w:t>
      </w:r>
      <w:proofErr w:type="spellEnd"/>
      <w:r>
        <w:rPr>
          <w:rFonts w:ascii="CourierNewPSMT" w:hAnsi="CourierNewPSMT"/>
          <w:sz w:val="20"/>
          <w:highlight w:val="white"/>
        </w:rPr>
        <w:t>(&amp;in)=_ALL_ %then</w:t>
      </w:r>
    </w:p>
    <w:p w14:paraId="476526C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let</w:t>
      </w:r>
      <w:proofErr w:type="gramEnd"/>
      <w:r>
        <w:rPr>
          <w:rFonts w:ascii="CourierNewPSMT" w:hAnsi="CourierNewPSMT"/>
          <w:sz w:val="20"/>
          <w:highlight w:val="white"/>
        </w:rPr>
        <w:t xml:space="preserve"> &amp;out= ;</w:t>
      </w:r>
    </w:p>
    <w:p w14:paraId="0E8C932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else</w:t>
      </w:r>
      <w:proofErr w:type="gramEnd"/>
    </w:p>
    <w:p w14:paraId="41F52AB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let</w:t>
      </w:r>
      <w:proofErr w:type="gramEnd"/>
      <w:r>
        <w:rPr>
          <w:rFonts w:ascii="CourierNewPSMT" w:hAnsi="CourierNewPSMT"/>
          <w:sz w:val="20"/>
          <w:highlight w:val="white"/>
        </w:rPr>
        <w:t xml:space="preserve"> &amp;out=and &amp;in in (%</w:t>
      </w:r>
      <w:proofErr w:type="spellStart"/>
      <w:r>
        <w:rPr>
          <w:rFonts w:ascii="CourierNewPSMT" w:hAnsi="CourierNewPSMT"/>
          <w:sz w:val="20"/>
          <w:highlight w:val="white"/>
        </w:rPr>
        <w:t>superq</w:t>
      </w:r>
      <w:proofErr w:type="spellEnd"/>
      <w:r>
        <w:rPr>
          <w:rFonts w:ascii="CourierNewPSMT" w:hAnsi="CourierNewPSMT"/>
          <w:sz w:val="20"/>
          <w:highlight w:val="white"/>
        </w:rPr>
        <w:t>(&amp;out)) ;</w:t>
      </w:r>
    </w:p>
    <w:p w14:paraId="75754EA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end</w:t>
      </w:r>
      <w:proofErr w:type="gramEnd"/>
      <w:r>
        <w:rPr>
          <w:rFonts w:ascii="CourierNewPSMT" w:hAnsi="CourierNewPSMT"/>
          <w:sz w:val="20"/>
          <w:highlight w:val="white"/>
        </w:rPr>
        <w:t xml:space="preserve"> ;</w:t>
      </w:r>
    </w:p>
    <w:p w14:paraId="30574D2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else</w:t>
      </w:r>
      <w:proofErr w:type="gramEnd"/>
    </w:p>
    <w:p w14:paraId="203703E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let</w:t>
      </w:r>
      <w:proofErr w:type="gramEnd"/>
      <w:r>
        <w:rPr>
          <w:rFonts w:ascii="CourierNewPSMT" w:hAnsi="CourierNewPSMT"/>
          <w:sz w:val="20"/>
          <w:highlight w:val="white"/>
        </w:rPr>
        <w:t xml:space="preserve"> &amp;out=and &amp;in in (%</w:t>
      </w:r>
      <w:proofErr w:type="spellStart"/>
      <w:r>
        <w:rPr>
          <w:rFonts w:ascii="CourierNewPSMT" w:hAnsi="CourierNewPSMT"/>
          <w:sz w:val="20"/>
          <w:highlight w:val="white"/>
        </w:rPr>
        <w:t>superq</w:t>
      </w:r>
      <w:proofErr w:type="spellEnd"/>
      <w:r>
        <w:rPr>
          <w:rFonts w:ascii="CourierNewPSMT" w:hAnsi="CourierNewPSMT"/>
          <w:sz w:val="20"/>
          <w:highlight w:val="white"/>
        </w:rPr>
        <w:t>(&amp;out)) ;</w:t>
      </w:r>
    </w:p>
    <w:p w14:paraId="799E1DC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end</w:t>
      </w:r>
      <w:proofErr w:type="gramEnd"/>
      <w:r>
        <w:rPr>
          <w:rFonts w:ascii="CourierNewPSMT" w:hAnsi="CourierNewPSMT"/>
          <w:sz w:val="20"/>
          <w:highlight w:val="white"/>
        </w:rPr>
        <w:t xml:space="preserve"> ;</w:t>
      </w:r>
    </w:p>
    <w:p w14:paraId="41E9E34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w:t>
      </w:r>
      <w:proofErr w:type="gramStart"/>
      <w:r>
        <w:rPr>
          <w:rFonts w:ascii="CourierNewPSMT" w:hAnsi="CourierNewPSMT"/>
          <w:sz w:val="20"/>
          <w:highlight w:val="white"/>
        </w:rPr>
        <w:t>mend</w:t>
      </w:r>
      <w:proofErr w:type="gramEnd"/>
      <w:r>
        <w:rPr>
          <w:rFonts w:ascii="CourierNewPSMT" w:hAnsi="CourierNewPSMT"/>
          <w:sz w:val="20"/>
          <w:highlight w:val="white"/>
        </w:rPr>
        <w:t xml:space="preserve"> </w:t>
      </w:r>
      <w:proofErr w:type="spellStart"/>
      <w:r>
        <w:rPr>
          <w:rFonts w:ascii="CourierNewPSMT" w:hAnsi="CourierNewPSMT"/>
          <w:sz w:val="20"/>
          <w:highlight w:val="white"/>
        </w:rPr>
        <w:t>html_parms_to_list</w:t>
      </w:r>
      <w:proofErr w:type="spellEnd"/>
      <w:r>
        <w:rPr>
          <w:rFonts w:ascii="CourierNewPSMT" w:hAnsi="CourierNewPSMT"/>
          <w:sz w:val="20"/>
          <w:highlight w:val="white"/>
        </w:rPr>
        <w:t xml:space="preserve"> ;</w:t>
      </w:r>
    </w:p>
    <w:p w14:paraId="44C07E8C"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i/>
          <w:sz w:val="20"/>
        </w:rPr>
      </w:pPr>
    </w:p>
    <w:p w14:paraId="27C3885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r>
        <w:rPr>
          <w:rFonts w:ascii="TimesNewRomanPSMT" w:hAnsi="TimesNewRomanPSMT"/>
          <w:b/>
          <w:kern w:val="1"/>
        </w:rPr>
        <w:t>Persistence</w:t>
      </w:r>
    </w:p>
    <w:p w14:paraId="1352566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When I started developing web applications I looked at ways that I could have persistence of data, since I needed to be able to make some choices in one stored process and then use those choices in another (for example). I found that there </w:t>
      </w:r>
      <w:proofErr w:type="gramStart"/>
      <w:r>
        <w:rPr>
          <w:rFonts w:ascii="TimesNewRomanPSMT" w:hAnsi="TimesNewRomanPSMT"/>
          <w:kern w:val="1"/>
          <w:sz w:val="20"/>
        </w:rPr>
        <w:t>were</w:t>
      </w:r>
      <w:proofErr w:type="gramEnd"/>
      <w:r>
        <w:rPr>
          <w:rFonts w:ascii="TimesNewRomanPSMT" w:hAnsi="TimesNewRomanPSMT"/>
          <w:kern w:val="1"/>
          <w:sz w:val="20"/>
        </w:rPr>
        <w:t xml:space="preserve"> a range of ways that could be used to achieve this:</w:t>
      </w:r>
    </w:p>
    <w:p w14:paraId="58C8D334" w14:textId="77777777" w:rsidR="00BA56F6" w:rsidRDefault="003D74EB">
      <w:pPr>
        <w:numPr>
          <w:ilvl w:val="0"/>
          <w:numId w:val="7"/>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Passing parameters on URL. When building up a URL to call a stored process using the web application, you can add more and more parameters onto the URL to pass information from the current </w:t>
      </w:r>
      <w:r>
        <w:rPr>
          <w:rFonts w:ascii="TimesNewRomanPSMT" w:hAnsi="TimesNewRomanPSMT"/>
          <w:kern w:val="1"/>
          <w:sz w:val="20"/>
        </w:rPr>
        <w:lastRenderedPageBreak/>
        <w:t xml:space="preserve">stored process to the next. If you build a form in the HTML to call the stored process, then you can have hidden values on </w:t>
      </w:r>
      <w:proofErr w:type="gramStart"/>
      <w:r>
        <w:rPr>
          <w:rFonts w:ascii="TimesNewRomanPSMT" w:hAnsi="TimesNewRomanPSMT"/>
          <w:kern w:val="1"/>
          <w:sz w:val="20"/>
        </w:rPr>
        <w:t>it which</w:t>
      </w:r>
      <w:proofErr w:type="gramEnd"/>
      <w:r>
        <w:rPr>
          <w:rFonts w:ascii="TimesNewRomanPSMT" w:hAnsi="TimesNewRomanPSMT"/>
          <w:kern w:val="1"/>
          <w:sz w:val="20"/>
        </w:rPr>
        <w:t xml:space="preserve"> will then pass those values to the next stored process.</w:t>
      </w:r>
    </w:p>
    <w:p w14:paraId="2B5B576C" w14:textId="77777777" w:rsidR="00BA56F6" w:rsidRDefault="003D74EB">
      <w:pPr>
        <w:numPr>
          <w:ilvl w:val="0"/>
          <w:numId w:val="7"/>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Sessions. This is a method provided by SAS in order to pass parameters on from one stored process to another. The idea is that you put name all macro variables you want to save starting with “SAVE_”, and you put all datasets to save into a </w:t>
      </w:r>
      <w:proofErr w:type="spellStart"/>
      <w:r>
        <w:rPr>
          <w:rFonts w:ascii="TimesNewRomanPSMT" w:hAnsi="TimesNewRomanPSMT"/>
          <w:kern w:val="1"/>
          <w:sz w:val="20"/>
        </w:rPr>
        <w:t>libref</w:t>
      </w:r>
      <w:proofErr w:type="spellEnd"/>
      <w:r>
        <w:rPr>
          <w:rFonts w:ascii="TimesNewRomanPSMT" w:hAnsi="TimesNewRomanPSMT"/>
          <w:kern w:val="1"/>
          <w:sz w:val="20"/>
        </w:rPr>
        <w:t xml:space="preserve"> of SAVE. You then use the function </w:t>
      </w:r>
      <w:proofErr w:type="spellStart"/>
      <w:r>
        <w:rPr>
          <w:rFonts w:ascii="TimesNewRomanPSMT" w:hAnsi="TimesNewRomanPSMT"/>
          <w:kern w:val="1"/>
          <w:sz w:val="20"/>
        </w:rPr>
        <w:t>stpsrv_session</w:t>
      </w:r>
      <w:proofErr w:type="spellEnd"/>
      <w:r>
        <w:rPr>
          <w:rFonts w:ascii="TimesNewRomanPSMT" w:hAnsi="TimesNewRomanPSMT"/>
          <w:kern w:val="1"/>
          <w:sz w:val="20"/>
        </w:rPr>
        <w:t xml:space="preserve"> to create a session. You get two macro variables that identify this session and must be used to make use of the session in another stored process. One major drawback to all this is that a saved session must be used on the same stored process server that it was saved on – this can have performance implications. We find that sometimes a stored process server will hang, and that would mean the saved session would be inaccessible.</w:t>
      </w:r>
    </w:p>
    <w:p w14:paraId="6A35826E" w14:textId="77777777" w:rsidR="00BA56F6" w:rsidRDefault="003D74EB">
      <w:pPr>
        <w:numPr>
          <w:ilvl w:val="0"/>
          <w:numId w:val="7"/>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Cookies. One problem with using cookies is that you cant directly read or write a cookie from SAS. So you end up having to manipulate </w:t>
      </w:r>
      <w:proofErr w:type="gramStart"/>
      <w:r>
        <w:rPr>
          <w:rFonts w:ascii="TimesNewRomanPSMT" w:hAnsi="TimesNewRomanPSMT"/>
          <w:kern w:val="1"/>
          <w:sz w:val="20"/>
        </w:rPr>
        <w:t>JavaScript which does the reading</w:t>
      </w:r>
      <w:proofErr w:type="gramEnd"/>
      <w:r>
        <w:rPr>
          <w:rFonts w:ascii="TimesNewRomanPSMT" w:hAnsi="TimesNewRomanPSMT"/>
          <w:kern w:val="1"/>
          <w:sz w:val="20"/>
        </w:rPr>
        <w:t xml:space="preserve"> and writing for you. Then you have to get that information into SAS. Another problem is that a cookie is limited to 4096 bytes. This became a problem when I allowed users to build filters that returned lists of thousands of </w:t>
      </w:r>
      <w:proofErr w:type="gramStart"/>
      <w:r>
        <w:rPr>
          <w:rFonts w:ascii="TimesNewRomanPSMT" w:hAnsi="TimesNewRomanPSMT"/>
          <w:kern w:val="1"/>
          <w:sz w:val="20"/>
        </w:rPr>
        <w:t>items which</w:t>
      </w:r>
      <w:proofErr w:type="gramEnd"/>
      <w:r>
        <w:rPr>
          <w:rFonts w:ascii="TimesNewRomanPSMT" w:hAnsi="TimesNewRomanPSMT"/>
          <w:kern w:val="1"/>
          <w:sz w:val="20"/>
        </w:rPr>
        <w:t xml:space="preserve"> I then wanted to pass to other stored processes. I then had to split my data into chunks of less than 4096 bytes and stored in a series of cookies, which added more complexity. The final problem I found was that cookies just did not always work 100% of the time (using Internet Explorer 6). There were some cases when strange things would happen, yet my code looked OK – and it would work in a different web browser. This unreliability ultimately made me look at alternatives.</w:t>
      </w:r>
    </w:p>
    <w:p w14:paraId="21D998A5" w14:textId="77777777" w:rsidR="00BA56F6" w:rsidRDefault="003D74EB">
      <w:pPr>
        <w:numPr>
          <w:ilvl w:val="0"/>
          <w:numId w:val="7"/>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Saving data to files/datasets. I found this method to be the most reliable. I can write information to a dataset and then load it back in when I want it. A couple of key points that make this possible is that I save each users parameters in a different SAS dataset named as their </w:t>
      </w:r>
      <w:proofErr w:type="spellStart"/>
      <w:r>
        <w:rPr>
          <w:rFonts w:ascii="TimesNewRomanPSMT" w:hAnsi="TimesNewRomanPSMT"/>
          <w:kern w:val="1"/>
          <w:sz w:val="20"/>
        </w:rPr>
        <w:t>userid</w:t>
      </w:r>
      <w:proofErr w:type="spellEnd"/>
      <w:r>
        <w:rPr>
          <w:rFonts w:ascii="TimesNewRomanPSMT" w:hAnsi="TimesNewRomanPSMT"/>
          <w:kern w:val="1"/>
          <w:sz w:val="20"/>
        </w:rPr>
        <w:t xml:space="preserve">. </w:t>
      </w:r>
      <w:proofErr w:type="gramStart"/>
      <w:r>
        <w:rPr>
          <w:rFonts w:ascii="TimesNewRomanPSMT" w:hAnsi="TimesNewRomanPSMT"/>
          <w:kern w:val="1"/>
          <w:sz w:val="20"/>
        </w:rPr>
        <w:t>i</w:t>
      </w:r>
      <w:proofErr w:type="gramEnd"/>
      <w:r>
        <w:rPr>
          <w:rFonts w:ascii="TimesNewRomanPSMT" w:hAnsi="TimesNewRomanPSMT"/>
          <w:kern w:val="1"/>
          <w:sz w:val="20"/>
        </w:rPr>
        <w:t xml:space="preserve">.e. if the </w:t>
      </w:r>
      <w:proofErr w:type="spellStart"/>
      <w:r>
        <w:rPr>
          <w:rFonts w:ascii="TimesNewRomanPSMT" w:hAnsi="TimesNewRomanPSMT"/>
          <w:kern w:val="1"/>
          <w:sz w:val="20"/>
        </w:rPr>
        <w:t>userid</w:t>
      </w:r>
      <w:proofErr w:type="spellEnd"/>
      <w:r>
        <w:rPr>
          <w:rFonts w:ascii="TimesNewRomanPSMT" w:hAnsi="TimesNewRomanPSMT"/>
          <w:kern w:val="1"/>
          <w:sz w:val="20"/>
        </w:rPr>
        <w:t xml:space="preserve"> was U1234 then the dataset is called U123. This eliminates problems of file locking if I used a single dataset for writing </w:t>
      </w:r>
      <w:proofErr w:type="spellStart"/>
      <w:r>
        <w:rPr>
          <w:rFonts w:ascii="TimesNewRomanPSMT" w:hAnsi="TimesNewRomanPSMT"/>
          <w:kern w:val="1"/>
          <w:sz w:val="20"/>
        </w:rPr>
        <w:t>everyones</w:t>
      </w:r>
      <w:proofErr w:type="spellEnd"/>
      <w:r>
        <w:rPr>
          <w:rFonts w:ascii="TimesNewRomanPSMT" w:hAnsi="TimesNewRomanPSMT"/>
          <w:kern w:val="1"/>
          <w:sz w:val="20"/>
        </w:rPr>
        <w:t xml:space="preserve"> parameters to. Where I do have parameters that I want to share between people I do write them all to a single dataset, but I have implemented a locking macro since otherwise I would get locking errors. </w:t>
      </w:r>
    </w:p>
    <w:p w14:paraId="33C1ADE3"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28389CE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r>
        <w:rPr>
          <w:rFonts w:ascii="TimesNewRomanPSMT" w:hAnsi="TimesNewRomanPSMT"/>
          <w:b/>
          <w:kern w:val="1"/>
        </w:rPr>
        <w:t>Data Store</w:t>
      </w:r>
    </w:p>
    <w:p w14:paraId="1EE92A8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You could also store data in a </w:t>
      </w:r>
      <w:proofErr w:type="spellStart"/>
      <w:r>
        <w:rPr>
          <w:rFonts w:ascii="TimesNewRomanPSMT" w:hAnsi="TimesNewRomanPSMT"/>
          <w:kern w:val="1"/>
          <w:sz w:val="20"/>
        </w:rPr>
        <w:t>Javascript</w:t>
      </w:r>
      <w:proofErr w:type="spellEnd"/>
      <w:r>
        <w:rPr>
          <w:rFonts w:ascii="TimesNewRomanPSMT" w:hAnsi="TimesNewRomanPSMT"/>
          <w:kern w:val="1"/>
          <w:sz w:val="20"/>
        </w:rPr>
        <w:t xml:space="preserve"> data store. This can be useful if you are extensively using </w:t>
      </w:r>
      <w:proofErr w:type="spellStart"/>
      <w:r>
        <w:rPr>
          <w:rFonts w:ascii="TimesNewRomanPSMT" w:hAnsi="TimesNewRomanPSMT"/>
          <w:kern w:val="1"/>
          <w:sz w:val="20"/>
        </w:rPr>
        <w:t>Javascript</w:t>
      </w:r>
      <w:proofErr w:type="spellEnd"/>
      <w:r>
        <w:rPr>
          <w:rFonts w:ascii="TimesNewRomanPSMT" w:hAnsi="TimesNewRomanPSMT"/>
          <w:kern w:val="1"/>
          <w:sz w:val="20"/>
        </w:rPr>
        <w:t xml:space="preserve"> objects, particularly for tabular data that will be displayed in grids or graphs. Such a data store can be written to a file on a server and then used to drive a </w:t>
      </w:r>
      <w:proofErr w:type="spellStart"/>
      <w:r>
        <w:rPr>
          <w:rFonts w:ascii="TimesNewRomanPSMT" w:hAnsi="TimesNewRomanPSMT"/>
          <w:kern w:val="1"/>
          <w:sz w:val="20"/>
        </w:rPr>
        <w:t>javascript</w:t>
      </w:r>
      <w:proofErr w:type="spellEnd"/>
      <w:r>
        <w:rPr>
          <w:rFonts w:ascii="TimesNewRomanPSMT" w:hAnsi="TimesNewRomanPSMT"/>
          <w:kern w:val="1"/>
          <w:sz w:val="20"/>
        </w:rPr>
        <w:t xml:space="preserve"> object directly.</w:t>
      </w:r>
    </w:p>
    <w:p w14:paraId="7211759A"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22D978C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r>
        <w:rPr>
          <w:rFonts w:ascii="TimesNewRomanPSMT" w:hAnsi="TimesNewRomanPSMT"/>
          <w:b/>
          <w:kern w:val="1"/>
        </w:rPr>
        <w:t>Databases</w:t>
      </w:r>
    </w:p>
    <w:p w14:paraId="0BFA357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You could write any kind of data to a </w:t>
      </w:r>
      <w:proofErr w:type="gramStart"/>
      <w:r>
        <w:rPr>
          <w:rFonts w:ascii="TimesNewRomanPSMT" w:hAnsi="TimesNewRomanPSMT"/>
          <w:kern w:val="1"/>
          <w:sz w:val="20"/>
        </w:rPr>
        <w:t>database which</w:t>
      </w:r>
      <w:proofErr w:type="gramEnd"/>
      <w:r>
        <w:rPr>
          <w:rFonts w:ascii="TimesNewRomanPSMT" w:hAnsi="TimesNewRomanPSMT"/>
          <w:kern w:val="1"/>
          <w:sz w:val="20"/>
        </w:rPr>
        <w:t xml:space="preserve"> would then be accessible later. Since the SAS stored process is so flexible it means that we can call a URL to write something to a database and then be calling another stored process we can retrieve information from a database and format it in whatever form is required.</w:t>
      </w:r>
    </w:p>
    <w:p w14:paraId="18E2F12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The following macro has proved to be incredibly useful since it will get a lock on a dataset so that an update to a shared dataset can be made, and then the lock can be released for others to use it. Additionally it will keep trying to get the lock every .01 seconds for up to a minute. Calling it with _type=unlock, will release the lock.</w:t>
      </w:r>
    </w:p>
    <w:p w14:paraId="554A187E"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8"/>
        <w:rPr>
          <w:rFonts w:ascii="TimesNewRomanPSMT" w:hAnsi="TimesNewRomanPSMT"/>
          <w:sz w:val="20"/>
        </w:rPr>
      </w:pPr>
    </w:p>
    <w:p w14:paraId="169A83E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w:t>
      </w:r>
      <w:proofErr w:type="gramStart"/>
      <w:r>
        <w:rPr>
          <w:rFonts w:ascii="CourierNewPSMT" w:hAnsi="CourierNewPSMT"/>
          <w:sz w:val="20"/>
          <w:highlight w:val="white"/>
        </w:rPr>
        <w:t>macro</w:t>
      </w:r>
      <w:proofErr w:type="gramEnd"/>
      <w:r>
        <w:rPr>
          <w:rFonts w:ascii="CourierNewPSMT" w:hAnsi="CourierNewPSMT"/>
          <w:sz w:val="20"/>
          <w:highlight w:val="white"/>
        </w:rPr>
        <w:t xml:space="preserve"> </w:t>
      </w:r>
      <w:proofErr w:type="spellStart"/>
      <w:r>
        <w:rPr>
          <w:rFonts w:ascii="CourierNewPSMT" w:hAnsi="CourierNewPSMT"/>
          <w:sz w:val="20"/>
          <w:highlight w:val="white"/>
        </w:rPr>
        <w:t>locksave</w:t>
      </w:r>
      <w:proofErr w:type="spellEnd"/>
      <w:r>
        <w:rPr>
          <w:rFonts w:ascii="CourierNewPSMT" w:hAnsi="CourierNewPSMT"/>
          <w:sz w:val="20"/>
          <w:highlight w:val="white"/>
        </w:rPr>
        <w:t xml:space="preserve">(_type=lock, </w:t>
      </w:r>
    </w:p>
    <w:p w14:paraId="40C1E3A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_</w:t>
      </w:r>
      <w:proofErr w:type="gramStart"/>
      <w:r>
        <w:rPr>
          <w:rFonts w:ascii="CourierNewPSMT" w:hAnsi="CourierNewPSMT"/>
          <w:sz w:val="20"/>
          <w:highlight w:val="white"/>
        </w:rPr>
        <w:t>member</w:t>
      </w:r>
      <w:proofErr w:type="gramEnd"/>
      <w:r>
        <w:rPr>
          <w:rFonts w:ascii="CourierNewPSMT" w:hAnsi="CourierNewPSMT"/>
          <w:sz w:val="20"/>
          <w:highlight w:val="white"/>
        </w:rPr>
        <w:t>=,</w:t>
      </w:r>
    </w:p>
    <w:p w14:paraId="6946FE6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_</w:t>
      </w:r>
      <w:proofErr w:type="gramStart"/>
      <w:r>
        <w:rPr>
          <w:rFonts w:ascii="CourierNewPSMT" w:hAnsi="CourierNewPSMT"/>
          <w:sz w:val="20"/>
          <w:highlight w:val="white"/>
        </w:rPr>
        <w:t>timeout</w:t>
      </w:r>
      <w:proofErr w:type="gramEnd"/>
      <w:r>
        <w:rPr>
          <w:rFonts w:ascii="CourierNewPSMT" w:hAnsi="CourierNewPSMT"/>
          <w:sz w:val="20"/>
          <w:highlight w:val="white"/>
        </w:rPr>
        <w:t>=60,</w:t>
      </w:r>
    </w:p>
    <w:p w14:paraId="639B21A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_</w:t>
      </w:r>
      <w:proofErr w:type="gramStart"/>
      <w:r>
        <w:rPr>
          <w:rFonts w:ascii="CourierNewPSMT" w:hAnsi="CourierNewPSMT"/>
          <w:sz w:val="20"/>
          <w:highlight w:val="white"/>
        </w:rPr>
        <w:t>retry</w:t>
      </w:r>
      <w:proofErr w:type="gramEnd"/>
      <w:r>
        <w:rPr>
          <w:rFonts w:ascii="CourierNewPSMT" w:hAnsi="CourierNewPSMT"/>
          <w:sz w:val="20"/>
          <w:highlight w:val="white"/>
        </w:rPr>
        <w:t>=0.01);</w:t>
      </w:r>
    </w:p>
    <w:p w14:paraId="51676BF2"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
    <w:p w14:paraId="07A5000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if</w:t>
      </w:r>
      <w:proofErr w:type="gramEnd"/>
      <w:r>
        <w:rPr>
          <w:rFonts w:ascii="CourierNewPSMT" w:hAnsi="CourierNewPSMT"/>
          <w:sz w:val="20"/>
          <w:highlight w:val="white"/>
        </w:rPr>
        <w:t xml:space="preserve"> &amp;_type=lock %then %do;</w:t>
      </w:r>
    </w:p>
    <w:p w14:paraId="5FFFC41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 </w:t>
      </w:r>
      <w:proofErr w:type="gramStart"/>
      <w:r>
        <w:rPr>
          <w:rFonts w:ascii="CourierNewPSMT" w:hAnsi="CourierNewPSMT"/>
          <w:sz w:val="20"/>
          <w:highlight w:val="white"/>
        </w:rPr>
        <w:t>set</w:t>
      </w:r>
      <w:proofErr w:type="gramEnd"/>
      <w:r>
        <w:rPr>
          <w:rFonts w:ascii="CourierNewPSMT" w:hAnsi="CourierNewPSMT"/>
          <w:sz w:val="20"/>
          <w:highlight w:val="white"/>
        </w:rPr>
        <w:t xml:space="preserve"> start time;</w:t>
      </w:r>
    </w:p>
    <w:p w14:paraId="7212B09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local</w:t>
      </w:r>
      <w:proofErr w:type="gramEnd"/>
      <w:r>
        <w:rPr>
          <w:rFonts w:ascii="CourierNewPSMT" w:hAnsi="CourierNewPSMT"/>
          <w:sz w:val="20"/>
          <w:highlight w:val="white"/>
        </w:rPr>
        <w:t xml:space="preserve"> _</w:t>
      </w:r>
      <w:proofErr w:type="spellStart"/>
      <w:r>
        <w:rPr>
          <w:rFonts w:ascii="CourierNewPSMT" w:hAnsi="CourierNewPSMT"/>
          <w:sz w:val="20"/>
          <w:highlight w:val="white"/>
        </w:rPr>
        <w:t>starttime</w:t>
      </w:r>
      <w:proofErr w:type="spellEnd"/>
      <w:r>
        <w:rPr>
          <w:rFonts w:ascii="CourierNewPSMT" w:hAnsi="CourierNewPSMT"/>
          <w:sz w:val="20"/>
          <w:highlight w:val="white"/>
        </w:rPr>
        <w:t>;</w:t>
      </w:r>
    </w:p>
    <w:p w14:paraId="520DBC4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let</w:t>
      </w:r>
      <w:proofErr w:type="gramEnd"/>
      <w:r>
        <w:rPr>
          <w:rFonts w:ascii="CourierNewPSMT" w:hAnsi="CourierNewPSMT"/>
          <w:sz w:val="20"/>
          <w:highlight w:val="white"/>
        </w:rPr>
        <w:t xml:space="preserve"> _</w:t>
      </w:r>
      <w:proofErr w:type="spellStart"/>
      <w:r>
        <w:rPr>
          <w:rFonts w:ascii="CourierNewPSMT" w:hAnsi="CourierNewPSMT"/>
          <w:sz w:val="20"/>
          <w:highlight w:val="white"/>
        </w:rPr>
        <w:t>starttime</w:t>
      </w:r>
      <w:proofErr w:type="spellEnd"/>
      <w:r>
        <w:rPr>
          <w:rFonts w:ascii="CourierNewPSMT" w:hAnsi="CourierNewPSMT"/>
          <w:sz w:val="20"/>
          <w:highlight w:val="white"/>
        </w:rPr>
        <w:t>=%</w:t>
      </w:r>
      <w:proofErr w:type="spellStart"/>
      <w:r>
        <w:rPr>
          <w:rFonts w:ascii="CourierNewPSMT" w:hAnsi="CourierNewPSMT"/>
          <w:sz w:val="20"/>
          <w:highlight w:val="white"/>
        </w:rPr>
        <w:t>sysfunc</w:t>
      </w:r>
      <w:proofErr w:type="spellEnd"/>
      <w:r>
        <w:rPr>
          <w:rFonts w:ascii="CourierNewPSMT" w:hAnsi="CourierNewPSMT"/>
          <w:sz w:val="20"/>
          <w:highlight w:val="white"/>
        </w:rPr>
        <w:t>(</w:t>
      </w:r>
      <w:proofErr w:type="spellStart"/>
      <w:r>
        <w:rPr>
          <w:rFonts w:ascii="CourierNewPSMT" w:hAnsi="CourierNewPSMT"/>
          <w:sz w:val="20"/>
          <w:highlight w:val="white"/>
        </w:rPr>
        <w:t>datetime</w:t>
      </w:r>
      <w:proofErr w:type="spellEnd"/>
      <w:r>
        <w:rPr>
          <w:rFonts w:ascii="CourierNewPSMT" w:hAnsi="CourierNewPSMT"/>
          <w:sz w:val="20"/>
          <w:highlight w:val="white"/>
        </w:rPr>
        <w:t>());</w:t>
      </w:r>
    </w:p>
    <w:p w14:paraId="73FD537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 </w:t>
      </w:r>
      <w:proofErr w:type="gramStart"/>
      <w:r>
        <w:rPr>
          <w:rFonts w:ascii="CourierNewPSMT" w:hAnsi="CourierNewPSMT"/>
          <w:sz w:val="20"/>
          <w:highlight w:val="white"/>
        </w:rPr>
        <w:t>try</w:t>
      </w:r>
      <w:proofErr w:type="gramEnd"/>
      <w:r>
        <w:rPr>
          <w:rFonts w:ascii="CourierNewPSMT" w:hAnsi="CourierNewPSMT"/>
          <w:sz w:val="20"/>
          <w:highlight w:val="white"/>
        </w:rPr>
        <w:t xml:space="preserve"> locking until lock is obtained or until timeout is exceeded;</w:t>
      </w:r>
    </w:p>
    <w:p w14:paraId="58792F9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do</w:t>
      </w:r>
      <w:proofErr w:type="gramEnd"/>
      <w:r>
        <w:rPr>
          <w:rFonts w:ascii="CourierNewPSMT" w:hAnsi="CourierNewPSMT"/>
          <w:sz w:val="20"/>
          <w:highlight w:val="white"/>
        </w:rPr>
        <w:t xml:space="preserve"> %until(&amp;</w:t>
      </w:r>
      <w:proofErr w:type="spellStart"/>
      <w:r>
        <w:rPr>
          <w:rFonts w:ascii="CourierNewPSMT" w:hAnsi="CourierNewPSMT"/>
          <w:sz w:val="20"/>
          <w:highlight w:val="white"/>
        </w:rPr>
        <w:t>syslckrc</w:t>
      </w:r>
      <w:proofErr w:type="spellEnd"/>
      <w:r>
        <w:rPr>
          <w:rFonts w:ascii="CourierNewPSMT" w:hAnsi="CourierNewPSMT"/>
          <w:sz w:val="20"/>
          <w:highlight w:val="white"/>
        </w:rPr>
        <w:t>=0 or</w:t>
      </w:r>
    </w:p>
    <w:p w14:paraId="3C228E0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spellStart"/>
      <w:proofErr w:type="gramStart"/>
      <w:r>
        <w:rPr>
          <w:rFonts w:ascii="CourierNewPSMT" w:hAnsi="CourierNewPSMT"/>
          <w:sz w:val="20"/>
          <w:highlight w:val="white"/>
        </w:rPr>
        <w:t>sysevalf</w:t>
      </w:r>
      <w:proofErr w:type="spellEnd"/>
      <w:proofErr w:type="gramEnd"/>
      <w:r>
        <w:rPr>
          <w:rFonts w:ascii="CourierNewPSMT" w:hAnsi="CourierNewPSMT"/>
          <w:sz w:val="20"/>
          <w:highlight w:val="white"/>
        </w:rPr>
        <w:t>(%</w:t>
      </w:r>
      <w:proofErr w:type="spellStart"/>
      <w:r>
        <w:rPr>
          <w:rFonts w:ascii="CourierNewPSMT" w:hAnsi="CourierNewPSMT"/>
          <w:sz w:val="20"/>
          <w:highlight w:val="white"/>
        </w:rPr>
        <w:t>sysfunc</w:t>
      </w:r>
      <w:proofErr w:type="spellEnd"/>
      <w:r>
        <w:rPr>
          <w:rFonts w:ascii="CourierNewPSMT" w:hAnsi="CourierNewPSMT"/>
          <w:sz w:val="20"/>
          <w:highlight w:val="white"/>
        </w:rPr>
        <w:t>(</w:t>
      </w:r>
      <w:proofErr w:type="spellStart"/>
      <w:r>
        <w:rPr>
          <w:rFonts w:ascii="CourierNewPSMT" w:hAnsi="CourierNewPSMT"/>
          <w:sz w:val="20"/>
          <w:highlight w:val="white"/>
        </w:rPr>
        <w:t>datetime</w:t>
      </w:r>
      <w:proofErr w:type="spellEnd"/>
      <w:r>
        <w:rPr>
          <w:rFonts w:ascii="CourierNewPSMT" w:hAnsi="CourierNewPSMT"/>
          <w:sz w:val="20"/>
          <w:highlight w:val="white"/>
        </w:rPr>
        <w:t>())&gt;(&amp;_</w:t>
      </w:r>
      <w:proofErr w:type="spellStart"/>
      <w:r>
        <w:rPr>
          <w:rFonts w:ascii="CourierNewPSMT" w:hAnsi="CourierNewPSMT"/>
          <w:sz w:val="20"/>
          <w:highlight w:val="white"/>
        </w:rPr>
        <w:t>starttime</w:t>
      </w:r>
      <w:proofErr w:type="spellEnd"/>
      <w:r>
        <w:rPr>
          <w:rFonts w:ascii="CourierNewPSMT" w:hAnsi="CourierNewPSMT"/>
          <w:sz w:val="20"/>
          <w:highlight w:val="white"/>
        </w:rPr>
        <w:t xml:space="preserve"> + &amp;_timeout)));</w:t>
      </w:r>
    </w:p>
    <w:p w14:paraId="14AFF09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options</w:t>
      </w:r>
      <w:proofErr w:type="gramEnd"/>
      <w:r>
        <w:rPr>
          <w:rFonts w:ascii="CourierNewPSMT" w:hAnsi="CourierNewPSMT"/>
          <w:sz w:val="20"/>
          <w:highlight w:val="white"/>
        </w:rPr>
        <w:t xml:space="preserve"> </w:t>
      </w:r>
      <w:proofErr w:type="spellStart"/>
      <w:r>
        <w:rPr>
          <w:rFonts w:ascii="CourierNewPSMT" w:hAnsi="CourierNewPSMT"/>
          <w:sz w:val="20"/>
          <w:highlight w:val="white"/>
        </w:rPr>
        <w:t>noerrorabend</w:t>
      </w:r>
      <w:proofErr w:type="spellEnd"/>
      <w:r>
        <w:rPr>
          <w:rFonts w:ascii="CourierNewPSMT" w:hAnsi="CourierNewPSMT"/>
          <w:sz w:val="20"/>
          <w:highlight w:val="white"/>
        </w:rPr>
        <w:t>;</w:t>
      </w:r>
    </w:p>
    <w:p w14:paraId="3CADE4B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lock</w:t>
      </w:r>
      <w:proofErr w:type="gramEnd"/>
      <w:r>
        <w:rPr>
          <w:rFonts w:ascii="CourierNewPSMT" w:hAnsi="CourierNewPSMT"/>
          <w:sz w:val="20"/>
          <w:highlight w:val="white"/>
        </w:rPr>
        <w:t xml:space="preserve"> &amp;_member;</w:t>
      </w:r>
    </w:p>
    <w:p w14:paraId="762B1C3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options</w:t>
      </w:r>
      <w:proofErr w:type="gramEnd"/>
      <w:r>
        <w:rPr>
          <w:rFonts w:ascii="CourierNewPSMT" w:hAnsi="CourierNewPSMT"/>
          <w:sz w:val="20"/>
          <w:highlight w:val="white"/>
        </w:rPr>
        <w:t xml:space="preserve"> </w:t>
      </w:r>
      <w:proofErr w:type="spellStart"/>
      <w:r>
        <w:rPr>
          <w:rFonts w:ascii="CourierNewPSMT" w:hAnsi="CourierNewPSMT"/>
          <w:sz w:val="20"/>
          <w:highlight w:val="white"/>
        </w:rPr>
        <w:t>errorabend</w:t>
      </w:r>
      <w:proofErr w:type="spellEnd"/>
      <w:r>
        <w:rPr>
          <w:rFonts w:ascii="CourierNewPSMT" w:hAnsi="CourierNewPSMT"/>
          <w:sz w:val="20"/>
          <w:highlight w:val="white"/>
        </w:rPr>
        <w:t>;</w:t>
      </w:r>
    </w:p>
    <w:p w14:paraId="6EE7240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 </w:t>
      </w:r>
      <w:proofErr w:type="gramStart"/>
      <w:r>
        <w:rPr>
          <w:rFonts w:ascii="CourierNewPSMT" w:hAnsi="CourierNewPSMT"/>
          <w:sz w:val="20"/>
          <w:highlight w:val="white"/>
        </w:rPr>
        <w:t>pause</w:t>
      </w:r>
      <w:proofErr w:type="gramEnd"/>
      <w:r>
        <w:rPr>
          <w:rFonts w:ascii="CourierNewPSMT" w:hAnsi="CourierNewPSMT"/>
          <w:sz w:val="20"/>
          <w:highlight w:val="white"/>
        </w:rPr>
        <w:t xml:space="preserve"> before retrying;</w:t>
      </w:r>
    </w:p>
    <w:p w14:paraId="345D1E1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let</w:t>
      </w:r>
      <w:proofErr w:type="gramEnd"/>
      <w:r>
        <w:rPr>
          <w:rFonts w:ascii="CourierNewPSMT" w:hAnsi="CourierNewPSMT"/>
          <w:sz w:val="20"/>
          <w:highlight w:val="white"/>
        </w:rPr>
        <w:t xml:space="preserve"> sleep=sleep(&amp;_retry.,1);</w:t>
      </w:r>
    </w:p>
    <w:p w14:paraId="73584F9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end</w:t>
      </w:r>
      <w:proofErr w:type="gramEnd"/>
      <w:r>
        <w:rPr>
          <w:rFonts w:ascii="CourierNewPSMT" w:hAnsi="CourierNewPSMT"/>
          <w:sz w:val="20"/>
          <w:highlight w:val="white"/>
        </w:rPr>
        <w:t>;</w:t>
      </w:r>
    </w:p>
    <w:p w14:paraId="1DF1472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end</w:t>
      </w:r>
      <w:proofErr w:type="gramEnd"/>
      <w:r>
        <w:rPr>
          <w:rFonts w:ascii="CourierNewPSMT" w:hAnsi="CourierNewPSMT"/>
          <w:sz w:val="20"/>
          <w:highlight w:val="white"/>
        </w:rPr>
        <w:t>;</w:t>
      </w:r>
    </w:p>
    <w:p w14:paraId="4C43056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else</w:t>
      </w:r>
      <w:proofErr w:type="gramEnd"/>
      <w:r>
        <w:rPr>
          <w:rFonts w:ascii="CourierNewPSMT" w:hAnsi="CourierNewPSMT"/>
          <w:sz w:val="20"/>
          <w:highlight w:val="white"/>
        </w:rPr>
        <w:t xml:space="preserve"> %do;</w:t>
      </w:r>
    </w:p>
    <w:p w14:paraId="4233D5C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 </w:t>
      </w:r>
      <w:proofErr w:type="gramStart"/>
      <w:r>
        <w:rPr>
          <w:rFonts w:ascii="CourierNewPSMT" w:hAnsi="CourierNewPSMT"/>
          <w:sz w:val="20"/>
          <w:highlight w:val="white"/>
        </w:rPr>
        <w:t>release</w:t>
      </w:r>
      <w:proofErr w:type="gramEnd"/>
      <w:r>
        <w:rPr>
          <w:rFonts w:ascii="CourierNewPSMT" w:hAnsi="CourierNewPSMT"/>
          <w:sz w:val="20"/>
          <w:highlight w:val="white"/>
        </w:rPr>
        <w:t xml:space="preserve"> lock;</w:t>
      </w:r>
    </w:p>
    <w:p w14:paraId="599E03F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lastRenderedPageBreak/>
        <w:t xml:space="preserve">      </w:t>
      </w:r>
      <w:proofErr w:type="gramStart"/>
      <w:r>
        <w:rPr>
          <w:rFonts w:ascii="CourierNewPSMT" w:hAnsi="CourierNewPSMT"/>
          <w:sz w:val="20"/>
          <w:highlight w:val="white"/>
        </w:rPr>
        <w:t>lock</w:t>
      </w:r>
      <w:proofErr w:type="gramEnd"/>
      <w:r>
        <w:rPr>
          <w:rFonts w:ascii="CourierNewPSMT" w:hAnsi="CourierNewPSMT"/>
          <w:sz w:val="20"/>
          <w:highlight w:val="white"/>
        </w:rPr>
        <w:t xml:space="preserve"> &amp;_member clear;</w:t>
      </w:r>
    </w:p>
    <w:p w14:paraId="1E0A390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end</w:t>
      </w:r>
      <w:proofErr w:type="gramEnd"/>
      <w:r>
        <w:rPr>
          <w:rFonts w:ascii="CourierNewPSMT" w:hAnsi="CourierNewPSMT"/>
          <w:sz w:val="20"/>
          <w:highlight w:val="white"/>
        </w:rPr>
        <w:t>;</w:t>
      </w:r>
    </w:p>
    <w:p w14:paraId="093A7A6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rPr>
      </w:pPr>
      <w:r>
        <w:rPr>
          <w:rFonts w:ascii="CourierNewPSMT" w:hAnsi="CourierNewPSMT"/>
          <w:sz w:val="20"/>
          <w:highlight w:val="white"/>
        </w:rPr>
        <w:t>%</w:t>
      </w:r>
      <w:proofErr w:type="gramStart"/>
      <w:r>
        <w:rPr>
          <w:rFonts w:ascii="CourierNewPSMT" w:hAnsi="CourierNewPSMT"/>
          <w:sz w:val="20"/>
          <w:highlight w:val="white"/>
        </w:rPr>
        <w:t>mend</w:t>
      </w:r>
      <w:proofErr w:type="gramEnd"/>
      <w:r>
        <w:rPr>
          <w:rFonts w:ascii="CourierNewPSMT" w:hAnsi="CourierNewPSMT"/>
          <w:sz w:val="20"/>
          <w:highlight w:val="white"/>
        </w:rPr>
        <w:t>;</w:t>
      </w:r>
    </w:p>
    <w:p w14:paraId="2377092E"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rPr>
      </w:pPr>
    </w:p>
    <w:p w14:paraId="28A7E6E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bookmarkStart w:id="9" w:name="3_Create_a_more_complex_web_ap"/>
      <w:r>
        <w:rPr>
          <w:rFonts w:ascii="TimesNewRomanPSMT" w:hAnsi="TimesNewRomanPSMT"/>
          <w:b/>
          <w:kern w:val="1"/>
        </w:rPr>
        <w:t>Creating a more complex web application</w:t>
      </w:r>
      <w:bookmarkEnd w:id="9"/>
    </w:p>
    <w:p w14:paraId="4C52FB4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I think the best way to start doing this is to sketch some ideas on paper. A basic design could include a grid of objects and I have used this as a starting point for several clients. You can quickly make a simple prototype using plain HTML and </w:t>
      </w:r>
      <w:proofErr w:type="spellStart"/>
      <w:r>
        <w:rPr>
          <w:rFonts w:ascii="TimesNewRomanPSMT" w:hAnsi="TimesNewRomanPSMT"/>
          <w:kern w:val="1"/>
          <w:sz w:val="20"/>
        </w:rPr>
        <w:t>iFrames</w:t>
      </w:r>
      <w:proofErr w:type="spellEnd"/>
      <w:r>
        <w:rPr>
          <w:rFonts w:ascii="TimesNewRomanPSMT" w:hAnsi="TimesNewRomanPSMT"/>
          <w:kern w:val="1"/>
          <w:sz w:val="20"/>
        </w:rPr>
        <w:t xml:space="preserve">. The following HTML shows a simple layout made by using an HTML table and putting </w:t>
      </w:r>
      <w:proofErr w:type="spellStart"/>
      <w:r>
        <w:rPr>
          <w:rFonts w:ascii="TimesNewRomanPSMT" w:hAnsi="TimesNewRomanPSMT"/>
          <w:kern w:val="1"/>
          <w:sz w:val="20"/>
        </w:rPr>
        <w:t>iFrames</w:t>
      </w:r>
      <w:proofErr w:type="spellEnd"/>
      <w:r>
        <w:rPr>
          <w:rFonts w:ascii="TimesNewRomanPSMT" w:hAnsi="TimesNewRomanPSMT"/>
          <w:kern w:val="1"/>
          <w:sz w:val="20"/>
        </w:rPr>
        <w:t xml:space="preserve"> in each cell. We have one cell at the top, and then 2x2 cells below.</w:t>
      </w:r>
    </w:p>
    <w:p w14:paraId="267F6D5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html</w:t>
      </w:r>
      <w:proofErr w:type="gramEnd"/>
      <w:r>
        <w:rPr>
          <w:rFonts w:ascii="CourierNewPSMT" w:hAnsi="CourierNewPSMT"/>
          <w:sz w:val="20"/>
          <w:highlight w:val="white"/>
        </w:rPr>
        <w:t>&gt;</w:t>
      </w:r>
    </w:p>
    <w:p w14:paraId="0192C7E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head</w:t>
      </w:r>
      <w:proofErr w:type="gramEnd"/>
      <w:r>
        <w:rPr>
          <w:rFonts w:ascii="CourierNewPSMT" w:hAnsi="CourierNewPSMT"/>
          <w:sz w:val="20"/>
          <w:highlight w:val="white"/>
        </w:rPr>
        <w:t>&gt;</w:t>
      </w:r>
    </w:p>
    <w:p w14:paraId="770B90D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&lt;/head&gt;</w:t>
      </w:r>
    </w:p>
    <w:p w14:paraId="11C0F44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body</w:t>
      </w:r>
      <w:proofErr w:type="gramEnd"/>
      <w:r>
        <w:rPr>
          <w:rFonts w:ascii="CourierNewPSMT" w:hAnsi="CourierNewPSMT"/>
          <w:sz w:val="20"/>
          <w:highlight w:val="white"/>
        </w:rPr>
        <w:t>&gt;</w:t>
      </w:r>
    </w:p>
    <w:p w14:paraId="3268418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table</w:t>
      </w:r>
      <w:proofErr w:type="gramEnd"/>
      <w:r>
        <w:rPr>
          <w:rFonts w:ascii="CourierNewPSMT" w:hAnsi="CourierNewPSMT"/>
          <w:sz w:val="20"/>
          <w:highlight w:val="white"/>
        </w:rPr>
        <w:t>&gt;</w:t>
      </w:r>
    </w:p>
    <w:p w14:paraId="64A79E6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spellStart"/>
      <w:proofErr w:type="gramStart"/>
      <w:r>
        <w:rPr>
          <w:rFonts w:ascii="CourierNewPSMT" w:hAnsi="CourierNewPSMT"/>
          <w:sz w:val="20"/>
          <w:highlight w:val="white"/>
        </w:rPr>
        <w:t>tr</w:t>
      </w:r>
      <w:proofErr w:type="spellEnd"/>
      <w:proofErr w:type="gramEnd"/>
      <w:r>
        <w:rPr>
          <w:rFonts w:ascii="CourierNewPSMT" w:hAnsi="CourierNewPSMT"/>
          <w:sz w:val="20"/>
          <w:highlight w:val="white"/>
        </w:rPr>
        <w:t>&gt;</w:t>
      </w:r>
    </w:p>
    <w:p w14:paraId="0D75C47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td</w:t>
      </w:r>
      <w:proofErr w:type="gramEnd"/>
      <w:r>
        <w:rPr>
          <w:rFonts w:ascii="CourierNewPSMT" w:hAnsi="CourierNewPSMT"/>
          <w:sz w:val="20"/>
          <w:highlight w:val="white"/>
        </w:rPr>
        <w:t xml:space="preserve"> </w:t>
      </w:r>
      <w:proofErr w:type="spellStart"/>
      <w:r>
        <w:rPr>
          <w:rFonts w:ascii="CourierNewPSMT" w:hAnsi="CourierNewPSMT"/>
          <w:sz w:val="20"/>
          <w:highlight w:val="white"/>
        </w:rPr>
        <w:t>colspan</w:t>
      </w:r>
      <w:proofErr w:type="spellEnd"/>
      <w:r>
        <w:rPr>
          <w:rFonts w:ascii="CourierNewPSMT" w:hAnsi="CourierNewPSMT"/>
          <w:sz w:val="20"/>
          <w:highlight w:val="white"/>
        </w:rPr>
        <w:t>='2'&gt;</w:t>
      </w:r>
    </w:p>
    <w:p w14:paraId="79FFEA2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h1</w:t>
      </w:r>
      <w:proofErr w:type="gramEnd"/>
      <w:r>
        <w:rPr>
          <w:rFonts w:ascii="CourierNewPSMT" w:hAnsi="CourierNewPSMT"/>
          <w:sz w:val="20"/>
          <w:highlight w:val="white"/>
        </w:rPr>
        <w:t>&gt;Dashboard&lt;/h1&gt;</w:t>
      </w:r>
    </w:p>
    <w:p w14:paraId="69C6552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&lt;/td&gt;</w:t>
      </w:r>
    </w:p>
    <w:p w14:paraId="78BD663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spellStart"/>
      <w:proofErr w:type="gramStart"/>
      <w:r>
        <w:rPr>
          <w:rFonts w:ascii="CourierNewPSMT" w:hAnsi="CourierNewPSMT"/>
          <w:sz w:val="20"/>
          <w:highlight w:val="white"/>
        </w:rPr>
        <w:t>tr</w:t>
      </w:r>
      <w:proofErr w:type="spellEnd"/>
      <w:proofErr w:type="gramEnd"/>
      <w:r>
        <w:rPr>
          <w:rFonts w:ascii="CourierNewPSMT" w:hAnsi="CourierNewPSMT"/>
          <w:sz w:val="20"/>
          <w:highlight w:val="white"/>
        </w:rPr>
        <w:t>&gt;</w:t>
      </w:r>
    </w:p>
    <w:p w14:paraId="150692B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spellStart"/>
      <w:proofErr w:type="gramStart"/>
      <w:r>
        <w:rPr>
          <w:rFonts w:ascii="CourierNewPSMT" w:hAnsi="CourierNewPSMT"/>
          <w:sz w:val="20"/>
          <w:highlight w:val="white"/>
        </w:rPr>
        <w:t>tr</w:t>
      </w:r>
      <w:proofErr w:type="spellEnd"/>
      <w:proofErr w:type="gramEnd"/>
      <w:r>
        <w:rPr>
          <w:rFonts w:ascii="CourierNewPSMT" w:hAnsi="CourierNewPSMT"/>
          <w:sz w:val="20"/>
          <w:highlight w:val="white"/>
        </w:rPr>
        <w:t>&gt;</w:t>
      </w:r>
    </w:p>
    <w:p w14:paraId="383818D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td</w:t>
      </w:r>
      <w:proofErr w:type="gramEnd"/>
      <w:r>
        <w:rPr>
          <w:rFonts w:ascii="CourierNewPSMT" w:hAnsi="CourierNewPSMT"/>
          <w:sz w:val="20"/>
          <w:highlight w:val="white"/>
        </w:rPr>
        <w:t xml:space="preserve"> </w:t>
      </w:r>
      <w:proofErr w:type="spellStart"/>
      <w:r>
        <w:rPr>
          <w:rFonts w:ascii="CourierNewPSMT" w:hAnsi="CourierNewPSMT"/>
          <w:sz w:val="20"/>
          <w:highlight w:val="white"/>
        </w:rPr>
        <w:t>colspan</w:t>
      </w:r>
      <w:proofErr w:type="spellEnd"/>
      <w:r>
        <w:rPr>
          <w:rFonts w:ascii="CourierNewPSMT" w:hAnsi="CourierNewPSMT"/>
          <w:sz w:val="20"/>
          <w:highlight w:val="white"/>
        </w:rPr>
        <w:t>='2'&gt;</w:t>
      </w:r>
    </w:p>
    <w:p w14:paraId="5B1D516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&lt;IFRAME SRC="top.html" WIDTH=1200 HEIGHT=100&gt;&lt;/</w:t>
      </w:r>
      <w:proofErr w:type="spellStart"/>
      <w:r>
        <w:rPr>
          <w:rFonts w:ascii="CourierNewPSMT" w:hAnsi="CourierNewPSMT"/>
          <w:sz w:val="20"/>
          <w:highlight w:val="white"/>
        </w:rPr>
        <w:t>iframe</w:t>
      </w:r>
      <w:proofErr w:type="spellEnd"/>
      <w:r>
        <w:rPr>
          <w:rFonts w:ascii="CourierNewPSMT" w:hAnsi="CourierNewPSMT"/>
          <w:sz w:val="20"/>
          <w:highlight w:val="white"/>
        </w:rPr>
        <w:t>&gt;&lt;p&gt;</w:t>
      </w:r>
    </w:p>
    <w:p w14:paraId="0EC80AA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&lt;/td&gt;</w:t>
      </w:r>
    </w:p>
    <w:p w14:paraId="2B4E3BC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spellStart"/>
      <w:proofErr w:type="gramStart"/>
      <w:r>
        <w:rPr>
          <w:rFonts w:ascii="CourierNewPSMT" w:hAnsi="CourierNewPSMT"/>
          <w:sz w:val="20"/>
          <w:highlight w:val="white"/>
        </w:rPr>
        <w:t>tr</w:t>
      </w:r>
      <w:proofErr w:type="spellEnd"/>
      <w:proofErr w:type="gramEnd"/>
      <w:r>
        <w:rPr>
          <w:rFonts w:ascii="CourierNewPSMT" w:hAnsi="CourierNewPSMT"/>
          <w:sz w:val="20"/>
          <w:highlight w:val="white"/>
        </w:rPr>
        <w:t>&gt;</w:t>
      </w:r>
    </w:p>
    <w:p w14:paraId="7359271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spellStart"/>
      <w:proofErr w:type="gramStart"/>
      <w:r>
        <w:rPr>
          <w:rFonts w:ascii="CourierNewPSMT" w:hAnsi="CourierNewPSMT"/>
          <w:sz w:val="20"/>
          <w:highlight w:val="white"/>
        </w:rPr>
        <w:t>tr</w:t>
      </w:r>
      <w:proofErr w:type="spellEnd"/>
      <w:proofErr w:type="gramEnd"/>
      <w:r>
        <w:rPr>
          <w:rFonts w:ascii="CourierNewPSMT" w:hAnsi="CourierNewPSMT"/>
          <w:sz w:val="20"/>
          <w:highlight w:val="white"/>
        </w:rPr>
        <w:t>&gt;</w:t>
      </w:r>
    </w:p>
    <w:p w14:paraId="3E3CEA8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td</w:t>
      </w:r>
      <w:proofErr w:type="gramEnd"/>
      <w:r>
        <w:rPr>
          <w:rFonts w:ascii="CourierNewPSMT" w:hAnsi="CourierNewPSMT"/>
          <w:sz w:val="20"/>
          <w:highlight w:val="white"/>
        </w:rPr>
        <w:t>&gt;</w:t>
      </w:r>
    </w:p>
    <w:p w14:paraId="41FF1DB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&lt;IFRAME id='</w:t>
      </w:r>
      <w:proofErr w:type="spellStart"/>
      <w:r>
        <w:rPr>
          <w:rFonts w:ascii="CourierNewPSMT" w:hAnsi="CourierNewPSMT"/>
          <w:sz w:val="20"/>
          <w:highlight w:val="white"/>
        </w:rPr>
        <w:t>nw</w:t>
      </w:r>
      <w:proofErr w:type="spellEnd"/>
      <w:r>
        <w:rPr>
          <w:rFonts w:ascii="CourierNewPSMT" w:hAnsi="CourierNewPSMT"/>
          <w:sz w:val="20"/>
          <w:highlight w:val="white"/>
        </w:rPr>
        <w:t>' name='</w:t>
      </w:r>
      <w:proofErr w:type="spellStart"/>
      <w:r>
        <w:rPr>
          <w:rFonts w:ascii="CourierNewPSMT" w:hAnsi="CourierNewPSMT"/>
          <w:sz w:val="20"/>
          <w:highlight w:val="white"/>
        </w:rPr>
        <w:t>nw</w:t>
      </w:r>
      <w:proofErr w:type="spellEnd"/>
      <w:r>
        <w:rPr>
          <w:rFonts w:ascii="CourierNewPSMT" w:hAnsi="CourierNewPSMT"/>
          <w:sz w:val="20"/>
          <w:highlight w:val="white"/>
        </w:rPr>
        <w:t>' SRC="nw.html" WIDTH=600 HEIGHT=200&gt;&lt;/</w:t>
      </w:r>
      <w:proofErr w:type="spellStart"/>
      <w:r>
        <w:rPr>
          <w:rFonts w:ascii="CourierNewPSMT" w:hAnsi="CourierNewPSMT"/>
          <w:sz w:val="20"/>
          <w:highlight w:val="white"/>
        </w:rPr>
        <w:t>iframe</w:t>
      </w:r>
      <w:proofErr w:type="spellEnd"/>
      <w:r>
        <w:rPr>
          <w:rFonts w:ascii="CourierNewPSMT" w:hAnsi="CourierNewPSMT"/>
          <w:sz w:val="20"/>
          <w:highlight w:val="white"/>
        </w:rPr>
        <w:t>&gt;</w:t>
      </w:r>
    </w:p>
    <w:p w14:paraId="7324681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&lt;/td&gt;</w:t>
      </w:r>
    </w:p>
    <w:p w14:paraId="56BA66C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td</w:t>
      </w:r>
      <w:proofErr w:type="gramEnd"/>
      <w:r>
        <w:rPr>
          <w:rFonts w:ascii="CourierNewPSMT" w:hAnsi="CourierNewPSMT"/>
          <w:sz w:val="20"/>
          <w:highlight w:val="white"/>
        </w:rPr>
        <w:t>&gt;</w:t>
      </w:r>
    </w:p>
    <w:p w14:paraId="4805456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&lt;IFRAME id='ne' SRC="ne.html" WIDTH=600 HEIGHT=200&gt;&lt;/</w:t>
      </w:r>
      <w:proofErr w:type="spellStart"/>
      <w:r>
        <w:rPr>
          <w:rFonts w:ascii="CourierNewPSMT" w:hAnsi="CourierNewPSMT"/>
          <w:sz w:val="20"/>
          <w:highlight w:val="white"/>
        </w:rPr>
        <w:t>iframe</w:t>
      </w:r>
      <w:proofErr w:type="spellEnd"/>
      <w:r>
        <w:rPr>
          <w:rFonts w:ascii="CourierNewPSMT" w:hAnsi="CourierNewPSMT"/>
          <w:sz w:val="20"/>
          <w:highlight w:val="white"/>
        </w:rPr>
        <w:t>&gt;</w:t>
      </w:r>
    </w:p>
    <w:p w14:paraId="0D44058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&lt;/td&gt;</w:t>
      </w:r>
    </w:p>
    <w:p w14:paraId="059459E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spellStart"/>
      <w:proofErr w:type="gramStart"/>
      <w:r>
        <w:rPr>
          <w:rFonts w:ascii="CourierNewPSMT" w:hAnsi="CourierNewPSMT"/>
          <w:sz w:val="20"/>
          <w:highlight w:val="white"/>
        </w:rPr>
        <w:t>tr</w:t>
      </w:r>
      <w:proofErr w:type="spellEnd"/>
      <w:proofErr w:type="gramEnd"/>
      <w:r>
        <w:rPr>
          <w:rFonts w:ascii="CourierNewPSMT" w:hAnsi="CourierNewPSMT"/>
          <w:sz w:val="20"/>
          <w:highlight w:val="white"/>
        </w:rPr>
        <w:t>&gt;</w:t>
      </w:r>
    </w:p>
    <w:p w14:paraId="274A525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spellStart"/>
      <w:proofErr w:type="gramStart"/>
      <w:r>
        <w:rPr>
          <w:rFonts w:ascii="CourierNewPSMT" w:hAnsi="CourierNewPSMT"/>
          <w:sz w:val="20"/>
          <w:highlight w:val="white"/>
        </w:rPr>
        <w:t>tr</w:t>
      </w:r>
      <w:proofErr w:type="spellEnd"/>
      <w:proofErr w:type="gramEnd"/>
      <w:r>
        <w:rPr>
          <w:rFonts w:ascii="CourierNewPSMT" w:hAnsi="CourierNewPSMT"/>
          <w:sz w:val="20"/>
          <w:highlight w:val="white"/>
        </w:rPr>
        <w:t>&gt;</w:t>
      </w:r>
    </w:p>
    <w:p w14:paraId="6946398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td</w:t>
      </w:r>
      <w:proofErr w:type="gramEnd"/>
      <w:r>
        <w:rPr>
          <w:rFonts w:ascii="CourierNewPSMT" w:hAnsi="CourierNewPSMT"/>
          <w:sz w:val="20"/>
          <w:highlight w:val="white"/>
        </w:rPr>
        <w:t>&gt;</w:t>
      </w:r>
    </w:p>
    <w:p w14:paraId="461B0E3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&lt;IFRAME id='</w:t>
      </w:r>
      <w:proofErr w:type="spellStart"/>
      <w:r>
        <w:rPr>
          <w:rFonts w:ascii="CourierNewPSMT" w:hAnsi="CourierNewPSMT"/>
          <w:sz w:val="20"/>
          <w:highlight w:val="white"/>
        </w:rPr>
        <w:t>sw</w:t>
      </w:r>
      <w:proofErr w:type="spellEnd"/>
      <w:r>
        <w:rPr>
          <w:rFonts w:ascii="CourierNewPSMT" w:hAnsi="CourierNewPSMT"/>
          <w:sz w:val="20"/>
          <w:highlight w:val="white"/>
        </w:rPr>
        <w:t>' SRC="sw.html" WIDTH=600 HEIGHT=200&gt;&lt;/</w:t>
      </w:r>
      <w:proofErr w:type="spellStart"/>
      <w:r>
        <w:rPr>
          <w:rFonts w:ascii="CourierNewPSMT" w:hAnsi="CourierNewPSMT"/>
          <w:sz w:val="20"/>
          <w:highlight w:val="white"/>
        </w:rPr>
        <w:t>iframe</w:t>
      </w:r>
      <w:proofErr w:type="spellEnd"/>
      <w:r>
        <w:rPr>
          <w:rFonts w:ascii="CourierNewPSMT" w:hAnsi="CourierNewPSMT"/>
          <w:sz w:val="20"/>
          <w:highlight w:val="white"/>
        </w:rPr>
        <w:t>&gt;</w:t>
      </w:r>
    </w:p>
    <w:p w14:paraId="16FE64E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&lt;/td&gt;</w:t>
      </w:r>
    </w:p>
    <w:p w14:paraId="38728A0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td</w:t>
      </w:r>
      <w:proofErr w:type="gramEnd"/>
      <w:r>
        <w:rPr>
          <w:rFonts w:ascii="CourierNewPSMT" w:hAnsi="CourierNewPSMT"/>
          <w:sz w:val="20"/>
          <w:highlight w:val="white"/>
        </w:rPr>
        <w:t>&gt;</w:t>
      </w:r>
    </w:p>
    <w:p w14:paraId="1D24FAC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&lt;IFRAME id='se' SRC="se.html" WIDTH=600 HEIGHT=200&gt;&lt;/</w:t>
      </w:r>
      <w:proofErr w:type="spellStart"/>
      <w:r>
        <w:rPr>
          <w:rFonts w:ascii="CourierNewPSMT" w:hAnsi="CourierNewPSMT"/>
          <w:sz w:val="20"/>
          <w:highlight w:val="white"/>
        </w:rPr>
        <w:t>iframe</w:t>
      </w:r>
      <w:proofErr w:type="spellEnd"/>
      <w:r>
        <w:rPr>
          <w:rFonts w:ascii="CourierNewPSMT" w:hAnsi="CourierNewPSMT"/>
          <w:sz w:val="20"/>
          <w:highlight w:val="white"/>
        </w:rPr>
        <w:t>&gt;</w:t>
      </w:r>
    </w:p>
    <w:p w14:paraId="2EB5FA9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&lt;/td&gt;</w:t>
      </w:r>
    </w:p>
    <w:p w14:paraId="165B393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spellStart"/>
      <w:proofErr w:type="gramStart"/>
      <w:r>
        <w:rPr>
          <w:rFonts w:ascii="CourierNewPSMT" w:hAnsi="CourierNewPSMT"/>
          <w:sz w:val="20"/>
          <w:highlight w:val="white"/>
        </w:rPr>
        <w:t>tr</w:t>
      </w:r>
      <w:proofErr w:type="spellEnd"/>
      <w:proofErr w:type="gramEnd"/>
      <w:r>
        <w:rPr>
          <w:rFonts w:ascii="CourierNewPSMT" w:hAnsi="CourierNewPSMT"/>
          <w:sz w:val="20"/>
          <w:highlight w:val="white"/>
        </w:rPr>
        <w:t>&gt;</w:t>
      </w:r>
    </w:p>
    <w:p w14:paraId="44AEBBF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&lt;/table&gt;</w:t>
      </w:r>
    </w:p>
    <w:p w14:paraId="7E6DA30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&lt;/body&gt;</w:t>
      </w:r>
    </w:p>
    <w:p w14:paraId="4F15565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&lt;/html&gt;</w:t>
      </w:r>
    </w:p>
    <w:p w14:paraId="009ECE15" w14:textId="77777777" w:rsidR="00BA56F6" w:rsidRDefault="00BA56F6">
      <w:pPr>
        <w:numPr>
          <w:ilvl w:val="0"/>
          <w:numId w:val="8"/>
        </w:numPr>
        <w:tabs>
          <w:tab w:val="left" w:pos="220"/>
          <w:tab w:val="left" w:pos="720"/>
        </w:tabs>
        <w:autoSpaceDE w:val="0"/>
        <w:autoSpaceDN w:val="0"/>
        <w:adjustRightInd w:val="0"/>
        <w:ind w:hanging="500"/>
        <w:rPr>
          <w:rFonts w:ascii="TimesNewRomanPSMT" w:hAnsi="TimesNewRomanPSMT"/>
          <w:kern w:val="1"/>
          <w:sz w:val="20"/>
        </w:rPr>
      </w:pPr>
    </w:p>
    <w:p w14:paraId="6754BA1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The cell at the top of the table covers both </w:t>
      </w:r>
      <w:proofErr w:type="spellStart"/>
      <w:proofErr w:type="gramStart"/>
      <w:r>
        <w:rPr>
          <w:rFonts w:ascii="TimesNewRomanPSMT" w:hAnsi="TimesNewRomanPSMT"/>
          <w:kern w:val="1"/>
          <w:sz w:val="20"/>
        </w:rPr>
        <w:t>colums</w:t>
      </w:r>
      <w:proofErr w:type="spellEnd"/>
      <w:proofErr w:type="gramEnd"/>
      <w:r>
        <w:rPr>
          <w:rFonts w:ascii="TimesNewRomanPSMT" w:hAnsi="TimesNewRomanPSMT"/>
          <w:kern w:val="1"/>
          <w:sz w:val="20"/>
        </w:rPr>
        <w:t xml:space="preserve"> of the 2x2 cells below. You can create a kind of menu to go in the top cell so that selections made in it will update the content in the other cells. The code below can be used for top.html. It has anchor </w:t>
      </w:r>
      <w:proofErr w:type="gramStart"/>
      <w:r>
        <w:rPr>
          <w:rFonts w:ascii="TimesNewRomanPSMT" w:hAnsi="TimesNewRomanPSMT"/>
          <w:kern w:val="1"/>
          <w:sz w:val="20"/>
        </w:rPr>
        <w:t>tags which</w:t>
      </w:r>
      <w:proofErr w:type="gramEnd"/>
      <w:r>
        <w:rPr>
          <w:rFonts w:ascii="TimesNewRomanPSMT" w:hAnsi="TimesNewRomanPSMT"/>
          <w:kern w:val="1"/>
          <w:sz w:val="20"/>
        </w:rPr>
        <w:t xml:space="preserve"> use the </w:t>
      </w:r>
      <w:proofErr w:type="spellStart"/>
      <w:r>
        <w:rPr>
          <w:rFonts w:ascii="TimesNewRomanPSMT" w:hAnsi="TimesNewRomanPSMT"/>
          <w:kern w:val="1"/>
          <w:sz w:val="20"/>
        </w:rPr>
        <w:t>onClick</w:t>
      </w:r>
      <w:proofErr w:type="spellEnd"/>
      <w:r>
        <w:rPr>
          <w:rFonts w:ascii="TimesNewRomanPSMT" w:hAnsi="TimesNewRomanPSMT"/>
          <w:kern w:val="1"/>
          <w:sz w:val="20"/>
        </w:rPr>
        <w:t xml:space="preserve"> attribute. This runs a simple bit of </w:t>
      </w:r>
      <w:proofErr w:type="spellStart"/>
      <w:proofErr w:type="gramStart"/>
      <w:r>
        <w:rPr>
          <w:rFonts w:ascii="TimesNewRomanPSMT" w:hAnsi="TimesNewRomanPSMT"/>
          <w:kern w:val="1"/>
          <w:sz w:val="20"/>
        </w:rPr>
        <w:t>javaScript</w:t>
      </w:r>
      <w:proofErr w:type="spellEnd"/>
      <w:r>
        <w:rPr>
          <w:rFonts w:ascii="TimesNewRomanPSMT" w:hAnsi="TimesNewRomanPSMT"/>
          <w:kern w:val="1"/>
          <w:sz w:val="20"/>
        </w:rPr>
        <w:t xml:space="preserve"> which locates the </w:t>
      </w:r>
      <w:proofErr w:type="spellStart"/>
      <w:r>
        <w:rPr>
          <w:rFonts w:ascii="TimesNewRomanPSMT" w:hAnsi="TimesNewRomanPSMT"/>
          <w:kern w:val="1"/>
          <w:sz w:val="20"/>
        </w:rPr>
        <w:t>iframe</w:t>
      </w:r>
      <w:proofErr w:type="spellEnd"/>
      <w:r>
        <w:rPr>
          <w:rFonts w:ascii="TimesNewRomanPSMT" w:hAnsi="TimesNewRomanPSMT"/>
          <w:kern w:val="1"/>
          <w:sz w:val="20"/>
        </w:rPr>
        <w:t xml:space="preserve"> using its id</w:t>
      </w:r>
      <w:proofErr w:type="gramEnd"/>
      <w:r>
        <w:rPr>
          <w:rFonts w:ascii="TimesNewRomanPSMT" w:hAnsi="TimesNewRomanPSMT"/>
          <w:kern w:val="1"/>
          <w:sz w:val="20"/>
        </w:rPr>
        <w:t xml:space="preserve"> and then replaces the URL for it. These could be replaced with URLs for stored processes, allowing you to call 4 stored processes.</w:t>
      </w:r>
    </w:p>
    <w:p w14:paraId="3874FD7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html</w:t>
      </w:r>
      <w:proofErr w:type="gramEnd"/>
      <w:r>
        <w:rPr>
          <w:rFonts w:ascii="CourierNewPSMT" w:hAnsi="CourierNewPSMT"/>
          <w:sz w:val="20"/>
          <w:highlight w:val="white"/>
        </w:rPr>
        <w:t>&gt;</w:t>
      </w:r>
    </w:p>
    <w:p w14:paraId="7B2CD17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body</w:t>
      </w:r>
      <w:proofErr w:type="gramEnd"/>
      <w:r>
        <w:rPr>
          <w:rFonts w:ascii="CourierNewPSMT" w:hAnsi="CourierNewPSMT"/>
          <w:sz w:val="20"/>
          <w:highlight w:val="white"/>
        </w:rPr>
        <w:t xml:space="preserve"> style='background:#777'&gt;</w:t>
      </w:r>
    </w:p>
    <w:p w14:paraId="016C992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h3</w:t>
      </w:r>
      <w:proofErr w:type="gramEnd"/>
      <w:r>
        <w:rPr>
          <w:rFonts w:ascii="CourierNewPSMT" w:hAnsi="CourierNewPSMT"/>
          <w:sz w:val="20"/>
          <w:highlight w:val="white"/>
        </w:rPr>
        <w:t>&gt;top.html&lt;/h3&gt;</w:t>
      </w:r>
    </w:p>
    <w:p w14:paraId="3E3C154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table</w:t>
      </w:r>
      <w:proofErr w:type="gramEnd"/>
      <w:r>
        <w:rPr>
          <w:rFonts w:ascii="CourierNewPSMT" w:hAnsi="CourierNewPSMT"/>
          <w:sz w:val="20"/>
          <w:highlight w:val="white"/>
        </w:rPr>
        <w:t>&gt;&lt;</w:t>
      </w:r>
      <w:proofErr w:type="spellStart"/>
      <w:r>
        <w:rPr>
          <w:rFonts w:ascii="CourierNewPSMT" w:hAnsi="CourierNewPSMT"/>
          <w:sz w:val="20"/>
          <w:highlight w:val="white"/>
        </w:rPr>
        <w:t>tr</w:t>
      </w:r>
      <w:proofErr w:type="spellEnd"/>
      <w:r>
        <w:rPr>
          <w:rFonts w:ascii="CourierNewPSMT" w:hAnsi="CourierNewPSMT"/>
          <w:sz w:val="20"/>
          <w:highlight w:val="white"/>
        </w:rPr>
        <w:t>&gt;</w:t>
      </w:r>
    </w:p>
    <w:p w14:paraId="22083F4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td</w:t>
      </w:r>
      <w:proofErr w:type="gramEnd"/>
      <w:r>
        <w:rPr>
          <w:rFonts w:ascii="CourierNewPSMT" w:hAnsi="CourierNewPSMT"/>
          <w:sz w:val="20"/>
          <w:highlight w:val="white"/>
        </w:rPr>
        <w:t xml:space="preserve">&gt;&lt;a </w:t>
      </w:r>
      <w:proofErr w:type="spellStart"/>
      <w:r>
        <w:rPr>
          <w:rFonts w:ascii="CourierNewPSMT" w:hAnsi="CourierNewPSMT"/>
          <w:sz w:val="20"/>
          <w:highlight w:val="white"/>
        </w:rPr>
        <w:t>href</w:t>
      </w:r>
      <w:proofErr w:type="spellEnd"/>
      <w:r>
        <w:rPr>
          <w:rFonts w:ascii="CourierNewPSMT" w:hAnsi="CourierNewPSMT"/>
          <w:sz w:val="20"/>
          <w:highlight w:val="white"/>
        </w:rPr>
        <w:t xml:space="preserve">='#' </w:t>
      </w:r>
      <w:proofErr w:type="spellStart"/>
      <w:r>
        <w:rPr>
          <w:rFonts w:ascii="CourierNewPSMT" w:hAnsi="CourierNewPSMT"/>
          <w:sz w:val="20"/>
          <w:highlight w:val="white"/>
        </w:rPr>
        <w:t>onclick</w:t>
      </w:r>
      <w:proofErr w:type="spellEnd"/>
      <w:r>
        <w:rPr>
          <w:rFonts w:ascii="CourierNewPSMT" w:hAnsi="CourierNewPSMT"/>
          <w:sz w:val="20"/>
          <w:highlight w:val="white"/>
        </w:rPr>
        <w:t>='</w:t>
      </w:r>
      <w:proofErr w:type="spellStart"/>
      <w:r>
        <w:rPr>
          <w:rFonts w:ascii="CourierNewPSMT" w:hAnsi="CourierNewPSMT"/>
          <w:sz w:val="20"/>
          <w:highlight w:val="white"/>
        </w:rPr>
        <w:t>window.parent.document.getElementById</w:t>
      </w:r>
      <w:proofErr w:type="spellEnd"/>
      <w:r>
        <w:rPr>
          <w:rFonts w:ascii="CourierNewPSMT" w:hAnsi="CourierNewPSMT"/>
          <w:sz w:val="20"/>
          <w:highlight w:val="white"/>
        </w:rPr>
        <w:t>("</w:t>
      </w:r>
      <w:proofErr w:type="spellStart"/>
      <w:r>
        <w:rPr>
          <w:rFonts w:ascii="CourierNewPSMT" w:hAnsi="CourierNewPSMT"/>
          <w:sz w:val="20"/>
          <w:highlight w:val="white"/>
        </w:rPr>
        <w:t>nw</w:t>
      </w:r>
      <w:proofErr w:type="spellEnd"/>
      <w:r>
        <w:rPr>
          <w:rFonts w:ascii="CourierNewPSMT" w:hAnsi="CourierNewPSMT"/>
          <w:sz w:val="20"/>
          <w:highlight w:val="white"/>
        </w:rPr>
        <w:t>").</w:t>
      </w:r>
      <w:proofErr w:type="spellStart"/>
      <w:r>
        <w:rPr>
          <w:rFonts w:ascii="CourierNewPSMT" w:hAnsi="CourierNewPSMT"/>
          <w:sz w:val="20"/>
          <w:highlight w:val="white"/>
        </w:rPr>
        <w:t>src</w:t>
      </w:r>
      <w:proofErr w:type="spellEnd"/>
      <w:r>
        <w:rPr>
          <w:rFonts w:ascii="CourierNewPSMT" w:hAnsi="CourierNewPSMT"/>
          <w:sz w:val="20"/>
          <w:highlight w:val="white"/>
        </w:rPr>
        <w:t>="</w:t>
      </w:r>
      <w:hyperlink r:id="rId16" w:history="1">
        <w:r>
          <w:rPr>
            <w:rFonts w:ascii="CourierNewPSMT" w:hAnsi="CourierNewPSMT"/>
            <w:color w:val="0000FF"/>
            <w:sz w:val="20"/>
            <w:highlight w:val="white"/>
            <w:u w:val="single" w:color="0000FF"/>
          </w:rPr>
          <w:t>http://www.sas.com</w:t>
        </w:r>
      </w:hyperlink>
      <w:r>
        <w:rPr>
          <w:rFonts w:ascii="CourierNewPSMT" w:hAnsi="CourierNewPSMT"/>
          <w:sz w:val="20"/>
          <w:highlight w:val="white"/>
        </w:rPr>
        <w:t>";'&gt;Change URL in NW&lt;/a&gt;&amp;</w:t>
      </w:r>
      <w:proofErr w:type="spellStart"/>
      <w:r>
        <w:rPr>
          <w:rFonts w:ascii="CourierNewPSMT" w:hAnsi="CourierNewPSMT"/>
          <w:sz w:val="20"/>
          <w:highlight w:val="white"/>
        </w:rPr>
        <w:t>nbsp</w:t>
      </w:r>
      <w:proofErr w:type="spellEnd"/>
      <w:r>
        <w:rPr>
          <w:rFonts w:ascii="CourierNewPSMT" w:hAnsi="CourierNewPSMT"/>
          <w:sz w:val="20"/>
          <w:highlight w:val="white"/>
        </w:rPr>
        <w:t>;&amp;</w:t>
      </w:r>
      <w:proofErr w:type="spellStart"/>
      <w:r>
        <w:rPr>
          <w:rFonts w:ascii="CourierNewPSMT" w:hAnsi="CourierNewPSMT"/>
          <w:sz w:val="20"/>
          <w:highlight w:val="white"/>
        </w:rPr>
        <w:t>nbsp</w:t>
      </w:r>
      <w:proofErr w:type="spellEnd"/>
      <w:r>
        <w:rPr>
          <w:rFonts w:ascii="CourierNewPSMT" w:hAnsi="CourierNewPSMT"/>
          <w:sz w:val="20"/>
          <w:highlight w:val="white"/>
        </w:rPr>
        <w:t>;&amp;</w:t>
      </w:r>
      <w:proofErr w:type="spellStart"/>
      <w:r>
        <w:rPr>
          <w:rFonts w:ascii="CourierNewPSMT" w:hAnsi="CourierNewPSMT"/>
          <w:sz w:val="20"/>
          <w:highlight w:val="white"/>
        </w:rPr>
        <w:t>nbsp</w:t>
      </w:r>
      <w:proofErr w:type="spellEnd"/>
      <w:r>
        <w:rPr>
          <w:rFonts w:ascii="CourierNewPSMT" w:hAnsi="CourierNewPSMT"/>
          <w:sz w:val="20"/>
          <w:highlight w:val="white"/>
        </w:rPr>
        <w:t>;&lt;/td&gt;</w:t>
      </w:r>
    </w:p>
    <w:p w14:paraId="31702B8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td</w:t>
      </w:r>
      <w:proofErr w:type="gramEnd"/>
      <w:r>
        <w:rPr>
          <w:rFonts w:ascii="CourierNewPSMT" w:hAnsi="CourierNewPSMT"/>
          <w:sz w:val="20"/>
          <w:highlight w:val="white"/>
        </w:rPr>
        <w:t xml:space="preserve">&gt;&lt;a </w:t>
      </w:r>
      <w:proofErr w:type="spellStart"/>
      <w:r>
        <w:rPr>
          <w:rFonts w:ascii="CourierNewPSMT" w:hAnsi="CourierNewPSMT"/>
          <w:sz w:val="20"/>
          <w:highlight w:val="white"/>
        </w:rPr>
        <w:t>href</w:t>
      </w:r>
      <w:proofErr w:type="spellEnd"/>
      <w:r>
        <w:rPr>
          <w:rFonts w:ascii="CourierNewPSMT" w:hAnsi="CourierNewPSMT"/>
          <w:sz w:val="20"/>
          <w:highlight w:val="white"/>
        </w:rPr>
        <w:t xml:space="preserve">='#' </w:t>
      </w:r>
      <w:proofErr w:type="spellStart"/>
      <w:r>
        <w:rPr>
          <w:rFonts w:ascii="CourierNewPSMT" w:hAnsi="CourierNewPSMT"/>
          <w:sz w:val="20"/>
          <w:highlight w:val="white"/>
        </w:rPr>
        <w:t>onclick</w:t>
      </w:r>
      <w:proofErr w:type="spellEnd"/>
      <w:r>
        <w:rPr>
          <w:rFonts w:ascii="CourierNewPSMT" w:hAnsi="CourierNewPSMT"/>
          <w:sz w:val="20"/>
          <w:highlight w:val="white"/>
        </w:rPr>
        <w:t>='</w:t>
      </w:r>
      <w:proofErr w:type="spellStart"/>
      <w:r>
        <w:rPr>
          <w:rFonts w:ascii="CourierNewPSMT" w:hAnsi="CourierNewPSMT"/>
          <w:sz w:val="20"/>
          <w:highlight w:val="white"/>
        </w:rPr>
        <w:t>window.parent.document.getElementById</w:t>
      </w:r>
      <w:proofErr w:type="spellEnd"/>
      <w:r>
        <w:rPr>
          <w:rFonts w:ascii="CourierNewPSMT" w:hAnsi="CourierNewPSMT"/>
          <w:sz w:val="20"/>
          <w:highlight w:val="white"/>
        </w:rPr>
        <w:t>("ne").</w:t>
      </w:r>
      <w:proofErr w:type="spellStart"/>
      <w:r>
        <w:rPr>
          <w:rFonts w:ascii="CourierNewPSMT" w:hAnsi="CourierNewPSMT"/>
          <w:sz w:val="20"/>
          <w:highlight w:val="white"/>
        </w:rPr>
        <w:t>src</w:t>
      </w:r>
      <w:proofErr w:type="spellEnd"/>
      <w:r>
        <w:rPr>
          <w:rFonts w:ascii="CourierNewPSMT" w:hAnsi="CourierNewPSMT"/>
          <w:sz w:val="20"/>
          <w:highlight w:val="white"/>
        </w:rPr>
        <w:t>="</w:t>
      </w:r>
      <w:hyperlink r:id="rId17" w:history="1">
        <w:r>
          <w:rPr>
            <w:rFonts w:ascii="CourierNewPSMT" w:hAnsi="CourierNewPSMT"/>
            <w:color w:val="0000FF"/>
            <w:sz w:val="20"/>
            <w:highlight w:val="white"/>
            <w:u w:val="single" w:color="0000FF"/>
          </w:rPr>
          <w:t>http://www.apple.com</w:t>
        </w:r>
      </w:hyperlink>
      <w:r>
        <w:rPr>
          <w:rFonts w:ascii="CourierNewPSMT" w:hAnsi="CourierNewPSMT"/>
          <w:sz w:val="20"/>
          <w:highlight w:val="white"/>
        </w:rPr>
        <w:t>";'&gt;Change URL in NE&lt;/a&gt;&amp;</w:t>
      </w:r>
      <w:proofErr w:type="spellStart"/>
      <w:r>
        <w:rPr>
          <w:rFonts w:ascii="CourierNewPSMT" w:hAnsi="CourierNewPSMT"/>
          <w:sz w:val="20"/>
          <w:highlight w:val="white"/>
        </w:rPr>
        <w:t>nbsp</w:t>
      </w:r>
      <w:proofErr w:type="spellEnd"/>
      <w:r>
        <w:rPr>
          <w:rFonts w:ascii="CourierNewPSMT" w:hAnsi="CourierNewPSMT"/>
          <w:sz w:val="20"/>
          <w:highlight w:val="white"/>
        </w:rPr>
        <w:t>;&amp;</w:t>
      </w:r>
      <w:proofErr w:type="spellStart"/>
      <w:r>
        <w:rPr>
          <w:rFonts w:ascii="CourierNewPSMT" w:hAnsi="CourierNewPSMT"/>
          <w:sz w:val="20"/>
          <w:highlight w:val="white"/>
        </w:rPr>
        <w:t>nbsp</w:t>
      </w:r>
      <w:proofErr w:type="spellEnd"/>
      <w:r>
        <w:rPr>
          <w:rFonts w:ascii="CourierNewPSMT" w:hAnsi="CourierNewPSMT"/>
          <w:sz w:val="20"/>
          <w:highlight w:val="white"/>
        </w:rPr>
        <w:t>;&amp;</w:t>
      </w:r>
      <w:proofErr w:type="spellStart"/>
      <w:r>
        <w:rPr>
          <w:rFonts w:ascii="CourierNewPSMT" w:hAnsi="CourierNewPSMT"/>
          <w:sz w:val="20"/>
          <w:highlight w:val="white"/>
        </w:rPr>
        <w:t>nbsp</w:t>
      </w:r>
      <w:proofErr w:type="spellEnd"/>
      <w:r>
        <w:rPr>
          <w:rFonts w:ascii="CourierNewPSMT" w:hAnsi="CourierNewPSMT"/>
          <w:sz w:val="20"/>
          <w:highlight w:val="white"/>
        </w:rPr>
        <w:t>;&lt;/td&gt;</w:t>
      </w:r>
    </w:p>
    <w:p w14:paraId="3741F43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spellStart"/>
      <w:proofErr w:type="gramStart"/>
      <w:r>
        <w:rPr>
          <w:rFonts w:ascii="CourierNewPSMT" w:hAnsi="CourierNewPSMT"/>
          <w:sz w:val="20"/>
          <w:highlight w:val="white"/>
        </w:rPr>
        <w:t>tr</w:t>
      </w:r>
      <w:proofErr w:type="spellEnd"/>
      <w:proofErr w:type="gramEnd"/>
      <w:r>
        <w:rPr>
          <w:rFonts w:ascii="CourierNewPSMT" w:hAnsi="CourierNewPSMT"/>
          <w:sz w:val="20"/>
          <w:highlight w:val="white"/>
        </w:rPr>
        <w:t>&gt;&lt;</w:t>
      </w:r>
      <w:proofErr w:type="spellStart"/>
      <w:r>
        <w:rPr>
          <w:rFonts w:ascii="CourierNewPSMT" w:hAnsi="CourierNewPSMT"/>
          <w:sz w:val="20"/>
          <w:highlight w:val="white"/>
        </w:rPr>
        <w:t>tr</w:t>
      </w:r>
      <w:proofErr w:type="spellEnd"/>
      <w:r>
        <w:rPr>
          <w:rFonts w:ascii="CourierNewPSMT" w:hAnsi="CourierNewPSMT"/>
          <w:sz w:val="20"/>
          <w:highlight w:val="white"/>
        </w:rPr>
        <w:t>&gt;</w:t>
      </w:r>
    </w:p>
    <w:p w14:paraId="7842C19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td</w:t>
      </w:r>
      <w:proofErr w:type="gramEnd"/>
      <w:r>
        <w:rPr>
          <w:rFonts w:ascii="CourierNewPSMT" w:hAnsi="CourierNewPSMT"/>
          <w:sz w:val="20"/>
          <w:highlight w:val="white"/>
        </w:rPr>
        <w:t xml:space="preserve">&gt;&lt;a </w:t>
      </w:r>
      <w:proofErr w:type="spellStart"/>
      <w:r>
        <w:rPr>
          <w:rFonts w:ascii="CourierNewPSMT" w:hAnsi="CourierNewPSMT"/>
          <w:sz w:val="20"/>
          <w:highlight w:val="white"/>
        </w:rPr>
        <w:t>href</w:t>
      </w:r>
      <w:proofErr w:type="spellEnd"/>
      <w:r>
        <w:rPr>
          <w:rFonts w:ascii="CourierNewPSMT" w:hAnsi="CourierNewPSMT"/>
          <w:sz w:val="20"/>
          <w:highlight w:val="white"/>
        </w:rPr>
        <w:t xml:space="preserve">='#' </w:t>
      </w:r>
      <w:proofErr w:type="spellStart"/>
      <w:r>
        <w:rPr>
          <w:rFonts w:ascii="CourierNewPSMT" w:hAnsi="CourierNewPSMT"/>
          <w:sz w:val="20"/>
          <w:highlight w:val="white"/>
        </w:rPr>
        <w:t>onclick</w:t>
      </w:r>
      <w:proofErr w:type="spellEnd"/>
      <w:r>
        <w:rPr>
          <w:rFonts w:ascii="CourierNewPSMT" w:hAnsi="CourierNewPSMT"/>
          <w:sz w:val="20"/>
          <w:highlight w:val="white"/>
        </w:rPr>
        <w:t>='</w:t>
      </w:r>
      <w:proofErr w:type="spellStart"/>
      <w:r>
        <w:rPr>
          <w:rFonts w:ascii="CourierNewPSMT" w:hAnsi="CourierNewPSMT"/>
          <w:sz w:val="20"/>
          <w:highlight w:val="white"/>
        </w:rPr>
        <w:t>window.parent.document.getElementById</w:t>
      </w:r>
      <w:proofErr w:type="spellEnd"/>
      <w:r>
        <w:rPr>
          <w:rFonts w:ascii="CourierNewPSMT" w:hAnsi="CourierNewPSMT"/>
          <w:sz w:val="20"/>
          <w:highlight w:val="white"/>
        </w:rPr>
        <w:t>("</w:t>
      </w:r>
      <w:proofErr w:type="spellStart"/>
      <w:r>
        <w:rPr>
          <w:rFonts w:ascii="CourierNewPSMT" w:hAnsi="CourierNewPSMT"/>
          <w:sz w:val="20"/>
          <w:highlight w:val="white"/>
        </w:rPr>
        <w:t>sw</w:t>
      </w:r>
      <w:proofErr w:type="spellEnd"/>
      <w:r>
        <w:rPr>
          <w:rFonts w:ascii="CourierNewPSMT" w:hAnsi="CourierNewPSMT"/>
          <w:sz w:val="20"/>
          <w:highlight w:val="white"/>
        </w:rPr>
        <w:t>").</w:t>
      </w:r>
      <w:proofErr w:type="spellStart"/>
      <w:r>
        <w:rPr>
          <w:rFonts w:ascii="CourierNewPSMT" w:hAnsi="CourierNewPSMT"/>
          <w:sz w:val="20"/>
          <w:highlight w:val="white"/>
        </w:rPr>
        <w:t>src</w:t>
      </w:r>
      <w:proofErr w:type="spellEnd"/>
      <w:r>
        <w:rPr>
          <w:rFonts w:ascii="CourierNewPSMT" w:hAnsi="CourierNewPSMT"/>
          <w:sz w:val="20"/>
          <w:highlight w:val="white"/>
        </w:rPr>
        <w:t>="</w:t>
      </w:r>
      <w:hyperlink r:id="rId18" w:history="1">
        <w:r>
          <w:rPr>
            <w:rFonts w:ascii="CourierNewPSMT" w:hAnsi="CourierNewPSMT"/>
            <w:color w:val="0000FF"/>
            <w:sz w:val="20"/>
            <w:highlight w:val="white"/>
            <w:u w:val="single" w:color="0000FF"/>
          </w:rPr>
          <w:t>http://support.sas.com</w:t>
        </w:r>
      </w:hyperlink>
      <w:r>
        <w:rPr>
          <w:rFonts w:ascii="CourierNewPSMT" w:hAnsi="CourierNewPSMT"/>
          <w:sz w:val="20"/>
          <w:highlight w:val="white"/>
        </w:rPr>
        <w:t>";'&gt;Change URL in SW&lt;/a&gt;&lt;/td&gt;</w:t>
      </w:r>
    </w:p>
    <w:p w14:paraId="34098F0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lastRenderedPageBreak/>
        <w:t>&lt;</w:t>
      </w:r>
      <w:proofErr w:type="gramStart"/>
      <w:r>
        <w:rPr>
          <w:rFonts w:ascii="CourierNewPSMT" w:hAnsi="CourierNewPSMT"/>
          <w:sz w:val="20"/>
          <w:highlight w:val="white"/>
        </w:rPr>
        <w:t>td</w:t>
      </w:r>
      <w:proofErr w:type="gramEnd"/>
      <w:r>
        <w:rPr>
          <w:rFonts w:ascii="CourierNewPSMT" w:hAnsi="CourierNewPSMT"/>
          <w:sz w:val="20"/>
          <w:highlight w:val="white"/>
        </w:rPr>
        <w:t xml:space="preserve">&gt;&lt;a </w:t>
      </w:r>
      <w:proofErr w:type="spellStart"/>
      <w:r>
        <w:rPr>
          <w:rFonts w:ascii="CourierNewPSMT" w:hAnsi="CourierNewPSMT"/>
          <w:sz w:val="20"/>
          <w:highlight w:val="white"/>
        </w:rPr>
        <w:t>href</w:t>
      </w:r>
      <w:proofErr w:type="spellEnd"/>
      <w:r>
        <w:rPr>
          <w:rFonts w:ascii="CourierNewPSMT" w:hAnsi="CourierNewPSMT"/>
          <w:sz w:val="20"/>
          <w:highlight w:val="white"/>
        </w:rPr>
        <w:t xml:space="preserve">='#' </w:t>
      </w:r>
      <w:proofErr w:type="spellStart"/>
      <w:r>
        <w:rPr>
          <w:rFonts w:ascii="CourierNewPSMT" w:hAnsi="CourierNewPSMT"/>
          <w:sz w:val="20"/>
          <w:highlight w:val="white"/>
        </w:rPr>
        <w:t>onclick</w:t>
      </w:r>
      <w:proofErr w:type="spellEnd"/>
      <w:r>
        <w:rPr>
          <w:rFonts w:ascii="CourierNewPSMT" w:hAnsi="CourierNewPSMT"/>
          <w:sz w:val="20"/>
          <w:highlight w:val="white"/>
        </w:rPr>
        <w:t>='</w:t>
      </w:r>
      <w:proofErr w:type="spellStart"/>
      <w:r>
        <w:rPr>
          <w:rFonts w:ascii="CourierNewPSMT" w:hAnsi="CourierNewPSMT"/>
          <w:sz w:val="20"/>
          <w:highlight w:val="white"/>
        </w:rPr>
        <w:t>window.parent.document.getElementById</w:t>
      </w:r>
      <w:proofErr w:type="spellEnd"/>
      <w:r>
        <w:rPr>
          <w:rFonts w:ascii="CourierNewPSMT" w:hAnsi="CourierNewPSMT"/>
          <w:sz w:val="20"/>
          <w:highlight w:val="white"/>
        </w:rPr>
        <w:t>("se").</w:t>
      </w:r>
      <w:proofErr w:type="spellStart"/>
      <w:r>
        <w:rPr>
          <w:rFonts w:ascii="CourierNewPSMT" w:hAnsi="CourierNewPSMT"/>
          <w:sz w:val="20"/>
          <w:highlight w:val="white"/>
        </w:rPr>
        <w:t>src</w:t>
      </w:r>
      <w:proofErr w:type="spellEnd"/>
      <w:r>
        <w:rPr>
          <w:rFonts w:ascii="CourierNewPSMT" w:hAnsi="CourierNewPSMT"/>
          <w:sz w:val="20"/>
          <w:highlight w:val="white"/>
        </w:rPr>
        <w:t>="</w:t>
      </w:r>
      <w:hyperlink r:id="rId19" w:history="1">
        <w:r>
          <w:rPr>
            <w:rFonts w:ascii="CourierNewPSMT" w:hAnsi="CourierNewPSMT"/>
            <w:color w:val="0000FF"/>
            <w:sz w:val="20"/>
            <w:highlight w:val="white"/>
            <w:u w:val="single" w:color="0000FF"/>
          </w:rPr>
          <w:t>http://www.bbc.co.uk</w:t>
        </w:r>
      </w:hyperlink>
      <w:r>
        <w:rPr>
          <w:rFonts w:ascii="CourierNewPSMT" w:hAnsi="CourierNewPSMT"/>
          <w:sz w:val="20"/>
          <w:highlight w:val="white"/>
        </w:rPr>
        <w:t>";'&gt;Change URL in SE&lt;/a&gt;&lt;/td&gt;</w:t>
      </w:r>
    </w:p>
    <w:p w14:paraId="6DBFE86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spellStart"/>
      <w:proofErr w:type="gramStart"/>
      <w:r>
        <w:rPr>
          <w:rFonts w:ascii="CourierNewPSMT" w:hAnsi="CourierNewPSMT"/>
          <w:sz w:val="20"/>
          <w:highlight w:val="white"/>
        </w:rPr>
        <w:t>tr</w:t>
      </w:r>
      <w:proofErr w:type="spellEnd"/>
      <w:proofErr w:type="gramEnd"/>
      <w:r>
        <w:rPr>
          <w:rFonts w:ascii="CourierNewPSMT" w:hAnsi="CourierNewPSMT"/>
          <w:sz w:val="20"/>
          <w:highlight w:val="white"/>
        </w:rPr>
        <w:t>&gt;&lt;/table&gt;</w:t>
      </w:r>
    </w:p>
    <w:p w14:paraId="7643F62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&lt;/body&gt;</w:t>
      </w:r>
    </w:p>
    <w:p w14:paraId="2848549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&lt;/html&gt;</w:t>
      </w:r>
    </w:p>
    <w:p w14:paraId="79E23E3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kern w:val="1"/>
        </w:rPr>
        <w:pict w14:anchorId="284574FD">
          <v:shape id="_x0000_i1029" type="#_x0000_t75" style="width:300.25pt;height:143pt" o:allowincell="f">
            <v:imagedata r:id="rId20" o:title=""/>
          </v:shape>
        </w:pict>
      </w:r>
    </w:p>
    <w:p w14:paraId="777A56AA" w14:textId="77777777" w:rsidR="00BA56F6" w:rsidRDefault="00BA56F6">
      <w:pPr>
        <w:numPr>
          <w:ilvl w:val="1"/>
          <w:numId w:val="9"/>
        </w:numPr>
        <w:tabs>
          <w:tab w:val="left" w:pos="940"/>
          <w:tab w:val="left" w:pos="1440"/>
        </w:tabs>
        <w:autoSpaceDE w:val="0"/>
        <w:autoSpaceDN w:val="0"/>
        <w:adjustRightInd w:val="0"/>
        <w:ind w:hanging="500"/>
        <w:rPr>
          <w:rFonts w:ascii="TimesNewRomanPSMT" w:hAnsi="TimesNewRomanPSMT"/>
          <w:kern w:val="1"/>
          <w:sz w:val="20"/>
        </w:rPr>
      </w:pPr>
    </w:p>
    <w:p w14:paraId="2B5BB41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Clicking on these links fills each </w:t>
      </w:r>
      <w:proofErr w:type="spellStart"/>
      <w:r>
        <w:rPr>
          <w:rFonts w:ascii="TimesNewRomanPSMT" w:hAnsi="TimesNewRomanPSMT"/>
          <w:kern w:val="1"/>
          <w:sz w:val="20"/>
        </w:rPr>
        <w:t>iFrame</w:t>
      </w:r>
      <w:proofErr w:type="spellEnd"/>
      <w:r>
        <w:rPr>
          <w:rFonts w:ascii="TimesNewRomanPSMT" w:hAnsi="TimesNewRomanPSMT"/>
          <w:kern w:val="1"/>
          <w:sz w:val="20"/>
        </w:rPr>
        <w:t xml:space="preserve"> with the link sent to it. The top </w:t>
      </w:r>
      <w:proofErr w:type="spellStart"/>
      <w:r>
        <w:rPr>
          <w:rFonts w:ascii="TimesNewRomanPSMT" w:hAnsi="TimesNewRomanPSMT"/>
          <w:kern w:val="1"/>
          <w:sz w:val="20"/>
        </w:rPr>
        <w:t>iFrame</w:t>
      </w:r>
      <w:proofErr w:type="spellEnd"/>
      <w:r>
        <w:rPr>
          <w:rFonts w:ascii="TimesNewRomanPSMT" w:hAnsi="TimesNewRomanPSMT"/>
          <w:kern w:val="1"/>
          <w:sz w:val="20"/>
        </w:rPr>
        <w:t xml:space="preserve"> should update other </w:t>
      </w:r>
      <w:proofErr w:type="spellStart"/>
      <w:r>
        <w:rPr>
          <w:rFonts w:ascii="TimesNewRomanPSMT" w:hAnsi="TimesNewRomanPSMT"/>
          <w:kern w:val="1"/>
          <w:sz w:val="20"/>
        </w:rPr>
        <w:t>iFrames</w:t>
      </w:r>
      <w:proofErr w:type="spellEnd"/>
      <w:r>
        <w:rPr>
          <w:rFonts w:ascii="TimesNewRomanPSMT" w:hAnsi="TimesNewRomanPSMT"/>
          <w:kern w:val="1"/>
          <w:sz w:val="20"/>
        </w:rPr>
        <w:t xml:space="preserve">. You need to decide how to handle passing info from one frame to another. There </w:t>
      </w:r>
      <w:proofErr w:type="gramStart"/>
      <w:r>
        <w:rPr>
          <w:rFonts w:ascii="TimesNewRomanPSMT" w:hAnsi="TimesNewRomanPSMT"/>
          <w:kern w:val="1"/>
          <w:sz w:val="20"/>
        </w:rPr>
        <w:t>are a range</w:t>
      </w:r>
      <w:proofErr w:type="gramEnd"/>
      <w:r>
        <w:rPr>
          <w:rFonts w:ascii="TimesNewRomanPSMT" w:hAnsi="TimesNewRomanPSMT"/>
          <w:kern w:val="1"/>
          <w:sz w:val="20"/>
        </w:rPr>
        <w:t xml:space="preserve"> of possibilities for doing this:</w:t>
      </w:r>
    </w:p>
    <w:p w14:paraId="7817B0D6" w14:textId="77777777" w:rsidR="00BA56F6" w:rsidRDefault="003D74EB">
      <w:pPr>
        <w:numPr>
          <w:ilvl w:val="0"/>
          <w:numId w:val="10"/>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top</w:t>
      </w:r>
      <w:proofErr w:type="gramEnd"/>
      <w:r>
        <w:rPr>
          <w:rFonts w:ascii="TimesNewRomanPSMT" w:hAnsi="TimesNewRomanPSMT"/>
          <w:kern w:val="1"/>
          <w:sz w:val="20"/>
        </w:rPr>
        <w:t xml:space="preserve"> could make change in SAS dataset, then tell others to update and they would use the change in SAS data to update.</w:t>
      </w:r>
    </w:p>
    <w:p w14:paraId="3FE7F894" w14:textId="77777777" w:rsidR="00BA56F6" w:rsidRDefault="003D74EB">
      <w:pPr>
        <w:numPr>
          <w:ilvl w:val="0"/>
          <w:numId w:val="10"/>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top</w:t>
      </w:r>
      <w:proofErr w:type="gramEnd"/>
      <w:r>
        <w:rPr>
          <w:rFonts w:ascii="TimesNewRomanPSMT" w:hAnsi="TimesNewRomanPSMT"/>
          <w:kern w:val="1"/>
          <w:sz w:val="20"/>
        </w:rPr>
        <w:t xml:space="preserve"> could update a cookie, then tell others to update which would read the cookie</w:t>
      </w:r>
    </w:p>
    <w:p w14:paraId="413822E7" w14:textId="77777777" w:rsidR="00BA56F6" w:rsidRDefault="003D74EB">
      <w:pPr>
        <w:numPr>
          <w:ilvl w:val="0"/>
          <w:numId w:val="10"/>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Top could make a </w:t>
      </w:r>
      <w:proofErr w:type="gramStart"/>
      <w:r>
        <w:rPr>
          <w:rFonts w:ascii="TimesNewRomanPSMT" w:hAnsi="TimesNewRomanPSMT"/>
          <w:kern w:val="1"/>
          <w:sz w:val="20"/>
        </w:rPr>
        <w:t>selection which</w:t>
      </w:r>
      <w:proofErr w:type="gramEnd"/>
      <w:r>
        <w:rPr>
          <w:rFonts w:ascii="TimesNewRomanPSMT" w:hAnsi="TimesNewRomanPSMT"/>
          <w:kern w:val="1"/>
          <w:sz w:val="20"/>
        </w:rPr>
        <w:t xml:space="preserve"> would then update itself and call other ones with updated values.</w:t>
      </w:r>
    </w:p>
    <w:p w14:paraId="219FC94B" w14:textId="77777777" w:rsidR="00BA56F6" w:rsidRDefault="003D74EB">
      <w:pPr>
        <w:numPr>
          <w:ilvl w:val="0"/>
          <w:numId w:val="10"/>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with</w:t>
      </w:r>
      <w:proofErr w:type="gramEnd"/>
      <w:r>
        <w:rPr>
          <w:rFonts w:ascii="TimesNewRomanPSMT" w:hAnsi="TimesNewRomanPSMT"/>
          <w:kern w:val="1"/>
          <w:sz w:val="20"/>
        </w:rPr>
        <w:t xml:space="preserve"> </w:t>
      </w:r>
      <w:proofErr w:type="spellStart"/>
      <w:r>
        <w:rPr>
          <w:rFonts w:ascii="TimesNewRomanPSMT" w:hAnsi="TimesNewRomanPSMT"/>
          <w:kern w:val="1"/>
          <w:sz w:val="20"/>
        </w:rPr>
        <w:t>javaScript</w:t>
      </w:r>
      <w:proofErr w:type="spellEnd"/>
      <w:r>
        <w:rPr>
          <w:rFonts w:ascii="TimesNewRomanPSMT" w:hAnsi="TimesNewRomanPSMT"/>
          <w:kern w:val="1"/>
          <w:sz w:val="20"/>
        </w:rPr>
        <w:t xml:space="preserve"> there are other ways if using Ext JS for instance</w:t>
      </w:r>
    </w:p>
    <w:p w14:paraId="09F9FFC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Next you could design a collection of Stored </w:t>
      </w:r>
      <w:proofErr w:type="gramStart"/>
      <w:r>
        <w:rPr>
          <w:rFonts w:ascii="TimesNewRomanPSMT" w:hAnsi="TimesNewRomanPSMT"/>
          <w:kern w:val="1"/>
          <w:sz w:val="20"/>
        </w:rPr>
        <w:t>Processes which</w:t>
      </w:r>
      <w:proofErr w:type="gramEnd"/>
      <w:r>
        <w:rPr>
          <w:rFonts w:ascii="TimesNewRomanPSMT" w:hAnsi="TimesNewRomanPSMT"/>
          <w:kern w:val="1"/>
          <w:sz w:val="20"/>
        </w:rPr>
        <w:t xml:space="preserve"> could be used to fill the 2x2 cells. Each one will eventually populate our application </w:t>
      </w:r>
      <w:proofErr w:type="spellStart"/>
      <w:proofErr w:type="gramStart"/>
      <w:r>
        <w:rPr>
          <w:rFonts w:ascii="TimesNewRomanPSMT" w:hAnsi="TimesNewRomanPSMT"/>
          <w:kern w:val="1"/>
          <w:sz w:val="20"/>
        </w:rPr>
        <w:t>iFrames.You</w:t>
      </w:r>
      <w:proofErr w:type="spellEnd"/>
      <w:proofErr w:type="gramEnd"/>
      <w:r>
        <w:rPr>
          <w:rFonts w:ascii="TimesNewRomanPSMT" w:hAnsi="TimesNewRomanPSMT"/>
          <w:kern w:val="1"/>
          <w:sz w:val="20"/>
        </w:rPr>
        <w:t xml:space="preserve"> could actually just use one stored process since you could pass different parameters to the stored process in each </w:t>
      </w:r>
      <w:proofErr w:type="spellStart"/>
      <w:r>
        <w:rPr>
          <w:rFonts w:ascii="TimesNewRomanPSMT" w:hAnsi="TimesNewRomanPSMT"/>
          <w:kern w:val="1"/>
          <w:sz w:val="20"/>
        </w:rPr>
        <w:t>iFrame</w:t>
      </w:r>
      <w:proofErr w:type="spellEnd"/>
      <w:r>
        <w:rPr>
          <w:rFonts w:ascii="TimesNewRomanPSMT" w:hAnsi="TimesNewRomanPSMT"/>
          <w:kern w:val="1"/>
          <w:sz w:val="20"/>
        </w:rPr>
        <w:t xml:space="preserve"> to produce different output. You could produce graphs, tables, maps, images, etc. with your stored </w:t>
      </w:r>
      <w:proofErr w:type="gramStart"/>
      <w:r>
        <w:rPr>
          <w:rFonts w:ascii="TimesNewRomanPSMT" w:hAnsi="TimesNewRomanPSMT"/>
          <w:kern w:val="1"/>
          <w:sz w:val="20"/>
        </w:rPr>
        <w:t>process(</w:t>
      </w:r>
      <w:proofErr w:type="spellStart"/>
      <w:proofErr w:type="gramEnd"/>
      <w:r>
        <w:rPr>
          <w:rFonts w:ascii="TimesNewRomanPSMT" w:hAnsi="TimesNewRomanPSMT"/>
          <w:kern w:val="1"/>
          <w:sz w:val="20"/>
        </w:rPr>
        <w:t>es</w:t>
      </w:r>
      <w:proofErr w:type="spellEnd"/>
      <w:r>
        <w:rPr>
          <w:rFonts w:ascii="TimesNewRomanPSMT" w:hAnsi="TimesNewRomanPSMT"/>
          <w:kern w:val="1"/>
          <w:sz w:val="20"/>
        </w:rPr>
        <w:t>).</w:t>
      </w:r>
    </w:p>
    <w:p w14:paraId="56D5BA8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Once you have your stored </w:t>
      </w:r>
      <w:proofErr w:type="gramStart"/>
      <w:r>
        <w:rPr>
          <w:rFonts w:ascii="TimesNewRomanPSMT" w:hAnsi="TimesNewRomanPSMT"/>
          <w:kern w:val="1"/>
          <w:sz w:val="20"/>
        </w:rPr>
        <w:t>process(</w:t>
      </w:r>
      <w:proofErr w:type="spellStart"/>
      <w:proofErr w:type="gramEnd"/>
      <w:r>
        <w:rPr>
          <w:rFonts w:ascii="TimesNewRomanPSMT" w:hAnsi="TimesNewRomanPSMT"/>
          <w:kern w:val="1"/>
          <w:sz w:val="20"/>
        </w:rPr>
        <w:t>es</w:t>
      </w:r>
      <w:proofErr w:type="spellEnd"/>
      <w:r>
        <w:rPr>
          <w:rFonts w:ascii="TimesNewRomanPSMT" w:hAnsi="TimesNewRomanPSMT"/>
          <w:kern w:val="1"/>
          <w:sz w:val="20"/>
        </w:rPr>
        <w:t xml:space="preserve">) you need to fill each </w:t>
      </w:r>
      <w:proofErr w:type="spellStart"/>
      <w:r>
        <w:rPr>
          <w:rFonts w:ascii="TimesNewRomanPSMT" w:hAnsi="TimesNewRomanPSMT"/>
          <w:kern w:val="1"/>
          <w:sz w:val="20"/>
        </w:rPr>
        <w:t>iFrame</w:t>
      </w:r>
      <w:proofErr w:type="spellEnd"/>
      <w:r>
        <w:rPr>
          <w:rFonts w:ascii="TimesNewRomanPSMT" w:hAnsi="TimesNewRomanPSMT"/>
          <w:kern w:val="1"/>
          <w:sz w:val="20"/>
        </w:rPr>
        <w:t xml:space="preserve"> with a stored process call. You can have one dropdown call all 4 stored processes. You can handle communication between selections in the top and other objects like this:</w:t>
      </w:r>
    </w:p>
    <w:p w14:paraId="60627D7A" w14:textId="77777777" w:rsidR="00BA56F6" w:rsidRDefault="003D74EB">
      <w:pPr>
        <w:numPr>
          <w:ilvl w:val="0"/>
          <w:numId w:val="1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make</w:t>
      </w:r>
      <w:proofErr w:type="gramEnd"/>
      <w:r>
        <w:rPr>
          <w:rFonts w:ascii="TimesNewRomanPSMT" w:hAnsi="TimesNewRomanPSMT"/>
          <w:kern w:val="1"/>
          <w:sz w:val="20"/>
        </w:rPr>
        <w:t xml:space="preserve"> change in the top perhaps in a drop down box, which uses an HTML select tag</w:t>
      </w:r>
    </w:p>
    <w:p w14:paraId="3D748B62" w14:textId="77777777" w:rsidR="00BA56F6" w:rsidRDefault="003D74EB">
      <w:pPr>
        <w:numPr>
          <w:ilvl w:val="0"/>
          <w:numId w:val="1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hit</w:t>
      </w:r>
      <w:proofErr w:type="gramEnd"/>
      <w:r>
        <w:rPr>
          <w:rFonts w:ascii="TimesNewRomanPSMT" w:hAnsi="TimesNewRomanPSMT"/>
          <w:kern w:val="1"/>
          <w:sz w:val="20"/>
        </w:rPr>
        <w:t xml:space="preserve"> a button to reload that </w:t>
      </w:r>
      <w:proofErr w:type="spellStart"/>
      <w:r>
        <w:rPr>
          <w:rFonts w:ascii="TimesNewRomanPSMT" w:hAnsi="TimesNewRomanPSMT"/>
          <w:kern w:val="1"/>
          <w:sz w:val="20"/>
        </w:rPr>
        <w:t>iframe</w:t>
      </w:r>
      <w:proofErr w:type="spellEnd"/>
      <w:r>
        <w:rPr>
          <w:rFonts w:ascii="TimesNewRomanPSMT" w:hAnsi="TimesNewRomanPSMT"/>
          <w:kern w:val="1"/>
          <w:sz w:val="20"/>
        </w:rPr>
        <w:t>, or if you only have one drop down then you can detect a change and automatically reload it. You could use some HTML a bit like this</w:t>
      </w:r>
    </w:p>
    <w:p w14:paraId="3B14152E" w14:textId="77777777" w:rsidR="00BA56F6" w:rsidRDefault="003D74EB">
      <w:pPr>
        <w:numPr>
          <w:ilvl w:val="0"/>
          <w:numId w:val="1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&lt;</w:t>
      </w:r>
      <w:proofErr w:type="gramStart"/>
      <w:r>
        <w:rPr>
          <w:rFonts w:ascii="TimesNewRomanPSMT" w:hAnsi="TimesNewRomanPSMT"/>
          <w:kern w:val="1"/>
          <w:sz w:val="20"/>
        </w:rPr>
        <w:t>select</w:t>
      </w:r>
      <w:proofErr w:type="gramEnd"/>
      <w:r>
        <w:rPr>
          <w:rFonts w:ascii="TimesNewRomanPSMT" w:hAnsi="TimesNewRomanPSMT"/>
          <w:kern w:val="1"/>
          <w:sz w:val="20"/>
        </w:rPr>
        <w:t xml:space="preserve"> name=“</w:t>
      </w:r>
      <w:proofErr w:type="spellStart"/>
      <w:r>
        <w:rPr>
          <w:rFonts w:ascii="TimesNewRomanPSMT" w:hAnsi="TimesNewRomanPSMT"/>
          <w:kern w:val="1"/>
          <w:sz w:val="20"/>
        </w:rPr>
        <w:t>kpi_number</w:t>
      </w:r>
      <w:proofErr w:type="spellEnd"/>
      <w:r>
        <w:rPr>
          <w:rFonts w:ascii="TimesNewRomanPSMT" w:hAnsi="TimesNewRomanPSMT"/>
          <w:kern w:val="1"/>
          <w:sz w:val="20"/>
        </w:rPr>
        <w:t xml:space="preserve">” </w:t>
      </w:r>
      <w:proofErr w:type="spellStart"/>
      <w:r>
        <w:rPr>
          <w:rFonts w:ascii="TimesNewRomanPSMT" w:hAnsi="TimesNewRomanPSMT"/>
          <w:kern w:val="1"/>
          <w:sz w:val="20"/>
        </w:rPr>
        <w:t>onchange</w:t>
      </w:r>
      <w:proofErr w:type="spellEnd"/>
      <w:r>
        <w:rPr>
          <w:rFonts w:ascii="TimesNewRomanPSMT" w:hAnsi="TimesNewRomanPSMT"/>
          <w:kern w:val="1"/>
          <w:sz w:val="20"/>
        </w:rPr>
        <w:t>="</w:t>
      </w:r>
      <w:proofErr w:type="spellStart"/>
      <w:r>
        <w:rPr>
          <w:rFonts w:ascii="TimesNewRomanPSMT" w:hAnsi="TimesNewRomanPSMT"/>
          <w:kern w:val="1"/>
          <w:sz w:val="20"/>
        </w:rPr>
        <w:t>this.form.submit</w:t>
      </w:r>
      <w:proofErr w:type="spellEnd"/>
      <w:r>
        <w:rPr>
          <w:rFonts w:ascii="TimesNewRomanPSMT" w:hAnsi="TimesNewRomanPSMT"/>
          <w:kern w:val="1"/>
          <w:sz w:val="20"/>
        </w:rPr>
        <w:t xml:space="preserve">();"&gt; </w:t>
      </w:r>
    </w:p>
    <w:p w14:paraId="0C7D52BE" w14:textId="77777777" w:rsidR="00BA56F6" w:rsidRDefault="003D74EB">
      <w:pPr>
        <w:numPr>
          <w:ilvl w:val="0"/>
          <w:numId w:val="1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when</w:t>
      </w:r>
      <w:proofErr w:type="gramEnd"/>
      <w:r>
        <w:rPr>
          <w:rFonts w:ascii="TimesNewRomanPSMT" w:hAnsi="TimesNewRomanPSMT"/>
          <w:kern w:val="1"/>
          <w:sz w:val="20"/>
        </w:rPr>
        <w:t xml:space="preserve"> the stored process is reloaded you will know that a parameter has been passed in since you can test for it using %</w:t>
      </w:r>
      <w:proofErr w:type="spellStart"/>
      <w:r>
        <w:rPr>
          <w:rFonts w:ascii="TimesNewRomanPSMT" w:hAnsi="TimesNewRomanPSMT"/>
          <w:kern w:val="1"/>
          <w:sz w:val="20"/>
        </w:rPr>
        <w:t>symexist</w:t>
      </w:r>
      <w:proofErr w:type="spellEnd"/>
      <w:r>
        <w:rPr>
          <w:rFonts w:ascii="TimesNewRomanPSMT" w:hAnsi="TimesNewRomanPSMT"/>
          <w:kern w:val="1"/>
          <w:sz w:val="20"/>
        </w:rPr>
        <w:t>. You can then update a SAS dataset with that parameter value. This will provide a way that other stored processes can pick up the value that was selected.</w:t>
      </w:r>
    </w:p>
    <w:p w14:paraId="3EDBEC02" w14:textId="77777777" w:rsidR="00BA56F6" w:rsidRDefault="003D74EB">
      <w:pPr>
        <w:numPr>
          <w:ilvl w:val="0"/>
          <w:numId w:val="1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next</w:t>
      </w:r>
      <w:proofErr w:type="gramEnd"/>
      <w:r>
        <w:rPr>
          <w:rFonts w:ascii="TimesNewRomanPSMT" w:hAnsi="TimesNewRomanPSMT"/>
          <w:kern w:val="1"/>
          <w:sz w:val="20"/>
        </w:rPr>
        <w:t xml:space="preserve"> you can have some </w:t>
      </w:r>
      <w:proofErr w:type="spellStart"/>
      <w:r>
        <w:rPr>
          <w:rFonts w:ascii="TimesNewRomanPSMT" w:hAnsi="TimesNewRomanPSMT"/>
          <w:kern w:val="1"/>
          <w:sz w:val="20"/>
        </w:rPr>
        <w:t>javascript</w:t>
      </w:r>
      <w:proofErr w:type="spellEnd"/>
      <w:r>
        <w:rPr>
          <w:rFonts w:ascii="TimesNewRomanPSMT" w:hAnsi="TimesNewRomanPSMT"/>
          <w:kern w:val="1"/>
          <w:sz w:val="20"/>
        </w:rPr>
        <w:t xml:space="preserve"> that says when the page has finished loading you can call a function. That function will update the other objects on the screen, each of which will be able to load the value of the parameter from the SAS dataset and make use of it. You could use some HTML like this. We setup a </w:t>
      </w:r>
      <w:proofErr w:type="spellStart"/>
      <w:r>
        <w:rPr>
          <w:rFonts w:ascii="TimesNewRomanPSMT" w:hAnsi="TimesNewRomanPSMT"/>
          <w:kern w:val="1"/>
          <w:sz w:val="20"/>
        </w:rPr>
        <w:t>javascript</w:t>
      </w:r>
      <w:proofErr w:type="spellEnd"/>
      <w:r>
        <w:rPr>
          <w:rFonts w:ascii="TimesNewRomanPSMT" w:hAnsi="TimesNewRomanPSMT"/>
          <w:kern w:val="1"/>
          <w:sz w:val="20"/>
        </w:rPr>
        <w:t xml:space="preserve"> </w:t>
      </w:r>
      <w:proofErr w:type="gramStart"/>
      <w:r>
        <w:rPr>
          <w:rFonts w:ascii="TimesNewRomanPSMT" w:hAnsi="TimesNewRomanPSMT"/>
          <w:kern w:val="1"/>
          <w:sz w:val="20"/>
        </w:rPr>
        <w:t>function which</w:t>
      </w:r>
      <w:proofErr w:type="gramEnd"/>
      <w:r>
        <w:rPr>
          <w:rFonts w:ascii="TimesNewRomanPSMT" w:hAnsi="TimesNewRomanPSMT"/>
          <w:kern w:val="1"/>
          <w:sz w:val="20"/>
        </w:rPr>
        <w:t xml:space="preserve"> causes each of the </w:t>
      </w:r>
      <w:proofErr w:type="spellStart"/>
      <w:r>
        <w:rPr>
          <w:rFonts w:ascii="TimesNewRomanPSMT" w:hAnsi="TimesNewRomanPSMT"/>
          <w:kern w:val="1"/>
          <w:sz w:val="20"/>
        </w:rPr>
        <w:t>iFrames</w:t>
      </w:r>
      <w:proofErr w:type="spellEnd"/>
      <w:r>
        <w:rPr>
          <w:rFonts w:ascii="TimesNewRomanPSMT" w:hAnsi="TimesNewRomanPSMT"/>
          <w:kern w:val="1"/>
          <w:sz w:val="20"/>
        </w:rPr>
        <w:t xml:space="preserve"> to reload. When they reload they will check the SAS dataset we use for passing parameters and then make use of any that have been selected. The other important things here is that on the HTML body tag we have used the unload attribute. This means that when the HTML page has finished loading it will call the </w:t>
      </w:r>
      <w:proofErr w:type="spellStart"/>
      <w:r>
        <w:rPr>
          <w:rFonts w:ascii="TimesNewRomanPSMT" w:hAnsi="TimesNewRomanPSMT"/>
          <w:kern w:val="1"/>
          <w:sz w:val="20"/>
        </w:rPr>
        <w:t>javaScript</w:t>
      </w:r>
      <w:proofErr w:type="spellEnd"/>
      <w:r>
        <w:rPr>
          <w:rFonts w:ascii="TimesNewRomanPSMT" w:hAnsi="TimesNewRomanPSMT"/>
          <w:kern w:val="1"/>
          <w:sz w:val="20"/>
        </w:rPr>
        <w:t xml:space="preserve"> function, which will reload all the other </w:t>
      </w:r>
      <w:proofErr w:type="spellStart"/>
      <w:r>
        <w:rPr>
          <w:rFonts w:ascii="TimesNewRomanPSMT" w:hAnsi="TimesNewRomanPSMT"/>
          <w:kern w:val="1"/>
          <w:sz w:val="20"/>
        </w:rPr>
        <w:t>iFrames</w:t>
      </w:r>
      <w:proofErr w:type="spellEnd"/>
      <w:r>
        <w:rPr>
          <w:rFonts w:ascii="TimesNewRomanPSMT" w:hAnsi="TimesNewRomanPSMT"/>
          <w:kern w:val="1"/>
          <w:sz w:val="20"/>
        </w:rPr>
        <w:t xml:space="preserve">. You can also see in this code that when a selection is made of a KPI then the </w:t>
      </w:r>
      <w:proofErr w:type="spellStart"/>
      <w:r>
        <w:rPr>
          <w:rFonts w:ascii="TimesNewRomanPSMT" w:hAnsi="TimesNewRomanPSMT"/>
          <w:kern w:val="1"/>
          <w:sz w:val="20"/>
        </w:rPr>
        <w:t>onchange</w:t>
      </w:r>
      <w:proofErr w:type="spellEnd"/>
      <w:r>
        <w:rPr>
          <w:rFonts w:ascii="TimesNewRomanPSMT" w:hAnsi="TimesNewRomanPSMT"/>
          <w:kern w:val="1"/>
          <w:sz w:val="20"/>
        </w:rPr>
        <w:t xml:space="preserve"> attribute will submit the form, which actually reloads the page. So this little piece of HTML &amp; </w:t>
      </w:r>
      <w:proofErr w:type="spellStart"/>
      <w:r>
        <w:rPr>
          <w:rFonts w:ascii="TimesNewRomanPSMT" w:hAnsi="TimesNewRomanPSMT"/>
          <w:kern w:val="1"/>
          <w:sz w:val="20"/>
        </w:rPr>
        <w:t>javascript</w:t>
      </w:r>
      <w:proofErr w:type="spellEnd"/>
      <w:r>
        <w:rPr>
          <w:rFonts w:ascii="TimesNewRomanPSMT" w:hAnsi="TimesNewRomanPSMT"/>
          <w:kern w:val="1"/>
          <w:sz w:val="20"/>
        </w:rPr>
        <w:t xml:space="preserve"> demonstrates the key to having a change in one object update all other objects on the screen with that change.</w:t>
      </w:r>
    </w:p>
    <w:p w14:paraId="15F9F04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w:t>
      </w:r>
      <w:proofErr w:type="gramStart"/>
      <w:r>
        <w:rPr>
          <w:rFonts w:ascii="CourierNewPSMT" w:hAnsi="CourierNewPSMT"/>
          <w:sz w:val="20"/>
          <w:highlight w:val="white"/>
        </w:rPr>
        <w:t>put</w:t>
      </w:r>
      <w:proofErr w:type="gramEnd"/>
      <w:r>
        <w:rPr>
          <w:rFonts w:ascii="CourierNewPSMT" w:hAnsi="CourierNewPSMT"/>
          <w:sz w:val="20"/>
          <w:highlight w:val="white"/>
        </w:rPr>
        <w:t xml:space="preserve"> '&lt;script type="text/</w:t>
      </w:r>
      <w:proofErr w:type="spellStart"/>
      <w:r>
        <w:rPr>
          <w:rFonts w:ascii="CourierNewPSMT" w:hAnsi="CourierNewPSMT"/>
          <w:sz w:val="20"/>
          <w:highlight w:val="white"/>
        </w:rPr>
        <w:t>javascript</w:t>
      </w:r>
      <w:proofErr w:type="spellEnd"/>
      <w:r>
        <w:rPr>
          <w:rFonts w:ascii="CourierNewPSMT" w:hAnsi="CourierNewPSMT"/>
          <w:sz w:val="20"/>
          <w:highlight w:val="white"/>
        </w:rPr>
        <w:t>"&gt;' ;</w:t>
      </w:r>
    </w:p>
    <w:p w14:paraId="3083AEA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function </w:t>
      </w:r>
      <w:proofErr w:type="spellStart"/>
      <w:r>
        <w:rPr>
          <w:rFonts w:ascii="CourierNewPSMT" w:hAnsi="CourierNewPSMT"/>
          <w:sz w:val="20"/>
          <w:highlight w:val="white"/>
        </w:rPr>
        <w:t>doLoad</w:t>
      </w:r>
      <w:proofErr w:type="spellEnd"/>
      <w:r>
        <w:rPr>
          <w:rFonts w:ascii="CourierNewPSMT" w:hAnsi="CourierNewPSMT"/>
          <w:sz w:val="20"/>
          <w:highlight w:val="white"/>
        </w:rPr>
        <w:t>() {' ;</w:t>
      </w:r>
    </w:p>
    <w:p w14:paraId="46D12FB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w:t>
      </w:r>
      <w:proofErr w:type="spellStart"/>
      <w:r>
        <w:rPr>
          <w:rFonts w:ascii="CourierNewPSMT" w:hAnsi="CourierNewPSMT"/>
          <w:sz w:val="20"/>
          <w:highlight w:val="white"/>
        </w:rPr>
        <w:t>window.parent.document.getElementById</w:t>
      </w:r>
      <w:proofErr w:type="spellEnd"/>
      <w:r>
        <w:rPr>
          <w:rFonts w:ascii="CourierNewPSMT" w:hAnsi="CourierNewPSMT"/>
          <w:sz w:val="20"/>
          <w:highlight w:val="white"/>
        </w:rPr>
        <w:t>("ne").</w:t>
      </w:r>
      <w:proofErr w:type="spellStart"/>
      <w:r>
        <w:rPr>
          <w:rFonts w:ascii="CourierNewPSMT" w:hAnsi="CourierNewPSMT"/>
          <w:sz w:val="20"/>
          <w:highlight w:val="white"/>
        </w:rPr>
        <w:t>contentWindow.location.reload</w:t>
      </w:r>
      <w:proofErr w:type="spellEnd"/>
      <w:r>
        <w:rPr>
          <w:rFonts w:ascii="CourierNewPSMT" w:hAnsi="CourierNewPSMT"/>
          <w:sz w:val="20"/>
          <w:highlight w:val="white"/>
        </w:rPr>
        <w:t>() ;' ;</w:t>
      </w:r>
    </w:p>
    <w:p w14:paraId="6220458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w:t>
      </w:r>
      <w:proofErr w:type="spellStart"/>
      <w:r>
        <w:rPr>
          <w:rFonts w:ascii="CourierNewPSMT" w:hAnsi="CourierNewPSMT"/>
          <w:sz w:val="20"/>
          <w:highlight w:val="white"/>
        </w:rPr>
        <w:t>window.parent.document.getElementById</w:t>
      </w:r>
      <w:proofErr w:type="spellEnd"/>
      <w:r>
        <w:rPr>
          <w:rFonts w:ascii="CourierNewPSMT" w:hAnsi="CourierNewPSMT"/>
          <w:sz w:val="20"/>
          <w:highlight w:val="white"/>
        </w:rPr>
        <w:t>("</w:t>
      </w:r>
      <w:proofErr w:type="spellStart"/>
      <w:r>
        <w:rPr>
          <w:rFonts w:ascii="CourierNewPSMT" w:hAnsi="CourierNewPSMT"/>
          <w:sz w:val="20"/>
          <w:highlight w:val="white"/>
        </w:rPr>
        <w:t>nw</w:t>
      </w:r>
      <w:proofErr w:type="spellEnd"/>
      <w:r>
        <w:rPr>
          <w:rFonts w:ascii="CourierNewPSMT" w:hAnsi="CourierNewPSMT"/>
          <w:sz w:val="20"/>
          <w:highlight w:val="white"/>
        </w:rPr>
        <w:t>").</w:t>
      </w:r>
      <w:proofErr w:type="spellStart"/>
      <w:r>
        <w:rPr>
          <w:rFonts w:ascii="CourierNewPSMT" w:hAnsi="CourierNewPSMT"/>
          <w:sz w:val="20"/>
          <w:highlight w:val="white"/>
        </w:rPr>
        <w:t>contentWindow.location.reload</w:t>
      </w:r>
      <w:proofErr w:type="spellEnd"/>
      <w:r>
        <w:rPr>
          <w:rFonts w:ascii="CourierNewPSMT" w:hAnsi="CourierNewPSMT"/>
          <w:sz w:val="20"/>
          <w:highlight w:val="white"/>
        </w:rPr>
        <w:t>() ;' ;</w:t>
      </w:r>
    </w:p>
    <w:p w14:paraId="0B18929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w:t>
      </w:r>
      <w:proofErr w:type="spellStart"/>
      <w:r>
        <w:rPr>
          <w:rFonts w:ascii="CourierNewPSMT" w:hAnsi="CourierNewPSMT"/>
          <w:sz w:val="20"/>
          <w:highlight w:val="white"/>
        </w:rPr>
        <w:t>window.parent.document.getElementById</w:t>
      </w:r>
      <w:proofErr w:type="spellEnd"/>
      <w:r>
        <w:rPr>
          <w:rFonts w:ascii="CourierNewPSMT" w:hAnsi="CourierNewPSMT"/>
          <w:sz w:val="20"/>
          <w:highlight w:val="white"/>
        </w:rPr>
        <w:t>("se").</w:t>
      </w:r>
      <w:proofErr w:type="spellStart"/>
      <w:r>
        <w:rPr>
          <w:rFonts w:ascii="CourierNewPSMT" w:hAnsi="CourierNewPSMT"/>
          <w:sz w:val="20"/>
          <w:highlight w:val="white"/>
        </w:rPr>
        <w:t>contentWindow.location.reload</w:t>
      </w:r>
      <w:proofErr w:type="spellEnd"/>
      <w:r>
        <w:rPr>
          <w:rFonts w:ascii="CourierNewPSMT" w:hAnsi="CourierNewPSMT"/>
          <w:sz w:val="20"/>
          <w:highlight w:val="white"/>
        </w:rPr>
        <w:t>() ;' ;</w:t>
      </w:r>
    </w:p>
    <w:p w14:paraId="48BD051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lastRenderedPageBreak/>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w:t>
      </w:r>
      <w:proofErr w:type="spellStart"/>
      <w:r>
        <w:rPr>
          <w:rFonts w:ascii="CourierNewPSMT" w:hAnsi="CourierNewPSMT"/>
          <w:sz w:val="20"/>
          <w:highlight w:val="white"/>
        </w:rPr>
        <w:t>window.parent.document.getElementById</w:t>
      </w:r>
      <w:proofErr w:type="spellEnd"/>
      <w:r>
        <w:rPr>
          <w:rFonts w:ascii="CourierNewPSMT" w:hAnsi="CourierNewPSMT"/>
          <w:sz w:val="20"/>
          <w:highlight w:val="white"/>
        </w:rPr>
        <w:t>("</w:t>
      </w:r>
      <w:proofErr w:type="spellStart"/>
      <w:r>
        <w:rPr>
          <w:rFonts w:ascii="CourierNewPSMT" w:hAnsi="CourierNewPSMT"/>
          <w:sz w:val="20"/>
          <w:highlight w:val="white"/>
        </w:rPr>
        <w:t>sw</w:t>
      </w:r>
      <w:proofErr w:type="spellEnd"/>
      <w:r>
        <w:rPr>
          <w:rFonts w:ascii="CourierNewPSMT" w:hAnsi="CourierNewPSMT"/>
          <w:sz w:val="20"/>
          <w:highlight w:val="white"/>
        </w:rPr>
        <w:t>").</w:t>
      </w:r>
      <w:proofErr w:type="spellStart"/>
      <w:r>
        <w:rPr>
          <w:rFonts w:ascii="CourierNewPSMT" w:hAnsi="CourierNewPSMT"/>
          <w:sz w:val="20"/>
          <w:highlight w:val="white"/>
        </w:rPr>
        <w:t>contentWindow.location.reload</w:t>
      </w:r>
      <w:proofErr w:type="spellEnd"/>
      <w:r>
        <w:rPr>
          <w:rFonts w:ascii="CourierNewPSMT" w:hAnsi="CourierNewPSMT"/>
          <w:sz w:val="20"/>
          <w:highlight w:val="white"/>
        </w:rPr>
        <w:t>() ;' ;</w:t>
      </w:r>
    </w:p>
    <w:p w14:paraId="167A54A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 ;</w:t>
      </w:r>
    </w:p>
    <w:p w14:paraId="6E0F1F3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'&lt;/script&gt;' ;</w:t>
      </w:r>
    </w:p>
    <w:p w14:paraId="552DDE9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'&lt;/head&gt;' ;</w:t>
      </w:r>
    </w:p>
    <w:p w14:paraId="5BC238A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'&lt;body </w:t>
      </w:r>
      <w:proofErr w:type="spellStart"/>
      <w:r>
        <w:rPr>
          <w:rFonts w:ascii="CourierNewPSMT" w:hAnsi="CourierNewPSMT"/>
          <w:sz w:val="20"/>
          <w:highlight w:val="white"/>
        </w:rPr>
        <w:t>onload</w:t>
      </w:r>
      <w:proofErr w:type="spellEnd"/>
      <w:r>
        <w:rPr>
          <w:rFonts w:ascii="CourierNewPSMT" w:hAnsi="CourierNewPSMT"/>
          <w:sz w:val="20"/>
          <w:highlight w:val="white"/>
        </w:rPr>
        <w:t>="</w:t>
      </w:r>
      <w:proofErr w:type="spellStart"/>
      <w:r>
        <w:rPr>
          <w:rFonts w:ascii="CourierNewPSMT" w:hAnsi="CourierNewPSMT"/>
          <w:sz w:val="20"/>
          <w:highlight w:val="white"/>
        </w:rPr>
        <w:t>doLoad</w:t>
      </w:r>
      <w:proofErr w:type="spellEnd"/>
      <w:r>
        <w:rPr>
          <w:rFonts w:ascii="CourierNewPSMT" w:hAnsi="CourierNewPSMT"/>
          <w:sz w:val="20"/>
          <w:highlight w:val="white"/>
        </w:rPr>
        <w:t xml:space="preserve">()"&gt;' ; </w:t>
      </w:r>
    </w:p>
    <w:p w14:paraId="45033B2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'KPI &lt;select name="</w:t>
      </w:r>
      <w:proofErr w:type="spellStart"/>
      <w:r>
        <w:rPr>
          <w:rFonts w:ascii="CourierNewPSMT" w:hAnsi="CourierNewPSMT"/>
          <w:sz w:val="20"/>
          <w:highlight w:val="white"/>
        </w:rPr>
        <w:t>kpi_number</w:t>
      </w:r>
      <w:proofErr w:type="spellEnd"/>
      <w:r>
        <w:rPr>
          <w:rFonts w:ascii="CourierNewPSMT" w:hAnsi="CourierNewPSMT"/>
          <w:sz w:val="20"/>
          <w:highlight w:val="white"/>
        </w:rPr>
        <w:t xml:space="preserve">" </w:t>
      </w:r>
      <w:proofErr w:type="spellStart"/>
      <w:r>
        <w:rPr>
          <w:rFonts w:ascii="CourierNewPSMT" w:hAnsi="CourierNewPSMT"/>
          <w:sz w:val="20"/>
          <w:highlight w:val="white"/>
        </w:rPr>
        <w:t>onchange</w:t>
      </w:r>
      <w:proofErr w:type="spellEnd"/>
      <w:r>
        <w:rPr>
          <w:rFonts w:ascii="CourierNewPSMT" w:hAnsi="CourierNewPSMT"/>
          <w:sz w:val="20"/>
          <w:highlight w:val="white"/>
        </w:rPr>
        <w:t>="</w:t>
      </w:r>
      <w:proofErr w:type="spellStart"/>
      <w:r>
        <w:rPr>
          <w:rFonts w:ascii="CourierNewPSMT" w:hAnsi="CourierNewPSMT"/>
          <w:sz w:val="20"/>
          <w:highlight w:val="white"/>
        </w:rPr>
        <w:t>this.form.submit</w:t>
      </w:r>
      <w:proofErr w:type="spellEnd"/>
      <w:r>
        <w:rPr>
          <w:rFonts w:ascii="CourierNewPSMT" w:hAnsi="CourierNewPSMT"/>
          <w:sz w:val="20"/>
          <w:highlight w:val="white"/>
        </w:rPr>
        <w:t>();"&gt;' ;</w:t>
      </w:r>
    </w:p>
    <w:p w14:paraId="2801FA2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"&amp;</w:t>
      </w:r>
      <w:proofErr w:type="spellStart"/>
      <w:r>
        <w:rPr>
          <w:rFonts w:ascii="CourierNewPSMT" w:hAnsi="CourierNewPSMT"/>
          <w:sz w:val="20"/>
          <w:highlight w:val="white"/>
        </w:rPr>
        <w:t>kpilist</w:t>
      </w:r>
      <w:proofErr w:type="spellEnd"/>
      <w:r>
        <w:rPr>
          <w:rFonts w:ascii="CourierNewPSMT" w:hAnsi="CourierNewPSMT"/>
          <w:sz w:val="20"/>
          <w:highlight w:val="white"/>
        </w:rPr>
        <w:t>" ;</w:t>
      </w:r>
    </w:p>
    <w:p w14:paraId="6EE6649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'&lt;/select&gt;’ ; </w:t>
      </w:r>
    </w:p>
    <w:p w14:paraId="17AEA897"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rPr>
      </w:pPr>
    </w:p>
    <w:p w14:paraId="22865C5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bookmarkStart w:id="10" w:name="ways_to_link_stored_processes"/>
      <w:r>
        <w:rPr>
          <w:rFonts w:ascii="TimesNewRomanPSMT" w:hAnsi="TimesNewRomanPSMT"/>
          <w:b/>
          <w:kern w:val="1"/>
        </w:rPr>
        <w:t>Ways to link to Stored Processes</w:t>
      </w:r>
      <w:bookmarkEnd w:id="10"/>
    </w:p>
    <w:p w14:paraId="1790FA8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There are many ways to do this such as: </w:t>
      </w:r>
    </w:p>
    <w:p w14:paraId="2FE8CC9D" w14:textId="77777777" w:rsidR="00BA56F6" w:rsidRDefault="003D74EB">
      <w:pPr>
        <w:numPr>
          <w:ilvl w:val="0"/>
          <w:numId w:val="1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Clicking on text that was created with an anchor tag in HTML to link to a stored process.</w:t>
      </w:r>
    </w:p>
    <w:p w14:paraId="10FE7143" w14:textId="77777777" w:rsidR="00BA56F6" w:rsidRDefault="003D74EB">
      <w:pPr>
        <w:numPr>
          <w:ilvl w:val="0"/>
          <w:numId w:val="1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Clicking on part of a graph which has used an HTML option to specify a variable with values that are used to create and HTML map to allow you to click on parts of a graph and link to a stored process.</w:t>
      </w:r>
    </w:p>
    <w:p w14:paraId="0C4BE319" w14:textId="77777777" w:rsidR="00BA56F6" w:rsidRDefault="003D74EB">
      <w:pPr>
        <w:numPr>
          <w:ilvl w:val="0"/>
          <w:numId w:val="1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Pressing a button made using HTML with some </w:t>
      </w:r>
      <w:proofErr w:type="spellStart"/>
      <w:r>
        <w:rPr>
          <w:rFonts w:ascii="TimesNewRomanPSMT" w:hAnsi="TimesNewRomanPSMT"/>
          <w:kern w:val="1"/>
          <w:sz w:val="20"/>
        </w:rPr>
        <w:t>javaScript</w:t>
      </w:r>
      <w:proofErr w:type="spellEnd"/>
      <w:r>
        <w:rPr>
          <w:rFonts w:ascii="TimesNewRomanPSMT" w:hAnsi="TimesNewRomanPSMT"/>
          <w:kern w:val="1"/>
          <w:sz w:val="20"/>
        </w:rPr>
        <w:t>.</w:t>
      </w:r>
    </w:p>
    <w:p w14:paraId="5653DBB2" w14:textId="77777777" w:rsidR="00BA56F6" w:rsidRDefault="003D74EB">
      <w:pPr>
        <w:numPr>
          <w:ilvl w:val="0"/>
          <w:numId w:val="1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Select an item from a drop down, with some </w:t>
      </w:r>
      <w:proofErr w:type="spellStart"/>
      <w:r>
        <w:rPr>
          <w:rFonts w:ascii="TimesNewRomanPSMT" w:hAnsi="TimesNewRomanPSMT"/>
          <w:kern w:val="1"/>
          <w:sz w:val="20"/>
        </w:rPr>
        <w:t>javaScript</w:t>
      </w:r>
      <w:proofErr w:type="spellEnd"/>
      <w:r>
        <w:rPr>
          <w:rFonts w:ascii="TimesNewRomanPSMT" w:hAnsi="TimesNewRomanPSMT"/>
          <w:kern w:val="1"/>
          <w:sz w:val="20"/>
        </w:rPr>
        <w:t xml:space="preserve"> to carry out the link</w:t>
      </w:r>
    </w:p>
    <w:p w14:paraId="6A201C8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When you link from a web page to a stored process or stored process to another, you often need to send some information. There are many ways to do this, some being:</w:t>
      </w:r>
    </w:p>
    <w:p w14:paraId="6CF3FB60" w14:textId="77777777" w:rsidR="00BA56F6" w:rsidRDefault="003D74EB">
      <w:pPr>
        <w:numPr>
          <w:ilvl w:val="0"/>
          <w:numId w:val="1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keep</w:t>
      </w:r>
      <w:proofErr w:type="gramEnd"/>
      <w:r>
        <w:rPr>
          <w:rFonts w:ascii="TimesNewRomanPSMT" w:hAnsi="TimesNewRomanPSMT"/>
          <w:kern w:val="1"/>
          <w:sz w:val="20"/>
        </w:rPr>
        <w:t xml:space="preserve"> data on client in hidden form fields or URL parameters using input tags with type=‘hidden’</w:t>
      </w:r>
    </w:p>
    <w:p w14:paraId="66FF8DE1" w14:textId="77777777" w:rsidR="00BA56F6" w:rsidRDefault="003D74EB">
      <w:pPr>
        <w:numPr>
          <w:ilvl w:val="0"/>
          <w:numId w:val="1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keep</w:t>
      </w:r>
      <w:proofErr w:type="gramEnd"/>
      <w:r>
        <w:rPr>
          <w:rFonts w:ascii="TimesNewRomanPSMT" w:hAnsi="TimesNewRomanPSMT"/>
          <w:kern w:val="1"/>
          <w:sz w:val="20"/>
        </w:rPr>
        <w:t xml:space="preserve"> on client in cookies</w:t>
      </w:r>
    </w:p>
    <w:p w14:paraId="74F2E240" w14:textId="77777777" w:rsidR="00BA56F6" w:rsidRDefault="003D74EB">
      <w:pPr>
        <w:numPr>
          <w:ilvl w:val="0"/>
          <w:numId w:val="1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keep</w:t>
      </w:r>
      <w:proofErr w:type="gramEnd"/>
      <w:r>
        <w:rPr>
          <w:rFonts w:ascii="TimesNewRomanPSMT" w:hAnsi="TimesNewRomanPSMT"/>
          <w:kern w:val="1"/>
          <w:sz w:val="20"/>
        </w:rPr>
        <w:t xml:space="preserve"> on server using stored process sessions</w:t>
      </w:r>
    </w:p>
    <w:p w14:paraId="24DEB893" w14:textId="77777777" w:rsidR="00BA56F6" w:rsidRDefault="003D74EB">
      <w:pPr>
        <w:numPr>
          <w:ilvl w:val="0"/>
          <w:numId w:val="1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keep</w:t>
      </w:r>
      <w:proofErr w:type="gramEnd"/>
      <w:r>
        <w:rPr>
          <w:rFonts w:ascii="TimesNewRomanPSMT" w:hAnsi="TimesNewRomanPSMT"/>
          <w:kern w:val="1"/>
          <w:sz w:val="20"/>
        </w:rPr>
        <w:t xml:space="preserve"> on server in a table accessible by stored processes</w:t>
      </w:r>
    </w:p>
    <w:p w14:paraId="0F5B94AE" w14:textId="77777777" w:rsidR="00BA56F6" w:rsidRDefault="00BA56F6">
      <w:p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imesNewRomanPSMT" w:hAnsi="TimesNewRomanPSMT"/>
          <w:kern w:val="1"/>
          <w:sz w:val="20"/>
        </w:rPr>
      </w:pPr>
    </w:p>
    <w:p w14:paraId="4763904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bookmarkStart w:id="11" w:name="ways_to_pass_parameters"/>
      <w:r>
        <w:rPr>
          <w:rFonts w:ascii="TimesNewRomanPSMT" w:hAnsi="TimesNewRomanPSMT"/>
          <w:b/>
          <w:kern w:val="1"/>
        </w:rPr>
        <w:t>Passing Parameters to Stored Processes</w:t>
      </w:r>
      <w:bookmarkEnd w:id="11"/>
    </w:p>
    <w:p w14:paraId="51A3E9E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There are many ways to pass parameters to a stored process.</w:t>
      </w:r>
    </w:p>
    <w:p w14:paraId="185166DD" w14:textId="77777777" w:rsidR="00BA56F6" w:rsidRDefault="003D74EB">
      <w:pPr>
        <w:numPr>
          <w:ilvl w:val="0"/>
          <w:numId w:val="1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passing</w:t>
      </w:r>
      <w:proofErr w:type="gramEnd"/>
      <w:r>
        <w:rPr>
          <w:rFonts w:ascii="TimesNewRomanPSMT" w:hAnsi="TimesNewRomanPSMT"/>
          <w:kern w:val="1"/>
          <w:sz w:val="20"/>
        </w:rPr>
        <w:t xml:space="preserve"> parameters to a stored process via URL</w:t>
      </w:r>
    </w:p>
    <w:p w14:paraId="05E3F040" w14:textId="77777777" w:rsidR="00BA56F6" w:rsidRPr="003D74EB" w:rsidRDefault="003D74EB" w:rsidP="003D74EB">
      <w:pPr>
        <w:numPr>
          <w:ilvl w:val="1"/>
          <w:numId w:val="14"/>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to</w:t>
      </w:r>
      <w:proofErr w:type="gramEnd"/>
      <w:r>
        <w:rPr>
          <w:rFonts w:ascii="TimesNewRomanPSMT" w:hAnsi="TimesNewRomanPSMT"/>
          <w:kern w:val="1"/>
          <w:sz w:val="20"/>
        </w:rPr>
        <w:t xml:space="preserve"> pass region=West </w:t>
      </w:r>
      <w:hyperlink r:id="rId21" w:history="1">
        <w:r w:rsidRPr="003D74EB">
          <w:rPr>
            <w:rFonts w:ascii="CourierNewPSMT" w:hAnsi="CourierNewPSMT"/>
            <w:color w:val="0000FF"/>
            <w:sz w:val="20"/>
            <w:highlight w:val="white"/>
            <w:u w:val="single" w:color="0000FF"/>
          </w:rPr>
          <w:t>http://yourserver/SASStoredProcess/do?_program=/WebApps/Sales/Weekly+Report&amp;region=West</w:t>
        </w:r>
      </w:hyperlink>
    </w:p>
    <w:p w14:paraId="14847110" w14:textId="77777777" w:rsidR="00BA56F6" w:rsidRDefault="003D74EB">
      <w:pPr>
        <w:numPr>
          <w:ilvl w:val="1"/>
          <w:numId w:val="15"/>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 </w:t>
      </w:r>
      <w:proofErr w:type="gramStart"/>
      <w:r>
        <w:rPr>
          <w:rFonts w:ascii="TimesNewRomanPSMT" w:hAnsi="TimesNewRomanPSMT"/>
          <w:kern w:val="1"/>
          <w:sz w:val="20"/>
        </w:rPr>
        <w:t>stands</w:t>
      </w:r>
      <w:proofErr w:type="gramEnd"/>
      <w:r>
        <w:rPr>
          <w:rFonts w:ascii="TimesNewRomanPSMT" w:hAnsi="TimesNewRomanPSMT"/>
          <w:kern w:val="1"/>
          <w:sz w:val="20"/>
        </w:rPr>
        <w:t xml:space="preserve"> in for a space</w:t>
      </w:r>
    </w:p>
    <w:p w14:paraId="37F233ED" w14:textId="77777777" w:rsidR="00BA56F6" w:rsidRDefault="003D74EB">
      <w:pPr>
        <w:numPr>
          <w:ilvl w:val="1"/>
          <w:numId w:val="15"/>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&amp;</w:t>
      </w:r>
      <w:proofErr w:type="gramStart"/>
      <w:r>
        <w:rPr>
          <w:rFonts w:ascii="TimesNewRomanPSMT" w:hAnsi="TimesNewRomanPSMT"/>
          <w:kern w:val="1"/>
          <w:sz w:val="20"/>
        </w:rPr>
        <w:t>region</w:t>
      </w:r>
      <w:proofErr w:type="gramEnd"/>
      <w:r>
        <w:rPr>
          <w:rFonts w:ascii="TimesNewRomanPSMT" w:hAnsi="TimesNewRomanPSMT"/>
          <w:kern w:val="1"/>
          <w:sz w:val="20"/>
        </w:rPr>
        <w:t xml:space="preserve"> might cause a problem depending on where you use it in SAS, since it can be interpreted as a macro variable, so you can use HTML encoding ... &amp;</w:t>
      </w:r>
      <w:proofErr w:type="spellStart"/>
      <w:r>
        <w:rPr>
          <w:rFonts w:ascii="TimesNewRomanPSMT" w:hAnsi="TimesNewRomanPSMT"/>
          <w:kern w:val="1"/>
          <w:sz w:val="20"/>
        </w:rPr>
        <w:t>amp;region</w:t>
      </w:r>
      <w:proofErr w:type="spellEnd"/>
      <w:r>
        <w:rPr>
          <w:rFonts w:ascii="TimesNewRomanPSMT" w:hAnsi="TimesNewRomanPSMT"/>
          <w:kern w:val="1"/>
          <w:sz w:val="20"/>
        </w:rPr>
        <w:t>=West</w:t>
      </w:r>
    </w:p>
    <w:p w14:paraId="61BEDF04" w14:textId="77777777" w:rsidR="00BA56F6" w:rsidRDefault="003D74EB">
      <w:pPr>
        <w:numPr>
          <w:ilvl w:val="1"/>
          <w:numId w:val="15"/>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you</w:t>
      </w:r>
      <w:proofErr w:type="gramEnd"/>
      <w:r>
        <w:rPr>
          <w:rFonts w:ascii="TimesNewRomanPSMT" w:hAnsi="TimesNewRomanPSMT"/>
          <w:kern w:val="1"/>
          <w:sz w:val="20"/>
        </w:rPr>
        <w:t xml:space="preserve"> can use the SAS function </w:t>
      </w:r>
      <w:proofErr w:type="spellStart"/>
      <w:r>
        <w:rPr>
          <w:rFonts w:ascii="TimesNewRomanPSMT" w:hAnsi="TimesNewRomanPSMT"/>
          <w:kern w:val="1"/>
          <w:sz w:val="20"/>
        </w:rPr>
        <w:t>htmlencode</w:t>
      </w:r>
      <w:proofErr w:type="spellEnd"/>
      <w:r>
        <w:rPr>
          <w:rFonts w:ascii="TimesNewRomanPSMT" w:hAnsi="TimesNewRomanPSMT"/>
          <w:kern w:val="1"/>
          <w:sz w:val="20"/>
        </w:rPr>
        <w:t xml:space="preserve"> to do this encoding for you</w:t>
      </w:r>
    </w:p>
    <w:p w14:paraId="727E8713" w14:textId="77777777" w:rsidR="00BA56F6" w:rsidRDefault="003D74EB">
      <w:pPr>
        <w:numPr>
          <w:ilvl w:val="0"/>
          <w:numId w:val="1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Passing parameters to a stored process using HTML forms</w:t>
      </w:r>
    </w:p>
    <w:p w14:paraId="7B10CFF2" w14:textId="77777777" w:rsidR="00BA56F6" w:rsidRDefault="003D74EB">
      <w:pPr>
        <w:numPr>
          <w:ilvl w:val="1"/>
          <w:numId w:val="15"/>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Action attribute points to a stored process web application</w:t>
      </w:r>
    </w:p>
    <w:p w14:paraId="4F06746B" w14:textId="77777777" w:rsidR="00BA56F6" w:rsidRDefault="003D74EB">
      <w:pPr>
        <w:numPr>
          <w:ilvl w:val="1"/>
          <w:numId w:val="15"/>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Get method makes </w:t>
      </w:r>
      <w:proofErr w:type="spellStart"/>
      <w:r>
        <w:rPr>
          <w:rFonts w:ascii="TimesNewRomanPSMT" w:hAnsi="TimesNewRomanPSMT"/>
          <w:kern w:val="1"/>
          <w:sz w:val="20"/>
        </w:rPr>
        <w:t>url</w:t>
      </w:r>
      <w:proofErr w:type="spellEnd"/>
      <w:r>
        <w:rPr>
          <w:rFonts w:ascii="TimesNewRomanPSMT" w:hAnsi="TimesNewRomanPSMT"/>
          <w:kern w:val="1"/>
          <w:sz w:val="20"/>
        </w:rPr>
        <w:t xml:space="preserve"> with all parameters on it</w:t>
      </w:r>
    </w:p>
    <w:p w14:paraId="45AD104D" w14:textId="77777777" w:rsidR="00BA56F6" w:rsidRDefault="003D74EB">
      <w:pPr>
        <w:numPr>
          <w:ilvl w:val="2"/>
          <w:numId w:val="15"/>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good</w:t>
      </w:r>
      <w:proofErr w:type="gramEnd"/>
      <w:r>
        <w:rPr>
          <w:rFonts w:ascii="TimesNewRomanPSMT" w:hAnsi="TimesNewRomanPSMT"/>
          <w:kern w:val="1"/>
          <w:sz w:val="20"/>
        </w:rPr>
        <w:t xml:space="preserve"> for bookmarking and understanding </w:t>
      </w:r>
      <w:proofErr w:type="spellStart"/>
      <w:r>
        <w:rPr>
          <w:rFonts w:ascii="TimesNewRomanPSMT" w:hAnsi="TimesNewRomanPSMT"/>
          <w:kern w:val="1"/>
          <w:sz w:val="20"/>
        </w:rPr>
        <w:t>whats</w:t>
      </w:r>
      <w:proofErr w:type="spellEnd"/>
      <w:r>
        <w:rPr>
          <w:rFonts w:ascii="TimesNewRomanPSMT" w:hAnsi="TimesNewRomanPSMT"/>
          <w:kern w:val="1"/>
          <w:sz w:val="20"/>
        </w:rPr>
        <w:t xml:space="preserve"> going on</w:t>
      </w:r>
    </w:p>
    <w:p w14:paraId="1B57353D" w14:textId="77777777" w:rsidR="00BA56F6" w:rsidRDefault="003D74EB">
      <w:pPr>
        <w:numPr>
          <w:ilvl w:val="2"/>
          <w:numId w:val="15"/>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not</w:t>
      </w:r>
      <w:proofErr w:type="gramEnd"/>
      <w:r>
        <w:rPr>
          <w:rFonts w:ascii="TimesNewRomanPSMT" w:hAnsi="TimesNewRomanPSMT"/>
          <w:kern w:val="1"/>
          <w:sz w:val="20"/>
        </w:rPr>
        <w:t xml:space="preserve"> good if very long</w:t>
      </w:r>
    </w:p>
    <w:p w14:paraId="7BA221C6" w14:textId="77777777" w:rsidR="00BA56F6" w:rsidRDefault="003D74EB">
      <w:pPr>
        <w:numPr>
          <w:ilvl w:val="2"/>
          <w:numId w:val="15"/>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possible</w:t>
      </w:r>
      <w:proofErr w:type="gramEnd"/>
      <w:r>
        <w:rPr>
          <w:rFonts w:ascii="TimesNewRomanPSMT" w:hAnsi="TimesNewRomanPSMT"/>
          <w:kern w:val="1"/>
          <w:sz w:val="20"/>
        </w:rPr>
        <w:t xml:space="preserve"> security risk</w:t>
      </w:r>
    </w:p>
    <w:p w14:paraId="15F6A71D" w14:textId="77777777" w:rsidR="00BA56F6" w:rsidRDefault="003D74EB">
      <w:pPr>
        <w:numPr>
          <w:ilvl w:val="1"/>
          <w:numId w:val="15"/>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Post method means you cant see parameters in URL</w:t>
      </w:r>
    </w:p>
    <w:p w14:paraId="3275B284" w14:textId="77777777" w:rsidR="00BA56F6" w:rsidRDefault="003D74EB">
      <w:pPr>
        <w:numPr>
          <w:ilvl w:val="2"/>
          <w:numId w:val="15"/>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handles</w:t>
      </w:r>
      <w:proofErr w:type="gramEnd"/>
      <w:r>
        <w:rPr>
          <w:rFonts w:ascii="TimesNewRomanPSMT" w:hAnsi="TimesNewRomanPSMT"/>
          <w:kern w:val="1"/>
          <w:sz w:val="20"/>
        </w:rPr>
        <w:t xml:space="preserve"> any number of parameters</w:t>
      </w:r>
    </w:p>
    <w:p w14:paraId="684E4785" w14:textId="77777777" w:rsidR="00BA56F6" w:rsidRDefault="003D74EB">
      <w:pPr>
        <w:numPr>
          <w:ilvl w:val="2"/>
          <w:numId w:val="15"/>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Useful if you don’t want user to see all the detail on the URL</w:t>
      </w:r>
    </w:p>
    <w:p w14:paraId="1E1AA3CB" w14:textId="77777777" w:rsidR="00BA56F6" w:rsidRDefault="003D74EB">
      <w:pPr>
        <w:numPr>
          <w:ilvl w:val="2"/>
          <w:numId w:val="15"/>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Able to handle much longer URLs, whereas GET would cut the URL off when it runs out of space which can lead to unpredictable results</w:t>
      </w:r>
    </w:p>
    <w:p w14:paraId="7F0A5A7D" w14:textId="77777777" w:rsidR="00BA56F6" w:rsidRDefault="003D74EB">
      <w:pPr>
        <w:numPr>
          <w:ilvl w:val="1"/>
          <w:numId w:val="15"/>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Specifying _action=properties will show the prompt page if there are prompts specified for the stored process</w:t>
      </w:r>
    </w:p>
    <w:p w14:paraId="4B3E7302" w14:textId="77777777" w:rsidR="00BA56F6" w:rsidRDefault="003D74EB">
      <w:pPr>
        <w:numPr>
          <w:ilvl w:val="2"/>
          <w:numId w:val="15"/>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This allows the user to enter parameter values that will be used by the stored process. </w:t>
      </w:r>
    </w:p>
    <w:p w14:paraId="35CEE879" w14:textId="77777777" w:rsidR="00BA56F6" w:rsidRDefault="003D74EB">
      <w:pPr>
        <w:numPr>
          <w:ilvl w:val="1"/>
          <w:numId w:val="15"/>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Specifying _action=</w:t>
      </w:r>
      <w:proofErr w:type="spellStart"/>
      <w:r>
        <w:rPr>
          <w:rFonts w:ascii="TimesNewRomanPSMT" w:hAnsi="TimesNewRomanPSMT"/>
          <w:kern w:val="1"/>
          <w:sz w:val="20"/>
        </w:rPr>
        <w:t>form</w:t>
      </w:r>
      <w:proofErr w:type="gramStart"/>
      <w:r>
        <w:rPr>
          <w:rFonts w:ascii="TimesNewRomanPSMT" w:hAnsi="TimesNewRomanPSMT"/>
          <w:kern w:val="1"/>
          <w:sz w:val="20"/>
        </w:rPr>
        <w:t>,properties,execute</w:t>
      </w:r>
      <w:proofErr w:type="spellEnd"/>
      <w:proofErr w:type="gramEnd"/>
      <w:r>
        <w:rPr>
          <w:rFonts w:ascii="TimesNewRomanPSMT" w:hAnsi="TimesNewRomanPSMT"/>
          <w:kern w:val="1"/>
          <w:sz w:val="20"/>
        </w:rPr>
        <w:t xml:space="preserve"> will first display a custom input form if there is one, it not will show a prompt page if there are any parameters, otherwise will just execute the stored process.</w:t>
      </w:r>
    </w:p>
    <w:p w14:paraId="5DB92E24" w14:textId="77777777" w:rsidR="00BA56F6" w:rsidRDefault="003D74EB">
      <w:pPr>
        <w:numPr>
          <w:ilvl w:val="2"/>
          <w:numId w:val="15"/>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this</w:t>
      </w:r>
      <w:proofErr w:type="gramEnd"/>
      <w:r>
        <w:rPr>
          <w:rFonts w:ascii="TimesNewRomanPSMT" w:hAnsi="TimesNewRomanPSMT"/>
          <w:kern w:val="1"/>
          <w:sz w:val="20"/>
        </w:rPr>
        <w:t xml:space="preserve"> is the default when calling a stored process from the portal</w:t>
      </w:r>
    </w:p>
    <w:p w14:paraId="242C0029" w14:textId="77777777" w:rsidR="00BA56F6" w:rsidRDefault="00BA56F6">
      <w:p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hanging="2160"/>
        <w:rPr>
          <w:rFonts w:ascii="TimesNewRomanPSMT" w:hAnsi="TimesNewRomanPSMT"/>
          <w:kern w:val="1"/>
          <w:sz w:val="20"/>
        </w:rPr>
      </w:pPr>
    </w:p>
    <w:p w14:paraId="470ED9A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bookmarkStart w:id="12" w:name="Building_interactivity_using_J"/>
      <w:r>
        <w:rPr>
          <w:rFonts w:ascii="TimesNewRomanPSMT" w:hAnsi="TimesNewRomanPSMT"/>
          <w:b/>
          <w:kern w:val="1"/>
          <w:sz w:val="20"/>
        </w:rPr>
        <w:t>Using Popup windows</w:t>
      </w:r>
      <w:bookmarkEnd w:id="12"/>
    </w:p>
    <w:p w14:paraId="1FC063F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Sometimes you will want a secondary window to pop up so that you can make some selections before going back to a main window and applying those selections. This can be done from JavaScript by using </w:t>
      </w:r>
      <w:proofErr w:type="spellStart"/>
      <w:r>
        <w:rPr>
          <w:rFonts w:ascii="TimesNewRomanPSMT" w:hAnsi="TimesNewRomanPSMT"/>
          <w:kern w:val="1"/>
          <w:sz w:val="20"/>
        </w:rPr>
        <w:t>window.open</w:t>
      </w:r>
      <w:proofErr w:type="spellEnd"/>
      <w:r>
        <w:rPr>
          <w:rFonts w:ascii="TimesNewRomanPSMT" w:hAnsi="TimesNewRomanPSMT"/>
          <w:kern w:val="1"/>
          <w:sz w:val="20"/>
        </w:rPr>
        <w:t xml:space="preserve">. The following line of code shows how we write some </w:t>
      </w:r>
      <w:proofErr w:type="gramStart"/>
      <w:r>
        <w:rPr>
          <w:rFonts w:ascii="TimesNewRomanPSMT" w:hAnsi="TimesNewRomanPSMT"/>
          <w:kern w:val="1"/>
          <w:sz w:val="20"/>
        </w:rPr>
        <w:t>JavaScript which</w:t>
      </w:r>
      <w:proofErr w:type="gramEnd"/>
      <w:r>
        <w:rPr>
          <w:rFonts w:ascii="TimesNewRomanPSMT" w:hAnsi="TimesNewRomanPSMT"/>
          <w:kern w:val="1"/>
          <w:sz w:val="20"/>
        </w:rPr>
        <w:t xml:space="preserve"> opens a stored process in a new window which is small like a popup window.  </w:t>
      </w:r>
    </w:p>
    <w:p w14:paraId="32C89A9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lastRenderedPageBreak/>
        <w:t>Data _null</w:t>
      </w:r>
      <w:proofErr w:type="gramStart"/>
      <w:r>
        <w:rPr>
          <w:rFonts w:ascii="CourierNewPSMT" w:hAnsi="CourierNewPSMT"/>
          <w:sz w:val="20"/>
          <w:highlight w:val="white"/>
        </w:rPr>
        <w:t>_ ;</w:t>
      </w:r>
      <w:proofErr w:type="gramEnd"/>
    </w:p>
    <w:p w14:paraId="54E000E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File _</w:t>
      </w:r>
      <w:proofErr w:type="spellStart"/>
      <w:proofErr w:type="gramStart"/>
      <w:r>
        <w:rPr>
          <w:rFonts w:ascii="CourierNewPSMT" w:hAnsi="CourierNewPSMT"/>
          <w:sz w:val="20"/>
          <w:highlight w:val="white"/>
        </w:rPr>
        <w:t>webout</w:t>
      </w:r>
      <w:proofErr w:type="spellEnd"/>
      <w:r>
        <w:rPr>
          <w:rFonts w:ascii="CourierNewPSMT" w:hAnsi="CourierNewPSMT"/>
          <w:sz w:val="20"/>
          <w:highlight w:val="white"/>
        </w:rPr>
        <w:t xml:space="preserve"> ;</w:t>
      </w:r>
      <w:proofErr w:type="gramEnd"/>
    </w:p>
    <w:p w14:paraId="308F7A8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"&lt;a </w:t>
      </w:r>
      <w:proofErr w:type="spellStart"/>
      <w:r>
        <w:rPr>
          <w:rFonts w:ascii="CourierNewPSMT" w:hAnsi="CourierNewPSMT"/>
          <w:sz w:val="20"/>
          <w:highlight w:val="white"/>
        </w:rPr>
        <w:t>href</w:t>
      </w:r>
      <w:proofErr w:type="spellEnd"/>
      <w:r>
        <w:rPr>
          <w:rFonts w:ascii="CourierNewPSMT" w:hAnsi="CourierNewPSMT"/>
          <w:sz w:val="20"/>
          <w:highlight w:val="white"/>
        </w:rPr>
        <w:t xml:space="preserve">='#' </w:t>
      </w:r>
      <w:proofErr w:type="spellStart"/>
      <w:r>
        <w:rPr>
          <w:rFonts w:ascii="CourierNewPSMT" w:hAnsi="CourierNewPSMT"/>
          <w:sz w:val="20"/>
          <w:highlight w:val="white"/>
        </w:rPr>
        <w:t>onClick</w:t>
      </w:r>
      <w:proofErr w:type="spellEnd"/>
      <w:r>
        <w:rPr>
          <w:rFonts w:ascii="CourierNewPSMT" w:hAnsi="CourierNewPSMT"/>
          <w:sz w:val="20"/>
          <w:highlight w:val="white"/>
        </w:rPr>
        <w:t>='</w:t>
      </w:r>
      <w:proofErr w:type="spellStart"/>
      <w:r>
        <w:rPr>
          <w:rFonts w:ascii="CourierNewPSMT" w:hAnsi="CourierNewPSMT"/>
          <w:sz w:val="20"/>
          <w:highlight w:val="white"/>
        </w:rPr>
        <w:t>window.open</w:t>
      </w:r>
      <w:proofErr w:type="spellEnd"/>
      <w:r>
        <w:rPr>
          <w:rFonts w:ascii="CourierNewPSMT" w:hAnsi="CourierNewPSMT"/>
          <w:sz w:val="20"/>
          <w:highlight w:val="white"/>
        </w:rPr>
        <w:t>(""http://&amp;_srvname:&amp;_srvport/SASStoredProcess/do?_program=SBIP%3A%2F%2FFoundation%2F&amp;env.%2Fbis%2Fmedmon%2Flb_boxplotgroup%28StoredProcess%29""," ;</w:t>
      </w:r>
    </w:p>
    <w:p w14:paraId="0B5C7A5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"""Menu"",""</w:t>
      </w:r>
      <w:proofErr w:type="spellStart"/>
      <w:r>
        <w:rPr>
          <w:rFonts w:ascii="CourierNewPSMT" w:hAnsi="CourierNewPSMT"/>
          <w:sz w:val="20"/>
          <w:highlight w:val="white"/>
        </w:rPr>
        <w:t>menubar</w:t>
      </w:r>
      <w:proofErr w:type="spellEnd"/>
      <w:r>
        <w:rPr>
          <w:rFonts w:ascii="CourierNewPSMT" w:hAnsi="CourierNewPSMT"/>
          <w:sz w:val="20"/>
          <w:highlight w:val="white"/>
        </w:rPr>
        <w:t>=</w:t>
      </w:r>
      <w:proofErr w:type="spellStart"/>
      <w:r>
        <w:rPr>
          <w:rFonts w:ascii="CourierNewPSMT" w:hAnsi="CourierNewPSMT"/>
          <w:sz w:val="20"/>
          <w:highlight w:val="white"/>
        </w:rPr>
        <w:t>no,width</w:t>
      </w:r>
      <w:proofErr w:type="spellEnd"/>
      <w:r>
        <w:rPr>
          <w:rFonts w:ascii="CourierNewPSMT" w:hAnsi="CourierNewPSMT"/>
          <w:sz w:val="20"/>
          <w:highlight w:val="white"/>
        </w:rPr>
        <w:t>=430,height=360,toolbar=no"") ;'&gt;" ;</w:t>
      </w:r>
    </w:p>
    <w:p w14:paraId="75CF1C2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run</w:t>
      </w:r>
      <w:proofErr w:type="gramEnd"/>
      <w:r>
        <w:rPr>
          <w:rFonts w:ascii="CourierNewPSMT" w:hAnsi="CourierNewPSMT"/>
          <w:sz w:val="20"/>
          <w:highlight w:val="white"/>
        </w:rPr>
        <w:t xml:space="preserve"> ;</w:t>
      </w:r>
    </w:p>
    <w:p w14:paraId="2577B9E5"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7D2342C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b/>
          <w:kern w:val="1"/>
          <w:sz w:val="20"/>
        </w:rPr>
        <w:t>Providing status updates</w:t>
      </w:r>
    </w:p>
    <w:p w14:paraId="4CC6D70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At the bottom left of a web page there is a status area. You can write to this area using JavaScript. There was a macro that used this on a prior page.</w:t>
      </w:r>
    </w:p>
    <w:p w14:paraId="033389C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spellStart"/>
      <w:proofErr w:type="gramStart"/>
      <w:r>
        <w:rPr>
          <w:rFonts w:ascii="CourierNewPSMT" w:hAnsi="CourierNewPSMT"/>
          <w:sz w:val="20"/>
          <w:highlight w:val="white"/>
        </w:rPr>
        <w:t>window.status</w:t>
      </w:r>
      <w:proofErr w:type="spellEnd"/>
      <w:proofErr w:type="gramEnd"/>
      <w:r>
        <w:rPr>
          <w:rFonts w:ascii="CourierNewPSMT" w:hAnsi="CourierNewPSMT"/>
          <w:sz w:val="20"/>
          <w:highlight w:val="white"/>
        </w:rPr>
        <w:t>=”This is a message”.</w:t>
      </w:r>
    </w:p>
    <w:p w14:paraId="6B3A2CAD"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31D0D35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sz w:val="20"/>
        </w:rPr>
      </w:pPr>
      <w:r>
        <w:rPr>
          <w:rFonts w:ascii="TimesNewRomanPSMT" w:hAnsi="TimesNewRomanPSMT"/>
          <w:b/>
          <w:kern w:val="1"/>
          <w:sz w:val="20"/>
        </w:rPr>
        <w:t>Having multiple buttons on a screen to do different things</w:t>
      </w:r>
    </w:p>
    <w:p w14:paraId="3347E5E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I have a filter </w:t>
      </w:r>
      <w:proofErr w:type="gramStart"/>
      <w:r>
        <w:rPr>
          <w:rFonts w:ascii="TimesNewRomanPSMT" w:hAnsi="TimesNewRomanPSMT"/>
          <w:kern w:val="1"/>
          <w:sz w:val="20"/>
        </w:rPr>
        <w:t>builder which</w:t>
      </w:r>
      <w:proofErr w:type="gramEnd"/>
      <w:r>
        <w:rPr>
          <w:rFonts w:ascii="TimesNewRomanPSMT" w:hAnsi="TimesNewRomanPSMT"/>
          <w:kern w:val="1"/>
          <w:sz w:val="20"/>
        </w:rPr>
        <w:t xml:space="preserve"> builds up a complex form for all the user selections. One of the nice features of this is the ability to click on a plus or minus icon to add a new filter line or remove one. These buttons are able to do different things by using the </w:t>
      </w:r>
      <w:proofErr w:type="spellStart"/>
      <w:r>
        <w:rPr>
          <w:rFonts w:ascii="TimesNewRomanPSMT" w:hAnsi="TimesNewRomanPSMT"/>
          <w:kern w:val="1"/>
          <w:sz w:val="20"/>
        </w:rPr>
        <w:t>onClick</w:t>
      </w:r>
      <w:proofErr w:type="spellEnd"/>
      <w:r>
        <w:rPr>
          <w:rFonts w:ascii="TimesNewRomanPSMT" w:hAnsi="TimesNewRomanPSMT"/>
          <w:kern w:val="1"/>
          <w:sz w:val="20"/>
        </w:rPr>
        <w:t xml:space="preserve"> attribute to specify some JavaScript to run when they are clicked on. The JavaScript goes and updates a hidden text fields to indicate if the plus or minus was clicked on, and which line it was on. The icon is also a submit button and so the form is submitted with the modified fields so that the stored process can then act on that information.</w:t>
      </w:r>
    </w:p>
    <w:p w14:paraId="684BA515"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3909127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r>
        <w:rPr>
          <w:rFonts w:ascii="TimesNewRomanPSMT" w:hAnsi="TimesNewRomanPSMT"/>
          <w:b/>
          <w:kern w:val="1"/>
        </w:rPr>
        <w:t xml:space="preserve">Example of simple </w:t>
      </w:r>
      <w:proofErr w:type="spellStart"/>
      <w:r>
        <w:rPr>
          <w:rFonts w:ascii="TimesNewRomanPSMT" w:hAnsi="TimesNewRomanPSMT"/>
          <w:b/>
          <w:kern w:val="1"/>
        </w:rPr>
        <w:t>Javascript</w:t>
      </w:r>
      <w:proofErr w:type="spellEnd"/>
      <w:r>
        <w:rPr>
          <w:rFonts w:ascii="TimesNewRomanPSMT" w:hAnsi="TimesNewRomanPSMT"/>
          <w:b/>
          <w:kern w:val="1"/>
        </w:rPr>
        <w:t xml:space="preserve"> interactivity</w:t>
      </w:r>
    </w:p>
    <w:p w14:paraId="2C17028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The following sample code demonstrates a range of things that can be done using </w:t>
      </w:r>
      <w:proofErr w:type="spellStart"/>
      <w:r>
        <w:rPr>
          <w:rFonts w:ascii="TimesNewRomanPSMT" w:hAnsi="TimesNewRomanPSMT"/>
          <w:kern w:val="1"/>
          <w:sz w:val="20"/>
        </w:rPr>
        <w:t>Javascript</w:t>
      </w:r>
      <w:proofErr w:type="spellEnd"/>
      <w:r>
        <w:rPr>
          <w:rFonts w:ascii="TimesNewRomanPSMT" w:hAnsi="TimesNewRomanPSMT"/>
          <w:kern w:val="1"/>
          <w:sz w:val="20"/>
        </w:rPr>
        <w:t xml:space="preserve"> to add some interactivity. I shall describe each of the features used and what it achieves.</w:t>
      </w:r>
    </w:p>
    <w:p w14:paraId="09C9BD75" w14:textId="77777777" w:rsidR="00BA56F6" w:rsidRDefault="003D74EB">
      <w:pPr>
        <w:numPr>
          <w:ilvl w:val="0"/>
          <w:numId w:val="1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In the body section we use </w:t>
      </w:r>
      <w:proofErr w:type="spellStart"/>
      <w:r>
        <w:rPr>
          <w:rFonts w:ascii="TimesNewRomanPSMT" w:hAnsi="TimesNewRomanPSMT"/>
          <w:kern w:val="1"/>
          <w:sz w:val="20"/>
        </w:rPr>
        <w:t>onload</w:t>
      </w:r>
      <w:proofErr w:type="spellEnd"/>
      <w:r>
        <w:rPr>
          <w:rFonts w:ascii="TimesNewRomanPSMT" w:hAnsi="TimesNewRomanPSMT"/>
          <w:kern w:val="1"/>
          <w:sz w:val="20"/>
        </w:rPr>
        <w:t xml:space="preserve">, which will run a </w:t>
      </w:r>
      <w:proofErr w:type="spellStart"/>
      <w:r>
        <w:rPr>
          <w:rFonts w:ascii="TimesNewRomanPSMT" w:hAnsi="TimesNewRomanPSMT"/>
          <w:kern w:val="1"/>
          <w:sz w:val="20"/>
        </w:rPr>
        <w:t>javascript</w:t>
      </w:r>
      <w:proofErr w:type="spellEnd"/>
      <w:r>
        <w:rPr>
          <w:rFonts w:ascii="TimesNewRomanPSMT" w:hAnsi="TimesNewRomanPSMT"/>
          <w:kern w:val="1"/>
          <w:sz w:val="20"/>
        </w:rPr>
        <w:t xml:space="preserve"> function when the HTML page has completed loading. Very useful if you want something to be done once your page loads. We are just using an alert function </w:t>
      </w:r>
      <w:proofErr w:type="gramStart"/>
      <w:r>
        <w:rPr>
          <w:rFonts w:ascii="TimesNewRomanPSMT" w:hAnsi="TimesNewRomanPSMT"/>
          <w:kern w:val="1"/>
          <w:sz w:val="20"/>
        </w:rPr>
        <w:t>here which pops</w:t>
      </w:r>
      <w:proofErr w:type="gramEnd"/>
      <w:r>
        <w:rPr>
          <w:rFonts w:ascii="TimesNewRomanPSMT" w:hAnsi="TimesNewRomanPSMT"/>
          <w:kern w:val="1"/>
          <w:sz w:val="20"/>
        </w:rPr>
        <w:t xml:space="preserve"> up a box with the text in it.</w:t>
      </w:r>
    </w:p>
    <w:p w14:paraId="1B75EA01" w14:textId="77777777" w:rsidR="00BA56F6" w:rsidRDefault="003D74EB">
      <w:pPr>
        <w:numPr>
          <w:ilvl w:val="0"/>
          <w:numId w:val="1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Also in the body section we use </w:t>
      </w:r>
      <w:proofErr w:type="spellStart"/>
      <w:r>
        <w:rPr>
          <w:rFonts w:ascii="TimesNewRomanPSMT" w:hAnsi="TimesNewRomanPSMT"/>
          <w:kern w:val="1"/>
          <w:sz w:val="20"/>
        </w:rPr>
        <w:t>onunload</w:t>
      </w:r>
      <w:proofErr w:type="spellEnd"/>
      <w:r>
        <w:rPr>
          <w:rFonts w:ascii="TimesNewRomanPSMT" w:hAnsi="TimesNewRomanPSMT"/>
          <w:kern w:val="1"/>
          <w:sz w:val="20"/>
        </w:rPr>
        <w:t>, which will run a function when the HTML page has been unloaded - which means when it has been closed.</w:t>
      </w:r>
    </w:p>
    <w:p w14:paraId="159EDA32" w14:textId="77777777" w:rsidR="00BA56F6" w:rsidRDefault="003D74EB">
      <w:pPr>
        <w:numPr>
          <w:ilvl w:val="0"/>
          <w:numId w:val="1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We specify </w:t>
      </w:r>
      <w:proofErr w:type="spellStart"/>
      <w:r>
        <w:rPr>
          <w:rFonts w:ascii="TimesNewRomanPSMT" w:hAnsi="TimesNewRomanPSMT"/>
          <w:kern w:val="1"/>
          <w:sz w:val="20"/>
        </w:rPr>
        <w:t>onkeypress</w:t>
      </w:r>
      <w:proofErr w:type="spellEnd"/>
      <w:r>
        <w:rPr>
          <w:rFonts w:ascii="TimesNewRomanPSMT" w:hAnsi="TimesNewRomanPSMT"/>
          <w:kern w:val="1"/>
          <w:sz w:val="20"/>
        </w:rPr>
        <w:t>, which will run the code every time a key is pressed. This will just write in the message area at the bottom of the screen what key was just pressed. This is usually used in case you want to intercept the press of a key and do something based on it. For instance if you displayed a menu then just by pressing ‘3’ you could link to the item at number 3.</w:t>
      </w:r>
    </w:p>
    <w:p w14:paraId="0A255BA0" w14:textId="77777777" w:rsidR="00BA56F6" w:rsidRDefault="003D74EB">
      <w:pPr>
        <w:numPr>
          <w:ilvl w:val="0"/>
          <w:numId w:val="1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The </w:t>
      </w:r>
      <w:proofErr w:type="spellStart"/>
      <w:r>
        <w:rPr>
          <w:rFonts w:ascii="TimesNewRomanPSMT" w:hAnsi="TimesNewRomanPSMT"/>
          <w:kern w:val="1"/>
          <w:sz w:val="20"/>
        </w:rPr>
        <w:t>onkeyup</w:t>
      </w:r>
      <w:proofErr w:type="spellEnd"/>
      <w:r>
        <w:rPr>
          <w:rFonts w:ascii="TimesNewRomanPSMT" w:hAnsi="TimesNewRomanPSMT"/>
          <w:kern w:val="1"/>
          <w:sz w:val="20"/>
        </w:rPr>
        <w:t xml:space="preserve"> will run the code specified every time a key that has been pressed is released - and so it comes up. So </w:t>
      </w:r>
      <w:proofErr w:type="spellStart"/>
      <w:r>
        <w:rPr>
          <w:rFonts w:ascii="TimesNewRomanPSMT" w:hAnsi="TimesNewRomanPSMT"/>
          <w:kern w:val="1"/>
          <w:sz w:val="20"/>
        </w:rPr>
        <w:t>onkeypress</w:t>
      </w:r>
      <w:proofErr w:type="spellEnd"/>
      <w:r>
        <w:rPr>
          <w:rFonts w:ascii="TimesNewRomanPSMT" w:hAnsi="TimesNewRomanPSMT"/>
          <w:kern w:val="1"/>
          <w:sz w:val="20"/>
        </w:rPr>
        <w:t xml:space="preserve"> can run code when you press the key down, and </w:t>
      </w:r>
      <w:proofErr w:type="spellStart"/>
      <w:r>
        <w:rPr>
          <w:rFonts w:ascii="TimesNewRomanPSMT" w:hAnsi="TimesNewRomanPSMT"/>
          <w:kern w:val="1"/>
          <w:sz w:val="20"/>
        </w:rPr>
        <w:t>onkeyup</w:t>
      </w:r>
      <w:proofErr w:type="spellEnd"/>
      <w:r>
        <w:rPr>
          <w:rFonts w:ascii="TimesNewRomanPSMT" w:hAnsi="TimesNewRomanPSMT"/>
          <w:kern w:val="1"/>
          <w:sz w:val="20"/>
        </w:rPr>
        <w:t xml:space="preserve"> when you release it. This gives you a lot of control. In this example we run a </w:t>
      </w:r>
      <w:proofErr w:type="spellStart"/>
      <w:r>
        <w:rPr>
          <w:rFonts w:ascii="TimesNewRomanPSMT" w:hAnsi="TimesNewRomanPSMT"/>
          <w:kern w:val="1"/>
          <w:sz w:val="20"/>
        </w:rPr>
        <w:t>javascript</w:t>
      </w:r>
      <w:proofErr w:type="spellEnd"/>
      <w:r>
        <w:rPr>
          <w:rFonts w:ascii="TimesNewRomanPSMT" w:hAnsi="TimesNewRomanPSMT"/>
          <w:kern w:val="1"/>
          <w:sz w:val="20"/>
        </w:rPr>
        <w:t xml:space="preserve"> function called </w:t>
      </w:r>
      <w:proofErr w:type="spellStart"/>
      <w:r>
        <w:rPr>
          <w:rFonts w:ascii="TimesNewRomanPSMT" w:hAnsi="TimesNewRomanPSMT"/>
          <w:kern w:val="1"/>
          <w:sz w:val="20"/>
        </w:rPr>
        <w:t>checkkey</w:t>
      </w:r>
      <w:proofErr w:type="spellEnd"/>
      <w:r>
        <w:rPr>
          <w:rFonts w:ascii="TimesNewRomanPSMT" w:hAnsi="TimesNewRomanPSMT"/>
          <w:kern w:val="1"/>
          <w:sz w:val="20"/>
        </w:rPr>
        <w:t>. It will check the key that was released and display a message only for the ‘X’ key.</w:t>
      </w:r>
    </w:p>
    <w:p w14:paraId="5638CA16" w14:textId="77777777" w:rsidR="00BA56F6" w:rsidRDefault="003D74EB">
      <w:pPr>
        <w:numPr>
          <w:ilvl w:val="0"/>
          <w:numId w:val="1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The </w:t>
      </w:r>
      <w:proofErr w:type="spellStart"/>
      <w:r>
        <w:rPr>
          <w:rFonts w:ascii="TimesNewRomanPSMT" w:hAnsi="TimesNewRomanPSMT"/>
          <w:kern w:val="1"/>
          <w:sz w:val="20"/>
        </w:rPr>
        <w:t>onmouseover</w:t>
      </w:r>
      <w:proofErr w:type="spellEnd"/>
      <w:r>
        <w:rPr>
          <w:rFonts w:ascii="TimesNewRomanPSMT" w:hAnsi="TimesNewRomanPSMT"/>
          <w:kern w:val="1"/>
          <w:sz w:val="20"/>
        </w:rPr>
        <w:t xml:space="preserve"> function is used when the mouse moves over the HTML item in which this was specified. Here we use it on a link, and so if we move the mouse over that link then the specified code will run. In this case it runs a function called </w:t>
      </w:r>
      <w:proofErr w:type="spellStart"/>
      <w:r>
        <w:rPr>
          <w:rFonts w:ascii="TimesNewRomanPSMT" w:hAnsi="TimesNewRomanPSMT"/>
          <w:kern w:val="1"/>
          <w:sz w:val="20"/>
        </w:rPr>
        <w:t>open_popup</w:t>
      </w:r>
      <w:proofErr w:type="spellEnd"/>
      <w:r>
        <w:rPr>
          <w:rFonts w:ascii="TimesNewRomanPSMT" w:hAnsi="TimesNewRomanPSMT"/>
          <w:kern w:val="1"/>
          <w:sz w:val="20"/>
        </w:rPr>
        <w:t>, and displays a message at the bottom of the screen.</w:t>
      </w:r>
    </w:p>
    <w:p w14:paraId="5BAD9A56" w14:textId="77777777" w:rsidR="00BA56F6" w:rsidRDefault="003D74EB">
      <w:pPr>
        <w:numPr>
          <w:ilvl w:val="0"/>
          <w:numId w:val="1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The </w:t>
      </w:r>
      <w:proofErr w:type="spellStart"/>
      <w:r>
        <w:rPr>
          <w:rFonts w:ascii="TimesNewRomanPSMT" w:hAnsi="TimesNewRomanPSMT"/>
          <w:kern w:val="1"/>
          <w:sz w:val="20"/>
        </w:rPr>
        <w:t>onmouseout</w:t>
      </w:r>
      <w:proofErr w:type="spellEnd"/>
      <w:r>
        <w:rPr>
          <w:rFonts w:ascii="TimesNewRomanPSMT" w:hAnsi="TimesNewRomanPSMT"/>
          <w:kern w:val="1"/>
          <w:sz w:val="20"/>
        </w:rPr>
        <w:t xml:space="preserve"> function is used to detect when the mouse moves away from the HTML item in which it was used. So in our example here we call </w:t>
      </w:r>
      <w:proofErr w:type="spellStart"/>
      <w:r>
        <w:rPr>
          <w:rFonts w:ascii="TimesNewRomanPSMT" w:hAnsi="TimesNewRomanPSMT"/>
          <w:kern w:val="1"/>
          <w:sz w:val="20"/>
        </w:rPr>
        <w:t>close_popup</w:t>
      </w:r>
      <w:proofErr w:type="spellEnd"/>
      <w:r>
        <w:rPr>
          <w:rFonts w:ascii="TimesNewRomanPSMT" w:hAnsi="TimesNewRomanPSMT"/>
          <w:kern w:val="1"/>
          <w:sz w:val="20"/>
        </w:rPr>
        <w:t xml:space="preserve">, which closes the popup window which our </w:t>
      </w:r>
      <w:proofErr w:type="spellStart"/>
      <w:r>
        <w:rPr>
          <w:rFonts w:ascii="TimesNewRomanPSMT" w:hAnsi="TimesNewRomanPSMT"/>
          <w:kern w:val="1"/>
          <w:sz w:val="20"/>
        </w:rPr>
        <w:t>open_popup</w:t>
      </w:r>
      <w:proofErr w:type="spellEnd"/>
      <w:r>
        <w:rPr>
          <w:rFonts w:ascii="TimesNewRomanPSMT" w:hAnsi="TimesNewRomanPSMT"/>
          <w:kern w:val="1"/>
          <w:sz w:val="20"/>
        </w:rPr>
        <w:t xml:space="preserve"> function </w:t>
      </w:r>
      <w:proofErr w:type="spellStart"/>
      <w:r>
        <w:rPr>
          <w:rFonts w:ascii="TimesNewRomanPSMT" w:hAnsi="TimesNewRomanPSMT"/>
          <w:kern w:val="1"/>
          <w:sz w:val="20"/>
        </w:rPr>
        <w:t>openned</w:t>
      </w:r>
      <w:proofErr w:type="spellEnd"/>
      <w:r>
        <w:rPr>
          <w:rFonts w:ascii="TimesNewRomanPSMT" w:hAnsi="TimesNewRomanPSMT"/>
          <w:kern w:val="1"/>
          <w:sz w:val="20"/>
        </w:rPr>
        <w:t>. This means that moving the mouse over the link opens a window, and moving it off that link closes the window.</w:t>
      </w:r>
    </w:p>
    <w:p w14:paraId="2E06C81C" w14:textId="77777777" w:rsidR="00BA56F6" w:rsidRDefault="003D74EB">
      <w:pPr>
        <w:numPr>
          <w:ilvl w:val="0"/>
          <w:numId w:val="1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Next we use the </w:t>
      </w:r>
      <w:proofErr w:type="spellStart"/>
      <w:r>
        <w:rPr>
          <w:rFonts w:ascii="TimesNewRomanPSMT" w:hAnsi="TimesNewRomanPSMT"/>
          <w:kern w:val="1"/>
          <w:sz w:val="20"/>
        </w:rPr>
        <w:t>onmousedown</w:t>
      </w:r>
      <w:proofErr w:type="spellEnd"/>
      <w:r>
        <w:rPr>
          <w:rFonts w:ascii="TimesNewRomanPSMT" w:hAnsi="TimesNewRomanPSMT"/>
          <w:kern w:val="1"/>
          <w:sz w:val="20"/>
        </w:rPr>
        <w:t xml:space="preserve"> function to open a window when the mouse button is pressed down.</w:t>
      </w:r>
    </w:p>
    <w:p w14:paraId="55379F1B" w14:textId="77777777" w:rsidR="00BA56F6" w:rsidRDefault="003D74EB">
      <w:pPr>
        <w:numPr>
          <w:ilvl w:val="0"/>
          <w:numId w:val="1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Then we use the </w:t>
      </w:r>
      <w:proofErr w:type="spellStart"/>
      <w:r>
        <w:rPr>
          <w:rFonts w:ascii="TimesNewRomanPSMT" w:hAnsi="TimesNewRomanPSMT"/>
          <w:kern w:val="1"/>
          <w:sz w:val="20"/>
        </w:rPr>
        <w:t>onmouseup</w:t>
      </w:r>
      <w:proofErr w:type="spellEnd"/>
      <w:r>
        <w:rPr>
          <w:rFonts w:ascii="TimesNewRomanPSMT" w:hAnsi="TimesNewRomanPSMT"/>
          <w:kern w:val="1"/>
          <w:sz w:val="20"/>
        </w:rPr>
        <w:t xml:space="preserve"> function to close the window when the mouse button is released.</w:t>
      </w:r>
    </w:p>
    <w:p w14:paraId="51DFACD8" w14:textId="77777777" w:rsidR="00BA56F6" w:rsidRDefault="003D74EB">
      <w:pPr>
        <w:numPr>
          <w:ilvl w:val="0"/>
          <w:numId w:val="1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You will also see in the </w:t>
      </w:r>
      <w:proofErr w:type="spellStart"/>
      <w:r>
        <w:rPr>
          <w:rFonts w:ascii="TimesNewRomanPSMT" w:hAnsi="TimesNewRomanPSMT"/>
          <w:kern w:val="1"/>
          <w:sz w:val="20"/>
        </w:rPr>
        <w:t>open_popup</w:t>
      </w:r>
      <w:proofErr w:type="spellEnd"/>
      <w:r>
        <w:rPr>
          <w:rFonts w:ascii="TimesNewRomanPSMT" w:hAnsi="TimesNewRomanPSMT"/>
          <w:kern w:val="1"/>
          <w:sz w:val="20"/>
        </w:rPr>
        <w:t xml:space="preserve"> function that the function we use to open the window has a lot of parameters that will let us open windows with all kinds of things present or not.</w:t>
      </w:r>
    </w:p>
    <w:p w14:paraId="0CF6B2B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html</w:t>
      </w:r>
      <w:proofErr w:type="gramEnd"/>
      <w:r>
        <w:rPr>
          <w:rFonts w:ascii="CourierNewPSMT" w:hAnsi="CourierNewPSMT"/>
          <w:sz w:val="20"/>
          <w:highlight w:val="white"/>
        </w:rPr>
        <w:t>&gt;</w:t>
      </w:r>
    </w:p>
    <w:p w14:paraId="6F33AF1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head</w:t>
      </w:r>
      <w:proofErr w:type="gramEnd"/>
      <w:r>
        <w:rPr>
          <w:rFonts w:ascii="CourierNewPSMT" w:hAnsi="CourierNewPSMT"/>
          <w:sz w:val="20"/>
          <w:highlight w:val="white"/>
        </w:rPr>
        <w:t>&gt;</w:t>
      </w:r>
    </w:p>
    <w:p w14:paraId="2CD0C23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script</w:t>
      </w:r>
      <w:proofErr w:type="gramEnd"/>
      <w:r>
        <w:rPr>
          <w:rFonts w:ascii="CourierNewPSMT" w:hAnsi="CourierNewPSMT"/>
          <w:sz w:val="20"/>
          <w:highlight w:val="white"/>
        </w:rPr>
        <w:t xml:space="preserve"> type='text/</w:t>
      </w:r>
      <w:proofErr w:type="spellStart"/>
      <w:r>
        <w:rPr>
          <w:rFonts w:ascii="CourierNewPSMT" w:hAnsi="CourierNewPSMT"/>
          <w:sz w:val="20"/>
          <w:highlight w:val="white"/>
        </w:rPr>
        <w:t>javascript</w:t>
      </w:r>
      <w:proofErr w:type="spellEnd"/>
      <w:r>
        <w:rPr>
          <w:rFonts w:ascii="CourierNewPSMT" w:hAnsi="CourierNewPSMT"/>
          <w:sz w:val="20"/>
          <w:highlight w:val="white"/>
        </w:rPr>
        <w:t>'&gt;</w:t>
      </w:r>
    </w:p>
    <w:p w14:paraId="5FB6E4E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spellStart"/>
      <w:proofErr w:type="gramStart"/>
      <w:r>
        <w:rPr>
          <w:rFonts w:ascii="CourierNewPSMT" w:hAnsi="CourierNewPSMT"/>
          <w:sz w:val="20"/>
          <w:highlight w:val="white"/>
        </w:rPr>
        <w:t>var</w:t>
      </w:r>
      <w:proofErr w:type="spellEnd"/>
      <w:proofErr w:type="gramEnd"/>
      <w:r>
        <w:rPr>
          <w:rFonts w:ascii="CourierNewPSMT" w:hAnsi="CourierNewPSMT"/>
          <w:sz w:val="20"/>
          <w:highlight w:val="white"/>
        </w:rPr>
        <w:t xml:space="preserve"> </w:t>
      </w:r>
      <w:proofErr w:type="spellStart"/>
      <w:r>
        <w:rPr>
          <w:rFonts w:ascii="CourierNewPSMT" w:hAnsi="CourierNewPSMT"/>
          <w:sz w:val="20"/>
          <w:highlight w:val="white"/>
        </w:rPr>
        <w:t>popwin</w:t>
      </w:r>
      <w:proofErr w:type="spellEnd"/>
      <w:r>
        <w:rPr>
          <w:rFonts w:ascii="CourierNewPSMT" w:hAnsi="CourierNewPSMT"/>
          <w:sz w:val="20"/>
          <w:highlight w:val="white"/>
        </w:rPr>
        <w:t xml:space="preserve"> = null ;</w:t>
      </w:r>
    </w:p>
    <w:p w14:paraId="0677A17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function</w:t>
      </w:r>
      <w:proofErr w:type="gramEnd"/>
      <w:r>
        <w:rPr>
          <w:rFonts w:ascii="CourierNewPSMT" w:hAnsi="CourierNewPSMT"/>
          <w:sz w:val="20"/>
          <w:highlight w:val="white"/>
        </w:rPr>
        <w:t xml:space="preserve"> </w:t>
      </w:r>
      <w:proofErr w:type="spellStart"/>
      <w:r>
        <w:rPr>
          <w:rFonts w:ascii="CourierNewPSMT" w:hAnsi="CourierNewPSMT"/>
          <w:sz w:val="20"/>
          <w:highlight w:val="white"/>
        </w:rPr>
        <w:t>open_popup</w:t>
      </w:r>
      <w:proofErr w:type="spellEnd"/>
      <w:r>
        <w:rPr>
          <w:rFonts w:ascii="CourierNewPSMT" w:hAnsi="CourierNewPSMT"/>
          <w:sz w:val="20"/>
          <w:highlight w:val="white"/>
        </w:rPr>
        <w:t>()</w:t>
      </w:r>
    </w:p>
    <w:p w14:paraId="3679691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 if</w:t>
      </w:r>
      <w:proofErr w:type="gramEnd"/>
      <w:r>
        <w:rPr>
          <w:rFonts w:ascii="CourierNewPSMT" w:hAnsi="CourierNewPSMT"/>
          <w:sz w:val="20"/>
          <w:highlight w:val="white"/>
        </w:rPr>
        <w:t xml:space="preserve"> (</w:t>
      </w:r>
      <w:proofErr w:type="spellStart"/>
      <w:r>
        <w:rPr>
          <w:rFonts w:ascii="CourierNewPSMT" w:hAnsi="CourierNewPSMT"/>
          <w:sz w:val="20"/>
          <w:highlight w:val="white"/>
        </w:rPr>
        <w:t>popwin</w:t>
      </w:r>
      <w:proofErr w:type="spellEnd"/>
      <w:r>
        <w:rPr>
          <w:rFonts w:ascii="CourierNewPSMT" w:hAnsi="CourierNewPSMT"/>
          <w:sz w:val="20"/>
          <w:highlight w:val="white"/>
        </w:rPr>
        <w:t xml:space="preserve"> == null)</w:t>
      </w:r>
    </w:p>
    <w:p w14:paraId="6AC210B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spellStart"/>
      <w:proofErr w:type="gramStart"/>
      <w:r>
        <w:rPr>
          <w:rFonts w:ascii="CourierNewPSMT" w:hAnsi="CourierNewPSMT"/>
          <w:sz w:val="20"/>
          <w:highlight w:val="white"/>
        </w:rPr>
        <w:t>popwin</w:t>
      </w:r>
      <w:proofErr w:type="spellEnd"/>
      <w:proofErr w:type="gramEnd"/>
      <w:r>
        <w:rPr>
          <w:rFonts w:ascii="CourierNewPSMT" w:hAnsi="CourierNewPSMT"/>
          <w:sz w:val="20"/>
          <w:highlight w:val="white"/>
        </w:rPr>
        <w:t xml:space="preserve"> = </w:t>
      </w:r>
      <w:proofErr w:type="spellStart"/>
      <w:r>
        <w:rPr>
          <w:rFonts w:ascii="CourierNewPSMT" w:hAnsi="CourierNewPSMT"/>
          <w:sz w:val="20"/>
          <w:highlight w:val="white"/>
        </w:rPr>
        <w:t>window.open</w:t>
      </w:r>
      <w:proofErr w:type="spellEnd"/>
      <w:r>
        <w:rPr>
          <w:rFonts w:ascii="CourierNewPSMT" w:hAnsi="CourierNewPSMT"/>
          <w:sz w:val="20"/>
          <w:highlight w:val="white"/>
        </w:rPr>
        <w:t xml:space="preserve">('http://www.google.com', '', 'top=150, left=350, width=250, height=50, status=0, toolbar=0, location=0, </w:t>
      </w:r>
      <w:proofErr w:type="spellStart"/>
      <w:r>
        <w:rPr>
          <w:rFonts w:ascii="CourierNewPSMT" w:hAnsi="CourierNewPSMT"/>
          <w:sz w:val="20"/>
          <w:highlight w:val="white"/>
        </w:rPr>
        <w:t>menubar</w:t>
      </w:r>
      <w:proofErr w:type="spellEnd"/>
      <w:r>
        <w:rPr>
          <w:rFonts w:ascii="CourierNewPSMT" w:hAnsi="CourierNewPSMT"/>
          <w:sz w:val="20"/>
          <w:highlight w:val="white"/>
        </w:rPr>
        <w:t>=0, directories=0, resizable=0, scrollbars=0') ;}</w:t>
      </w:r>
    </w:p>
    <w:p w14:paraId="3208298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function</w:t>
      </w:r>
      <w:proofErr w:type="gramEnd"/>
      <w:r>
        <w:rPr>
          <w:rFonts w:ascii="CourierNewPSMT" w:hAnsi="CourierNewPSMT"/>
          <w:sz w:val="20"/>
          <w:highlight w:val="white"/>
        </w:rPr>
        <w:t xml:space="preserve"> </w:t>
      </w:r>
      <w:proofErr w:type="spellStart"/>
      <w:r>
        <w:rPr>
          <w:rFonts w:ascii="CourierNewPSMT" w:hAnsi="CourierNewPSMT"/>
          <w:sz w:val="20"/>
          <w:highlight w:val="white"/>
        </w:rPr>
        <w:t>close_popup</w:t>
      </w:r>
      <w:proofErr w:type="spellEnd"/>
      <w:r>
        <w:rPr>
          <w:rFonts w:ascii="CourierNewPSMT" w:hAnsi="CourierNewPSMT"/>
          <w:sz w:val="20"/>
          <w:highlight w:val="white"/>
        </w:rPr>
        <w:t>()</w:t>
      </w:r>
    </w:p>
    <w:p w14:paraId="7E2CF85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 if</w:t>
      </w:r>
      <w:proofErr w:type="gramEnd"/>
      <w:r>
        <w:rPr>
          <w:rFonts w:ascii="CourierNewPSMT" w:hAnsi="CourierNewPSMT"/>
          <w:sz w:val="20"/>
          <w:highlight w:val="white"/>
        </w:rPr>
        <w:t xml:space="preserve"> (</w:t>
      </w:r>
      <w:proofErr w:type="spellStart"/>
      <w:r>
        <w:rPr>
          <w:rFonts w:ascii="CourierNewPSMT" w:hAnsi="CourierNewPSMT"/>
          <w:sz w:val="20"/>
          <w:highlight w:val="white"/>
        </w:rPr>
        <w:t>popwin</w:t>
      </w:r>
      <w:proofErr w:type="spellEnd"/>
      <w:r>
        <w:rPr>
          <w:rFonts w:ascii="CourierNewPSMT" w:hAnsi="CourierNewPSMT"/>
          <w:sz w:val="20"/>
          <w:highlight w:val="white"/>
        </w:rPr>
        <w:t xml:space="preserve"> != null)</w:t>
      </w:r>
    </w:p>
    <w:p w14:paraId="1E40814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spellStart"/>
      <w:proofErr w:type="gramStart"/>
      <w:r>
        <w:rPr>
          <w:rFonts w:ascii="CourierNewPSMT" w:hAnsi="CourierNewPSMT"/>
          <w:sz w:val="20"/>
          <w:highlight w:val="white"/>
        </w:rPr>
        <w:t>popwin.close</w:t>
      </w:r>
      <w:proofErr w:type="spellEnd"/>
      <w:proofErr w:type="gramEnd"/>
      <w:r>
        <w:rPr>
          <w:rFonts w:ascii="CourierNewPSMT" w:hAnsi="CourierNewPSMT"/>
          <w:sz w:val="20"/>
          <w:highlight w:val="white"/>
        </w:rPr>
        <w:t xml:space="preserve">() ; </w:t>
      </w:r>
      <w:proofErr w:type="spellStart"/>
      <w:r>
        <w:rPr>
          <w:rFonts w:ascii="CourierNewPSMT" w:hAnsi="CourierNewPSMT"/>
          <w:sz w:val="20"/>
          <w:highlight w:val="white"/>
        </w:rPr>
        <w:t>popwin</w:t>
      </w:r>
      <w:proofErr w:type="spellEnd"/>
      <w:r>
        <w:rPr>
          <w:rFonts w:ascii="CourierNewPSMT" w:hAnsi="CourierNewPSMT"/>
          <w:sz w:val="20"/>
          <w:highlight w:val="white"/>
        </w:rPr>
        <w:t xml:space="preserve"> = null;}}</w:t>
      </w:r>
    </w:p>
    <w:p w14:paraId="2BABEF3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function</w:t>
      </w:r>
      <w:proofErr w:type="gramEnd"/>
      <w:r>
        <w:rPr>
          <w:rFonts w:ascii="CourierNewPSMT" w:hAnsi="CourierNewPSMT"/>
          <w:sz w:val="20"/>
          <w:highlight w:val="white"/>
        </w:rPr>
        <w:t xml:space="preserve"> </w:t>
      </w:r>
      <w:proofErr w:type="spellStart"/>
      <w:r>
        <w:rPr>
          <w:rFonts w:ascii="CourierNewPSMT" w:hAnsi="CourierNewPSMT"/>
          <w:sz w:val="20"/>
          <w:highlight w:val="white"/>
        </w:rPr>
        <w:t>checkKey</w:t>
      </w:r>
      <w:proofErr w:type="spellEnd"/>
      <w:r>
        <w:rPr>
          <w:rFonts w:ascii="CourierNewPSMT" w:hAnsi="CourierNewPSMT"/>
          <w:sz w:val="20"/>
          <w:highlight w:val="white"/>
        </w:rPr>
        <w:t>()</w:t>
      </w:r>
    </w:p>
    <w:p w14:paraId="7E03C3F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 xml:space="preserve">{ </w:t>
      </w:r>
      <w:proofErr w:type="spellStart"/>
      <w:r>
        <w:rPr>
          <w:rFonts w:ascii="CourierNewPSMT" w:hAnsi="CourierNewPSMT"/>
          <w:sz w:val="20"/>
          <w:highlight w:val="white"/>
        </w:rPr>
        <w:t>var</w:t>
      </w:r>
      <w:proofErr w:type="spellEnd"/>
      <w:proofErr w:type="gramEnd"/>
      <w:r>
        <w:rPr>
          <w:rFonts w:ascii="CourierNewPSMT" w:hAnsi="CourierNewPSMT"/>
          <w:sz w:val="20"/>
          <w:highlight w:val="white"/>
        </w:rPr>
        <w:t xml:space="preserve"> key=</w:t>
      </w:r>
      <w:proofErr w:type="spellStart"/>
      <w:r>
        <w:rPr>
          <w:rFonts w:ascii="CourierNewPSMT" w:hAnsi="CourierNewPSMT"/>
          <w:sz w:val="20"/>
          <w:highlight w:val="white"/>
        </w:rPr>
        <w:t>String.fromCharCode</w:t>
      </w:r>
      <w:proofErr w:type="spellEnd"/>
      <w:r>
        <w:rPr>
          <w:rFonts w:ascii="CourierNewPSMT" w:hAnsi="CourierNewPSMT"/>
          <w:sz w:val="20"/>
          <w:highlight w:val="white"/>
        </w:rPr>
        <w:t>(</w:t>
      </w:r>
      <w:proofErr w:type="spellStart"/>
      <w:r>
        <w:rPr>
          <w:rFonts w:ascii="CourierNewPSMT" w:hAnsi="CourierNewPSMT"/>
          <w:sz w:val="20"/>
          <w:highlight w:val="white"/>
        </w:rPr>
        <w:t>window.event.keyCode</w:t>
      </w:r>
      <w:proofErr w:type="spellEnd"/>
      <w:r>
        <w:rPr>
          <w:rFonts w:ascii="CourierNewPSMT" w:hAnsi="CourierNewPSMT"/>
          <w:sz w:val="20"/>
          <w:highlight w:val="white"/>
        </w:rPr>
        <w:t>) ;</w:t>
      </w:r>
    </w:p>
    <w:p w14:paraId="718228D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lastRenderedPageBreak/>
        <w:t xml:space="preserve">  </w:t>
      </w:r>
      <w:proofErr w:type="gramStart"/>
      <w:r>
        <w:rPr>
          <w:rFonts w:ascii="CourierNewPSMT" w:hAnsi="CourierNewPSMT"/>
          <w:sz w:val="20"/>
          <w:highlight w:val="white"/>
        </w:rPr>
        <w:t>if</w:t>
      </w:r>
      <w:proofErr w:type="gramEnd"/>
      <w:r>
        <w:rPr>
          <w:rFonts w:ascii="CourierNewPSMT" w:hAnsi="CourierNewPSMT"/>
          <w:sz w:val="20"/>
          <w:highlight w:val="white"/>
        </w:rPr>
        <w:t xml:space="preserve"> (key == 'X')</w:t>
      </w:r>
    </w:p>
    <w:p w14:paraId="29664E1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 alert</w:t>
      </w:r>
      <w:proofErr w:type="gramEnd"/>
      <w:r>
        <w:rPr>
          <w:rFonts w:ascii="CourierNewPSMT" w:hAnsi="CourierNewPSMT"/>
          <w:sz w:val="20"/>
          <w:highlight w:val="white"/>
        </w:rPr>
        <w:t>("You pressed the X key") ; }}</w:t>
      </w:r>
    </w:p>
    <w:p w14:paraId="54CDF3C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&lt;/script&gt;</w:t>
      </w:r>
    </w:p>
    <w:p w14:paraId="7C0D56E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&lt;/head&gt;</w:t>
      </w:r>
    </w:p>
    <w:p w14:paraId="26CBDEA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body</w:t>
      </w:r>
      <w:proofErr w:type="gramEnd"/>
      <w:r>
        <w:rPr>
          <w:rFonts w:ascii="CourierNewPSMT" w:hAnsi="CourierNewPSMT"/>
          <w:sz w:val="20"/>
          <w:highlight w:val="white"/>
        </w:rPr>
        <w:t xml:space="preserve"> </w:t>
      </w:r>
      <w:proofErr w:type="spellStart"/>
      <w:r>
        <w:rPr>
          <w:rFonts w:ascii="CourierNewPSMT" w:hAnsi="CourierNewPSMT"/>
          <w:sz w:val="20"/>
          <w:highlight w:val="white"/>
        </w:rPr>
        <w:t>onload</w:t>
      </w:r>
      <w:proofErr w:type="spellEnd"/>
      <w:r>
        <w:rPr>
          <w:rFonts w:ascii="CourierNewPSMT" w:hAnsi="CourierNewPSMT"/>
          <w:sz w:val="20"/>
          <w:highlight w:val="white"/>
        </w:rPr>
        <w:t xml:space="preserve">='alert("finished loading");' </w:t>
      </w:r>
      <w:proofErr w:type="spellStart"/>
      <w:r>
        <w:rPr>
          <w:rFonts w:ascii="CourierNewPSMT" w:hAnsi="CourierNewPSMT"/>
          <w:sz w:val="20"/>
          <w:highlight w:val="white"/>
        </w:rPr>
        <w:t>onunload</w:t>
      </w:r>
      <w:proofErr w:type="spellEnd"/>
      <w:r>
        <w:rPr>
          <w:rFonts w:ascii="CourierNewPSMT" w:hAnsi="CourierNewPSMT"/>
          <w:sz w:val="20"/>
          <w:highlight w:val="white"/>
        </w:rPr>
        <w:t xml:space="preserve">='alert("finished unloading");' </w:t>
      </w:r>
      <w:proofErr w:type="spellStart"/>
      <w:r>
        <w:rPr>
          <w:rFonts w:ascii="CourierNewPSMT" w:hAnsi="CourierNewPSMT"/>
          <w:sz w:val="20"/>
          <w:highlight w:val="white"/>
        </w:rPr>
        <w:t>onkeypress</w:t>
      </w:r>
      <w:proofErr w:type="spellEnd"/>
      <w:r>
        <w:rPr>
          <w:rFonts w:ascii="CourierNewPSMT" w:hAnsi="CourierNewPSMT"/>
          <w:sz w:val="20"/>
          <w:highlight w:val="white"/>
        </w:rPr>
        <w:t>='</w:t>
      </w:r>
      <w:proofErr w:type="spellStart"/>
      <w:r>
        <w:rPr>
          <w:rFonts w:ascii="CourierNewPSMT" w:hAnsi="CourierNewPSMT"/>
          <w:sz w:val="20"/>
          <w:highlight w:val="white"/>
        </w:rPr>
        <w:t>window.status</w:t>
      </w:r>
      <w:proofErr w:type="spellEnd"/>
      <w:r>
        <w:rPr>
          <w:rFonts w:ascii="CourierNewPSMT" w:hAnsi="CourierNewPSMT"/>
          <w:sz w:val="20"/>
          <w:highlight w:val="white"/>
        </w:rPr>
        <w:t xml:space="preserve">="key pressed is: " + </w:t>
      </w:r>
      <w:proofErr w:type="spellStart"/>
      <w:r>
        <w:rPr>
          <w:rFonts w:ascii="CourierNewPSMT" w:hAnsi="CourierNewPSMT"/>
          <w:sz w:val="20"/>
          <w:highlight w:val="white"/>
        </w:rPr>
        <w:t>String.fromCharCode</w:t>
      </w:r>
      <w:proofErr w:type="spellEnd"/>
      <w:r>
        <w:rPr>
          <w:rFonts w:ascii="CourierNewPSMT" w:hAnsi="CourierNewPSMT"/>
          <w:sz w:val="20"/>
          <w:highlight w:val="white"/>
        </w:rPr>
        <w:t>(</w:t>
      </w:r>
      <w:proofErr w:type="spellStart"/>
      <w:r>
        <w:rPr>
          <w:rFonts w:ascii="CourierNewPSMT" w:hAnsi="CourierNewPSMT"/>
          <w:sz w:val="20"/>
          <w:highlight w:val="white"/>
        </w:rPr>
        <w:t>window.event.keyCode</w:t>
      </w:r>
      <w:proofErr w:type="spellEnd"/>
      <w:r>
        <w:rPr>
          <w:rFonts w:ascii="CourierNewPSMT" w:hAnsi="CourierNewPSMT"/>
          <w:sz w:val="20"/>
          <w:highlight w:val="white"/>
        </w:rPr>
        <w:t xml:space="preserve">) ;' </w:t>
      </w:r>
      <w:proofErr w:type="spellStart"/>
      <w:r>
        <w:rPr>
          <w:rFonts w:ascii="CourierNewPSMT" w:hAnsi="CourierNewPSMT"/>
          <w:sz w:val="20"/>
          <w:highlight w:val="white"/>
        </w:rPr>
        <w:t>onkeyup</w:t>
      </w:r>
      <w:proofErr w:type="spellEnd"/>
      <w:r>
        <w:rPr>
          <w:rFonts w:ascii="CourierNewPSMT" w:hAnsi="CourierNewPSMT"/>
          <w:sz w:val="20"/>
          <w:highlight w:val="white"/>
        </w:rPr>
        <w:t>='</w:t>
      </w:r>
      <w:proofErr w:type="spellStart"/>
      <w:r>
        <w:rPr>
          <w:rFonts w:ascii="CourierNewPSMT" w:hAnsi="CourierNewPSMT"/>
          <w:sz w:val="20"/>
          <w:highlight w:val="white"/>
        </w:rPr>
        <w:t>window.status</w:t>
      </w:r>
      <w:proofErr w:type="spellEnd"/>
      <w:r>
        <w:rPr>
          <w:rFonts w:ascii="CourierNewPSMT" w:hAnsi="CourierNewPSMT"/>
          <w:sz w:val="20"/>
          <w:highlight w:val="white"/>
        </w:rPr>
        <w:t xml:space="preserve">="key up"; </w:t>
      </w:r>
      <w:proofErr w:type="spellStart"/>
      <w:r>
        <w:rPr>
          <w:rFonts w:ascii="CourierNewPSMT" w:hAnsi="CourierNewPSMT"/>
          <w:sz w:val="20"/>
          <w:highlight w:val="white"/>
        </w:rPr>
        <w:t>checkKey</w:t>
      </w:r>
      <w:proofErr w:type="spellEnd"/>
      <w:r>
        <w:rPr>
          <w:rFonts w:ascii="CourierNewPSMT" w:hAnsi="CourierNewPSMT"/>
          <w:sz w:val="20"/>
          <w:highlight w:val="white"/>
        </w:rPr>
        <w:t>() ;'&gt;</w:t>
      </w:r>
    </w:p>
    <w:p w14:paraId="762A1E9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Pop-up a window with information by moving over &lt;a </w:t>
      </w:r>
      <w:proofErr w:type="spellStart"/>
      <w:r>
        <w:rPr>
          <w:rFonts w:ascii="CourierNewPSMT" w:hAnsi="CourierNewPSMT"/>
          <w:sz w:val="20"/>
          <w:highlight w:val="white"/>
        </w:rPr>
        <w:t>href</w:t>
      </w:r>
      <w:proofErr w:type="spellEnd"/>
      <w:r>
        <w:rPr>
          <w:rFonts w:ascii="CourierNewPSMT" w:hAnsi="CourierNewPSMT"/>
          <w:sz w:val="20"/>
          <w:highlight w:val="white"/>
        </w:rPr>
        <w:t xml:space="preserve">='#' </w:t>
      </w:r>
      <w:proofErr w:type="spellStart"/>
      <w:r>
        <w:rPr>
          <w:rFonts w:ascii="CourierNewPSMT" w:hAnsi="CourierNewPSMT"/>
          <w:sz w:val="20"/>
          <w:highlight w:val="white"/>
        </w:rPr>
        <w:t>onmouseover</w:t>
      </w:r>
      <w:proofErr w:type="spellEnd"/>
      <w:r>
        <w:rPr>
          <w:rFonts w:ascii="CourierNewPSMT" w:hAnsi="CourierNewPSMT"/>
          <w:sz w:val="20"/>
          <w:highlight w:val="white"/>
        </w:rPr>
        <w:t>='</w:t>
      </w:r>
      <w:proofErr w:type="spellStart"/>
      <w:r>
        <w:rPr>
          <w:rFonts w:ascii="CourierNewPSMT" w:hAnsi="CourierNewPSMT"/>
          <w:sz w:val="20"/>
          <w:highlight w:val="white"/>
        </w:rPr>
        <w:t>open_</w:t>
      </w:r>
      <w:proofErr w:type="gramStart"/>
      <w:r>
        <w:rPr>
          <w:rFonts w:ascii="CourierNewPSMT" w:hAnsi="CourierNewPSMT"/>
          <w:sz w:val="20"/>
          <w:highlight w:val="white"/>
        </w:rPr>
        <w:t>popup</w:t>
      </w:r>
      <w:proofErr w:type="spellEnd"/>
      <w:r>
        <w:rPr>
          <w:rFonts w:ascii="CourierNewPSMT" w:hAnsi="CourierNewPSMT"/>
          <w:sz w:val="20"/>
          <w:highlight w:val="white"/>
        </w:rPr>
        <w:t>(</w:t>
      </w:r>
      <w:proofErr w:type="gramEnd"/>
      <w:r>
        <w:rPr>
          <w:rFonts w:ascii="CourierNewPSMT" w:hAnsi="CourierNewPSMT"/>
          <w:sz w:val="20"/>
          <w:highlight w:val="white"/>
        </w:rPr>
        <w:t xml:space="preserve">); </w:t>
      </w:r>
      <w:proofErr w:type="spellStart"/>
      <w:r>
        <w:rPr>
          <w:rFonts w:ascii="CourierNewPSMT" w:hAnsi="CourierNewPSMT"/>
          <w:sz w:val="20"/>
          <w:highlight w:val="white"/>
        </w:rPr>
        <w:t>window.status</w:t>
      </w:r>
      <w:proofErr w:type="spellEnd"/>
      <w:r>
        <w:rPr>
          <w:rFonts w:ascii="CourierNewPSMT" w:hAnsi="CourierNewPSMT"/>
          <w:sz w:val="20"/>
          <w:highlight w:val="white"/>
        </w:rPr>
        <w:t xml:space="preserve">="Hovering over the link" ; return true ;' </w:t>
      </w:r>
      <w:proofErr w:type="spellStart"/>
      <w:r>
        <w:rPr>
          <w:rFonts w:ascii="CourierNewPSMT" w:hAnsi="CourierNewPSMT"/>
          <w:sz w:val="20"/>
          <w:highlight w:val="white"/>
        </w:rPr>
        <w:t>onmouseout</w:t>
      </w:r>
      <w:proofErr w:type="spellEnd"/>
      <w:r>
        <w:rPr>
          <w:rFonts w:ascii="CourierNewPSMT" w:hAnsi="CourierNewPSMT"/>
          <w:sz w:val="20"/>
          <w:highlight w:val="white"/>
        </w:rPr>
        <w:t>='</w:t>
      </w:r>
      <w:proofErr w:type="spellStart"/>
      <w:r>
        <w:rPr>
          <w:rFonts w:ascii="CourierNewPSMT" w:hAnsi="CourierNewPSMT"/>
          <w:sz w:val="20"/>
          <w:highlight w:val="white"/>
        </w:rPr>
        <w:t>close_popup</w:t>
      </w:r>
      <w:proofErr w:type="spellEnd"/>
      <w:r>
        <w:rPr>
          <w:rFonts w:ascii="CourierNewPSMT" w:hAnsi="CourierNewPSMT"/>
          <w:sz w:val="20"/>
          <w:highlight w:val="white"/>
        </w:rPr>
        <w:t xml:space="preserve">(); </w:t>
      </w:r>
      <w:proofErr w:type="spellStart"/>
      <w:r>
        <w:rPr>
          <w:rFonts w:ascii="CourierNewPSMT" w:hAnsi="CourierNewPSMT"/>
          <w:sz w:val="20"/>
          <w:highlight w:val="white"/>
        </w:rPr>
        <w:t>window.status</w:t>
      </w:r>
      <w:proofErr w:type="spellEnd"/>
      <w:r>
        <w:rPr>
          <w:rFonts w:ascii="CourierNewPSMT" w:hAnsi="CourierNewPSMT"/>
          <w:sz w:val="20"/>
          <w:highlight w:val="white"/>
        </w:rPr>
        <w:t>=" " ; return true ;'&gt;here&lt;/a&gt;.</w:t>
      </w:r>
    </w:p>
    <w:p w14:paraId="48E5345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p</w:t>
      </w:r>
      <w:proofErr w:type="gramEnd"/>
      <w:r>
        <w:rPr>
          <w:rFonts w:ascii="CourierNewPSMT" w:hAnsi="CourierNewPSMT"/>
          <w:sz w:val="20"/>
          <w:highlight w:val="white"/>
        </w:rPr>
        <w:t xml:space="preserve">&gt;Pop-up a window with information by holding mouse button down &lt;a </w:t>
      </w:r>
      <w:proofErr w:type="spellStart"/>
      <w:r>
        <w:rPr>
          <w:rFonts w:ascii="CourierNewPSMT" w:hAnsi="CourierNewPSMT"/>
          <w:sz w:val="20"/>
          <w:highlight w:val="white"/>
        </w:rPr>
        <w:t>href</w:t>
      </w:r>
      <w:proofErr w:type="spellEnd"/>
      <w:r>
        <w:rPr>
          <w:rFonts w:ascii="CourierNewPSMT" w:hAnsi="CourierNewPSMT"/>
          <w:sz w:val="20"/>
          <w:highlight w:val="white"/>
        </w:rPr>
        <w:t xml:space="preserve">='#' </w:t>
      </w:r>
      <w:proofErr w:type="spellStart"/>
      <w:r>
        <w:rPr>
          <w:rFonts w:ascii="CourierNewPSMT" w:hAnsi="CourierNewPSMT"/>
          <w:sz w:val="20"/>
          <w:highlight w:val="white"/>
        </w:rPr>
        <w:t>onmousedown</w:t>
      </w:r>
      <w:proofErr w:type="spellEnd"/>
      <w:r>
        <w:rPr>
          <w:rFonts w:ascii="CourierNewPSMT" w:hAnsi="CourierNewPSMT"/>
          <w:sz w:val="20"/>
          <w:highlight w:val="white"/>
        </w:rPr>
        <w:t>='</w:t>
      </w:r>
      <w:proofErr w:type="spellStart"/>
      <w:r>
        <w:rPr>
          <w:rFonts w:ascii="CourierNewPSMT" w:hAnsi="CourierNewPSMT"/>
          <w:sz w:val="20"/>
          <w:highlight w:val="white"/>
        </w:rPr>
        <w:t>open_popup</w:t>
      </w:r>
      <w:proofErr w:type="spellEnd"/>
      <w:r>
        <w:rPr>
          <w:rFonts w:ascii="CourierNewPSMT" w:hAnsi="CourierNewPSMT"/>
          <w:sz w:val="20"/>
          <w:highlight w:val="white"/>
        </w:rPr>
        <w:t xml:space="preserve">();' </w:t>
      </w:r>
      <w:proofErr w:type="spellStart"/>
      <w:r>
        <w:rPr>
          <w:rFonts w:ascii="CourierNewPSMT" w:hAnsi="CourierNewPSMT"/>
          <w:sz w:val="20"/>
          <w:highlight w:val="white"/>
        </w:rPr>
        <w:t>onmouseup</w:t>
      </w:r>
      <w:proofErr w:type="spellEnd"/>
      <w:r>
        <w:rPr>
          <w:rFonts w:ascii="CourierNewPSMT" w:hAnsi="CourierNewPSMT"/>
          <w:sz w:val="20"/>
          <w:highlight w:val="white"/>
        </w:rPr>
        <w:t>='</w:t>
      </w:r>
      <w:proofErr w:type="spellStart"/>
      <w:r>
        <w:rPr>
          <w:rFonts w:ascii="CourierNewPSMT" w:hAnsi="CourierNewPSMT"/>
          <w:sz w:val="20"/>
          <w:highlight w:val="white"/>
        </w:rPr>
        <w:t>close_popup</w:t>
      </w:r>
      <w:proofErr w:type="spellEnd"/>
      <w:r>
        <w:rPr>
          <w:rFonts w:ascii="CourierNewPSMT" w:hAnsi="CourierNewPSMT"/>
          <w:sz w:val="20"/>
          <w:highlight w:val="white"/>
        </w:rPr>
        <w:t>();'&gt;here&lt;/a&gt;.</w:t>
      </w:r>
    </w:p>
    <w:p w14:paraId="1C16D0F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p</w:t>
      </w:r>
      <w:proofErr w:type="gramEnd"/>
      <w:r>
        <w:rPr>
          <w:rFonts w:ascii="CourierNewPSMT" w:hAnsi="CourierNewPSMT"/>
          <w:sz w:val="20"/>
          <w:highlight w:val="white"/>
        </w:rPr>
        <w:t xml:space="preserve">&gt;&lt;a </w:t>
      </w:r>
      <w:proofErr w:type="spellStart"/>
      <w:r>
        <w:rPr>
          <w:rFonts w:ascii="CourierNewPSMT" w:hAnsi="CourierNewPSMT"/>
          <w:sz w:val="20"/>
          <w:highlight w:val="white"/>
        </w:rPr>
        <w:t>href</w:t>
      </w:r>
      <w:proofErr w:type="spellEnd"/>
      <w:r>
        <w:rPr>
          <w:rFonts w:ascii="CourierNewPSMT" w:hAnsi="CourierNewPSMT"/>
          <w:sz w:val="20"/>
          <w:highlight w:val="white"/>
        </w:rPr>
        <w:t xml:space="preserve">='#' </w:t>
      </w:r>
      <w:proofErr w:type="spellStart"/>
      <w:r>
        <w:rPr>
          <w:rFonts w:ascii="CourierNewPSMT" w:hAnsi="CourierNewPSMT"/>
          <w:sz w:val="20"/>
          <w:highlight w:val="white"/>
        </w:rPr>
        <w:t>ondblclick</w:t>
      </w:r>
      <w:proofErr w:type="spellEnd"/>
      <w:r>
        <w:rPr>
          <w:rFonts w:ascii="CourierNewPSMT" w:hAnsi="CourierNewPSMT"/>
          <w:sz w:val="20"/>
          <w:highlight w:val="white"/>
        </w:rPr>
        <w:t>='</w:t>
      </w:r>
      <w:proofErr w:type="spellStart"/>
      <w:r>
        <w:rPr>
          <w:rFonts w:ascii="CourierNewPSMT" w:hAnsi="CourierNewPSMT"/>
          <w:sz w:val="20"/>
          <w:highlight w:val="white"/>
        </w:rPr>
        <w:t>open_popup</w:t>
      </w:r>
      <w:proofErr w:type="spellEnd"/>
      <w:r>
        <w:rPr>
          <w:rFonts w:ascii="CourierNewPSMT" w:hAnsi="CourierNewPSMT"/>
          <w:sz w:val="20"/>
          <w:highlight w:val="white"/>
        </w:rPr>
        <w:t xml:space="preserve">();'&gt;Double click to open&lt;/a&gt;, &lt;a </w:t>
      </w:r>
      <w:proofErr w:type="spellStart"/>
      <w:r>
        <w:rPr>
          <w:rFonts w:ascii="CourierNewPSMT" w:hAnsi="CourierNewPSMT"/>
          <w:sz w:val="20"/>
          <w:highlight w:val="white"/>
        </w:rPr>
        <w:t>href</w:t>
      </w:r>
      <w:proofErr w:type="spellEnd"/>
      <w:r>
        <w:rPr>
          <w:rFonts w:ascii="CourierNewPSMT" w:hAnsi="CourierNewPSMT"/>
          <w:sz w:val="20"/>
          <w:highlight w:val="white"/>
        </w:rPr>
        <w:t xml:space="preserve">='#' </w:t>
      </w:r>
      <w:proofErr w:type="spellStart"/>
      <w:r>
        <w:rPr>
          <w:rFonts w:ascii="CourierNewPSMT" w:hAnsi="CourierNewPSMT"/>
          <w:sz w:val="20"/>
          <w:highlight w:val="white"/>
        </w:rPr>
        <w:t>onclick</w:t>
      </w:r>
      <w:proofErr w:type="spellEnd"/>
      <w:r>
        <w:rPr>
          <w:rFonts w:ascii="CourierNewPSMT" w:hAnsi="CourierNewPSMT"/>
          <w:sz w:val="20"/>
          <w:highlight w:val="white"/>
        </w:rPr>
        <w:t>='</w:t>
      </w:r>
      <w:proofErr w:type="spellStart"/>
      <w:r>
        <w:rPr>
          <w:rFonts w:ascii="CourierNewPSMT" w:hAnsi="CourierNewPSMT"/>
          <w:sz w:val="20"/>
          <w:highlight w:val="white"/>
        </w:rPr>
        <w:t>close_popup</w:t>
      </w:r>
      <w:proofErr w:type="spellEnd"/>
      <w:r>
        <w:rPr>
          <w:rFonts w:ascii="CourierNewPSMT" w:hAnsi="CourierNewPSMT"/>
          <w:sz w:val="20"/>
          <w:highlight w:val="white"/>
        </w:rPr>
        <w:t>();'&gt;single click to close here&lt;/a&gt;.</w:t>
      </w:r>
    </w:p>
    <w:p w14:paraId="325C67C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p</w:t>
      </w:r>
      <w:proofErr w:type="gramEnd"/>
      <w:r>
        <w:rPr>
          <w:rFonts w:ascii="CourierNewPSMT" w:hAnsi="CourierNewPSMT"/>
          <w:sz w:val="20"/>
          <w:highlight w:val="white"/>
        </w:rPr>
        <w:t xml:space="preserve">&gt;&lt;a </w:t>
      </w:r>
      <w:proofErr w:type="spellStart"/>
      <w:r>
        <w:rPr>
          <w:rFonts w:ascii="CourierNewPSMT" w:hAnsi="CourierNewPSMT"/>
          <w:sz w:val="20"/>
          <w:highlight w:val="white"/>
        </w:rPr>
        <w:t>href</w:t>
      </w:r>
      <w:proofErr w:type="spellEnd"/>
      <w:r>
        <w:rPr>
          <w:rFonts w:ascii="CourierNewPSMT" w:hAnsi="CourierNewPSMT"/>
          <w:sz w:val="20"/>
          <w:highlight w:val="white"/>
        </w:rPr>
        <w:t xml:space="preserve">='#' style='font-size="x-large"' </w:t>
      </w:r>
      <w:proofErr w:type="spellStart"/>
      <w:r>
        <w:rPr>
          <w:rFonts w:ascii="CourierNewPSMT" w:hAnsi="CourierNewPSMT"/>
          <w:sz w:val="20"/>
          <w:highlight w:val="white"/>
        </w:rPr>
        <w:t>onmousemove</w:t>
      </w:r>
      <w:proofErr w:type="spellEnd"/>
      <w:r>
        <w:rPr>
          <w:rFonts w:ascii="CourierNewPSMT" w:hAnsi="CourierNewPSMT"/>
          <w:sz w:val="20"/>
          <w:highlight w:val="white"/>
        </w:rPr>
        <w:t>='</w:t>
      </w:r>
      <w:proofErr w:type="spellStart"/>
      <w:r>
        <w:rPr>
          <w:rFonts w:ascii="CourierNewPSMT" w:hAnsi="CourierNewPSMT"/>
          <w:sz w:val="20"/>
          <w:highlight w:val="white"/>
        </w:rPr>
        <w:t>open_popup</w:t>
      </w:r>
      <w:proofErr w:type="spellEnd"/>
      <w:r>
        <w:rPr>
          <w:rFonts w:ascii="CourierNewPSMT" w:hAnsi="CourierNewPSMT"/>
          <w:sz w:val="20"/>
          <w:highlight w:val="white"/>
        </w:rPr>
        <w:t xml:space="preserve">();'&gt;Move mouse over this to open&lt;/a&gt;, &lt;a style='font-size="x-large"' </w:t>
      </w:r>
      <w:proofErr w:type="spellStart"/>
      <w:r>
        <w:rPr>
          <w:rFonts w:ascii="CourierNewPSMT" w:hAnsi="CourierNewPSMT"/>
          <w:sz w:val="20"/>
          <w:highlight w:val="white"/>
        </w:rPr>
        <w:t>href</w:t>
      </w:r>
      <w:proofErr w:type="spellEnd"/>
      <w:r>
        <w:rPr>
          <w:rFonts w:ascii="CourierNewPSMT" w:hAnsi="CourierNewPSMT"/>
          <w:sz w:val="20"/>
          <w:highlight w:val="white"/>
        </w:rPr>
        <w:t xml:space="preserve">='#' </w:t>
      </w:r>
      <w:proofErr w:type="spellStart"/>
      <w:r>
        <w:rPr>
          <w:rFonts w:ascii="CourierNewPSMT" w:hAnsi="CourierNewPSMT"/>
          <w:sz w:val="20"/>
          <w:highlight w:val="white"/>
        </w:rPr>
        <w:t>onmousemove</w:t>
      </w:r>
      <w:proofErr w:type="spellEnd"/>
      <w:r>
        <w:rPr>
          <w:rFonts w:ascii="CourierNewPSMT" w:hAnsi="CourierNewPSMT"/>
          <w:sz w:val="20"/>
          <w:highlight w:val="white"/>
        </w:rPr>
        <w:t>='</w:t>
      </w:r>
      <w:proofErr w:type="spellStart"/>
      <w:r>
        <w:rPr>
          <w:rFonts w:ascii="CourierNewPSMT" w:hAnsi="CourierNewPSMT"/>
          <w:sz w:val="20"/>
          <w:highlight w:val="white"/>
        </w:rPr>
        <w:t>close_popup</w:t>
      </w:r>
      <w:proofErr w:type="spellEnd"/>
      <w:r>
        <w:rPr>
          <w:rFonts w:ascii="CourierNewPSMT" w:hAnsi="CourierNewPSMT"/>
          <w:sz w:val="20"/>
          <w:highlight w:val="white"/>
        </w:rPr>
        <w:t>();'&gt;move over this to close&lt;/a&gt;.</w:t>
      </w:r>
    </w:p>
    <w:p w14:paraId="1E053BE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p</w:t>
      </w:r>
      <w:proofErr w:type="gramEnd"/>
      <w:r>
        <w:rPr>
          <w:rFonts w:ascii="CourierNewPSMT" w:hAnsi="CourierNewPSMT"/>
          <w:sz w:val="20"/>
          <w:highlight w:val="white"/>
        </w:rPr>
        <w:t>&gt;Press &lt;b&gt;X&lt;/b&gt; to make an alert window pop up.</w:t>
      </w:r>
    </w:p>
    <w:p w14:paraId="49D77F6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p</w:t>
      </w:r>
      <w:proofErr w:type="gramEnd"/>
      <w:r>
        <w:rPr>
          <w:rFonts w:ascii="CourierNewPSMT" w:hAnsi="CourierNewPSMT"/>
          <w:sz w:val="20"/>
          <w:highlight w:val="white"/>
        </w:rPr>
        <w:t>&gt;Hold down a key to see what it is in the status bar.</w:t>
      </w:r>
    </w:p>
    <w:p w14:paraId="6B40847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&lt;/body&gt;</w:t>
      </w:r>
    </w:p>
    <w:p w14:paraId="25278DF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rPr>
      </w:pPr>
      <w:r>
        <w:rPr>
          <w:rFonts w:ascii="CourierNewPSMT" w:hAnsi="CourierNewPSMT"/>
          <w:sz w:val="20"/>
          <w:highlight w:val="white"/>
        </w:rPr>
        <w:t>&lt;/Html&gt;</w:t>
      </w:r>
    </w:p>
    <w:p w14:paraId="797E45EC"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rPr>
      </w:pPr>
    </w:p>
    <w:p w14:paraId="7C4D5EF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bookmarkStart w:id="13" w:name="uploading_files"/>
      <w:r>
        <w:rPr>
          <w:rFonts w:ascii="TimesNewRomanPSMT" w:hAnsi="TimesNewRomanPSMT"/>
          <w:b/>
          <w:kern w:val="1"/>
        </w:rPr>
        <w:t>Uploading Files</w:t>
      </w:r>
      <w:bookmarkEnd w:id="13"/>
    </w:p>
    <w:p w14:paraId="3F417A8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This used to be quite difficult in SAS 9.1 and before, but it is now very easy to upload files from the client to the server. The key to this is using the input type of file, along with the Stored Process Web Application. Applications of this are extensive. You could upload an EXCEL file of data to be analysed by a stored process for example.</w:t>
      </w:r>
    </w:p>
    <w:p w14:paraId="4E077C6A"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103CDEC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The following is a simple example of some </w:t>
      </w:r>
      <w:proofErr w:type="gramStart"/>
      <w:r>
        <w:rPr>
          <w:rFonts w:ascii="TimesNewRomanPSMT" w:hAnsi="TimesNewRomanPSMT"/>
          <w:kern w:val="1"/>
          <w:sz w:val="20"/>
        </w:rPr>
        <w:t>HTML which</w:t>
      </w:r>
      <w:proofErr w:type="gramEnd"/>
      <w:r>
        <w:rPr>
          <w:rFonts w:ascii="TimesNewRomanPSMT" w:hAnsi="TimesNewRomanPSMT"/>
          <w:kern w:val="1"/>
          <w:sz w:val="20"/>
        </w:rPr>
        <w:t xml:space="preserve"> will upload a file for use by a Stored Process.</w:t>
      </w:r>
    </w:p>
    <w:p w14:paraId="0A3A495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form</w:t>
      </w:r>
      <w:proofErr w:type="gramEnd"/>
      <w:r>
        <w:rPr>
          <w:rFonts w:ascii="CourierNewPSMT" w:hAnsi="CourierNewPSMT"/>
          <w:sz w:val="20"/>
          <w:highlight w:val="white"/>
        </w:rPr>
        <w:t xml:space="preserve"> action="</w:t>
      </w:r>
      <w:proofErr w:type="spellStart"/>
      <w:r>
        <w:rPr>
          <w:rFonts w:ascii="CourierNewPS-ItalicMT" w:hAnsi="CourierNewPS-ItalicMT"/>
          <w:i/>
          <w:sz w:val="20"/>
          <w:highlight w:val="white"/>
        </w:rPr>
        <w:t>StoredProcessWebApplicationURL</w:t>
      </w:r>
      <w:proofErr w:type="spellEnd"/>
      <w:r>
        <w:rPr>
          <w:rFonts w:ascii="CourierNewPSMT" w:hAnsi="CourierNewPSMT"/>
          <w:sz w:val="20"/>
          <w:highlight w:val="white"/>
        </w:rPr>
        <w:t>" method="post" </w:t>
      </w:r>
      <w:proofErr w:type="spellStart"/>
      <w:r>
        <w:rPr>
          <w:rFonts w:ascii="CourierNewPSMT" w:hAnsi="CourierNewPSMT"/>
          <w:sz w:val="20"/>
          <w:highlight w:val="white"/>
        </w:rPr>
        <w:t>enctype</w:t>
      </w:r>
      <w:proofErr w:type="spellEnd"/>
      <w:r>
        <w:rPr>
          <w:rFonts w:ascii="CourierNewPSMT" w:hAnsi="CourierNewPSMT"/>
          <w:sz w:val="20"/>
          <w:highlight w:val="white"/>
        </w:rPr>
        <w:t>="multipart/form-data"&gt;</w:t>
      </w:r>
    </w:p>
    <w:p w14:paraId="791C3D0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input</w:t>
      </w:r>
      <w:proofErr w:type="gramEnd"/>
      <w:r>
        <w:rPr>
          <w:rFonts w:ascii="CourierNewPSMT" w:hAnsi="CourierNewPSMT"/>
          <w:sz w:val="20"/>
          <w:highlight w:val="white"/>
        </w:rPr>
        <w:t xml:space="preserve"> type="hidden" name="_program" value="</w:t>
      </w:r>
      <w:r>
        <w:rPr>
          <w:rFonts w:ascii="CourierNewPS-ItalicMT" w:hAnsi="CourierNewPS-ItalicMT"/>
          <w:i/>
          <w:sz w:val="20"/>
          <w:highlight w:val="white"/>
        </w:rPr>
        <w:t>/Path/</w:t>
      </w:r>
      <w:proofErr w:type="spellStart"/>
      <w:r>
        <w:rPr>
          <w:rFonts w:ascii="CourierNewPS-ItalicMT" w:hAnsi="CourierNewPS-ItalicMT"/>
          <w:i/>
          <w:sz w:val="20"/>
          <w:highlight w:val="white"/>
        </w:rPr>
        <w:t>StoredProcessName</w:t>
      </w:r>
      <w:proofErr w:type="spellEnd"/>
      <w:r>
        <w:rPr>
          <w:rFonts w:ascii="CourierNewPSMT" w:hAnsi="CourierNewPSMT"/>
          <w:sz w:val="20"/>
          <w:highlight w:val="white"/>
        </w:rPr>
        <w:t>"&gt;</w:t>
      </w:r>
    </w:p>
    <w:p w14:paraId="4B5F59F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w:t>
      </w:r>
      <w:proofErr w:type="gramStart"/>
      <w:r>
        <w:rPr>
          <w:rFonts w:ascii="CourierNewPSMT" w:hAnsi="CourierNewPSMT"/>
          <w:sz w:val="20"/>
          <w:highlight w:val="white"/>
        </w:rPr>
        <w:t>table</w:t>
      </w:r>
      <w:proofErr w:type="gramEnd"/>
      <w:r>
        <w:rPr>
          <w:rFonts w:ascii="CourierNewPSMT" w:hAnsi="CourierNewPSMT"/>
          <w:sz w:val="20"/>
          <w:highlight w:val="white"/>
        </w:rPr>
        <w:t xml:space="preserve"> border="0" </w:t>
      </w:r>
      <w:proofErr w:type="spellStart"/>
      <w:r>
        <w:rPr>
          <w:rFonts w:ascii="CourierNewPSMT" w:hAnsi="CourierNewPSMT"/>
          <w:sz w:val="20"/>
          <w:highlight w:val="white"/>
        </w:rPr>
        <w:t>cellpadding</w:t>
      </w:r>
      <w:proofErr w:type="spellEnd"/>
      <w:r>
        <w:rPr>
          <w:rFonts w:ascii="CourierNewPSMT" w:hAnsi="CourierNewPSMT"/>
          <w:sz w:val="20"/>
          <w:highlight w:val="white"/>
        </w:rPr>
        <w:t>="5"&gt;</w:t>
      </w:r>
    </w:p>
    <w:p w14:paraId="240B39C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&lt;</w:t>
      </w:r>
      <w:proofErr w:type="spellStart"/>
      <w:proofErr w:type="gramStart"/>
      <w:r>
        <w:rPr>
          <w:rFonts w:ascii="CourierNewPSMT" w:hAnsi="CourierNewPSMT"/>
          <w:sz w:val="20"/>
          <w:highlight w:val="white"/>
        </w:rPr>
        <w:t>tr</w:t>
      </w:r>
      <w:proofErr w:type="spellEnd"/>
      <w:proofErr w:type="gramEnd"/>
      <w:r>
        <w:rPr>
          <w:rFonts w:ascii="CourierNewPSMT" w:hAnsi="CourierNewPSMT"/>
          <w:sz w:val="20"/>
          <w:highlight w:val="white"/>
        </w:rPr>
        <w:t>&gt;</w:t>
      </w:r>
    </w:p>
    <w:p w14:paraId="5DB3D04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&lt;</w:t>
      </w:r>
      <w:proofErr w:type="spellStart"/>
      <w:proofErr w:type="gramStart"/>
      <w:r>
        <w:rPr>
          <w:rFonts w:ascii="CourierNewPSMT" w:hAnsi="CourierNewPSMT"/>
          <w:sz w:val="20"/>
          <w:highlight w:val="white"/>
        </w:rPr>
        <w:t>th</w:t>
      </w:r>
      <w:proofErr w:type="spellEnd"/>
      <w:proofErr w:type="gramEnd"/>
      <w:r>
        <w:rPr>
          <w:rFonts w:ascii="CourierNewPSMT" w:hAnsi="CourierNewPSMT"/>
          <w:sz w:val="20"/>
          <w:highlight w:val="white"/>
        </w:rPr>
        <w:t>&gt;Choose a file to upload:&lt;/</w:t>
      </w:r>
      <w:proofErr w:type="spellStart"/>
      <w:r>
        <w:rPr>
          <w:rFonts w:ascii="CourierNewPSMT" w:hAnsi="CourierNewPSMT"/>
          <w:sz w:val="20"/>
          <w:highlight w:val="white"/>
        </w:rPr>
        <w:t>th</w:t>
      </w:r>
      <w:proofErr w:type="spellEnd"/>
      <w:r>
        <w:rPr>
          <w:rFonts w:ascii="CourierNewPSMT" w:hAnsi="CourierNewPSMT"/>
          <w:sz w:val="20"/>
          <w:highlight w:val="white"/>
        </w:rPr>
        <w:t>&gt;</w:t>
      </w:r>
    </w:p>
    <w:p w14:paraId="564AC10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&lt;</w:t>
      </w:r>
      <w:proofErr w:type="gramStart"/>
      <w:r>
        <w:rPr>
          <w:rFonts w:ascii="CourierNewPSMT" w:hAnsi="CourierNewPSMT"/>
          <w:sz w:val="20"/>
          <w:highlight w:val="white"/>
        </w:rPr>
        <w:t>td</w:t>
      </w:r>
      <w:proofErr w:type="gramEnd"/>
      <w:r>
        <w:rPr>
          <w:rFonts w:ascii="CourierNewPSMT" w:hAnsi="CourierNewPSMT"/>
          <w:sz w:val="20"/>
          <w:highlight w:val="white"/>
        </w:rPr>
        <w:t>&gt;&lt;input type="file" name="</w:t>
      </w:r>
      <w:proofErr w:type="spellStart"/>
      <w:r>
        <w:rPr>
          <w:rFonts w:ascii="CourierNewPS-ItalicMT" w:hAnsi="CourierNewPS-ItalicMT"/>
          <w:i/>
          <w:sz w:val="20"/>
          <w:highlight w:val="white"/>
        </w:rPr>
        <w:t>myfile</w:t>
      </w:r>
      <w:proofErr w:type="spellEnd"/>
      <w:r>
        <w:rPr>
          <w:rFonts w:ascii="CourierNewPSMT" w:hAnsi="CourierNewPSMT"/>
          <w:sz w:val="20"/>
          <w:highlight w:val="white"/>
        </w:rPr>
        <w:t>"&gt;&lt;/td&gt;</w:t>
      </w:r>
    </w:p>
    <w:p w14:paraId="0CDB5BE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&lt;/</w:t>
      </w:r>
      <w:proofErr w:type="spellStart"/>
      <w:proofErr w:type="gramStart"/>
      <w:r>
        <w:rPr>
          <w:rFonts w:ascii="CourierNewPSMT" w:hAnsi="CourierNewPSMT"/>
          <w:sz w:val="20"/>
          <w:highlight w:val="white"/>
        </w:rPr>
        <w:t>tr</w:t>
      </w:r>
      <w:proofErr w:type="spellEnd"/>
      <w:proofErr w:type="gramEnd"/>
      <w:r>
        <w:rPr>
          <w:rFonts w:ascii="CourierNewPSMT" w:hAnsi="CourierNewPSMT"/>
          <w:sz w:val="20"/>
          <w:highlight w:val="white"/>
        </w:rPr>
        <w:t>&gt;</w:t>
      </w:r>
    </w:p>
    <w:p w14:paraId="5662195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&lt;</w:t>
      </w:r>
      <w:proofErr w:type="spellStart"/>
      <w:proofErr w:type="gramStart"/>
      <w:r>
        <w:rPr>
          <w:rFonts w:ascii="CourierNewPSMT" w:hAnsi="CourierNewPSMT"/>
          <w:sz w:val="20"/>
          <w:highlight w:val="white"/>
        </w:rPr>
        <w:t>tr</w:t>
      </w:r>
      <w:proofErr w:type="spellEnd"/>
      <w:proofErr w:type="gramEnd"/>
      <w:r>
        <w:rPr>
          <w:rFonts w:ascii="CourierNewPSMT" w:hAnsi="CourierNewPSMT"/>
          <w:sz w:val="20"/>
          <w:highlight w:val="white"/>
        </w:rPr>
        <w:t>&gt;</w:t>
      </w:r>
    </w:p>
    <w:p w14:paraId="0C72153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&lt;</w:t>
      </w:r>
      <w:proofErr w:type="gramStart"/>
      <w:r>
        <w:rPr>
          <w:rFonts w:ascii="CourierNewPSMT" w:hAnsi="CourierNewPSMT"/>
          <w:sz w:val="20"/>
          <w:highlight w:val="white"/>
        </w:rPr>
        <w:t>td</w:t>
      </w:r>
      <w:proofErr w:type="gramEnd"/>
      <w:r>
        <w:rPr>
          <w:rFonts w:ascii="CourierNewPSMT" w:hAnsi="CourierNewPSMT"/>
          <w:sz w:val="20"/>
          <w:highlight w:val="white"/>
        </w:rPr>
        <w:t xml:space="preserve"> </w:t>
      </w:r>
      <w:proofErr w:type="spellStart"/>
      <w:r>
        <w:rPr>
          <w:rFonts w:ascii="CourierNewPSMT" w:hAnsi="CourierNewPSMT"/>
          <w:sz w:val="20"/>
          <w:highlight w:val="white"/>
        </w:rPr>
        <w:t>colspan</w:t>
      </w:r>
      <w:proofErr w:type="spellEnd"/>
      <w:r>
        <w:rPr>
          <w:rFonts w:ascii="CourierNewPSMT" w:hAnsi="CourierNewPSMT"/>
          <w:sz w:val="20"/>
          <w:highlight w:val="white"/>
        </w:rPr>
        <w:t>="2" align="</w:t>
      </w:r>
      <w:proofErr w:type="spellStart"/>
      <w:r>
        <w:rPr>
          <w:rFonts w:ascii="CourierNewPSMT" w:hAnsi="CourierNewPSMT"/>
          <w:sz w:val="20"/>
          <w:highlight w:val="white"/>
        </w:rPr>
        <w:t>center</w:t>
      </w:r>
      <w:proofErr w:type="spellEnd"/>
      <w:r>
        <w:rPr>
          <w:rFonts w:ascii="CourierNewPSMT" w:hAnsi="CourierNewPSMT"/>
          <w:sz w:val="20"/>
          <w:highlight w:val="white"/>
        </w:rPr>
        <w:t>"&gt;&lt;input type="submit" value="OK"&gt;&lt;/td&gt;</w:t>
      </w:r>
    </w:p>
    <w:p w14:paraId="0FA3A75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&lt;/</w:t>
      </w:r>
      <w:proofErr w:type="spellStart"/>
      <w:proofErr w:type="gramStart"/>
      <w:r>
        <w:rPr>
          <w:rFonts w:ascii="CourierNewPSMT" w:hAnsi="CourierNewPSMT"/>
          <w:sz w:val="20"/>
          <w:highlight w:val="white"/>
        </w:rPr>
        <w:t>tr</w:t>
      </w:r>
      <w:proofErr w:type="spellEnd"/>
      <w:proofErr w:type="gramEnd"/>
      <w:r>
        <w:rPr>
          <w:rFonts w:ascii="CourierNewPSMT" w:hAnsi="CourierNewPSMT"/>
          <w:sz w:val="20"/>
          <w:highlight w:val="white"/>
        </w:rPr>
        <w:t>&gt;</w:t>
      </w:r>
    </w:p>
    <w:p w14:paraId="14573A0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&lt;/table&gt;</w:t>
      </w:r>
    </w:p>
    <w:p w14:paraId="7158EED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&lt;/Form&gt;</w:t>
      </w:r>
    </w:p>
    <w:p w14:paraId="7BCF639A"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5E2CFF7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Read more about uploading files here </w:t>
      </w:r>
      <w:hyperlink r:id="rId22" w:history="1">
        <w:r>
          <w:rPr>
            <w:rFonts w:ascii="TimesNewRomanPSMT" w:hAnsi="TimesNewRomanPSMT"/>
            <w:color w:val="0000FF"/>
            <w:kern w:val="1"/>
            <w:sz w:val="20"/>
            <w:u w:val="single" w:color="0000FF"/>
          </w:rPr>
          <w:t>http://support.sas.com/documentation/cdl/en/stpug/62758/HTML/default/viewer.htm#p0jqbnv7miosidn1xw3tqe3f0hv0.htm</w:t>
        </w:r>
      </w:hyperlink>
      <w:r>
        <w:rPr>
          <w:rFonts w:ascii="TimesNewRomanPSMT" w:hAnsi="TimesNewRomanPSMT"/>
          <w:kern w:val="1"/>
          <w:sz w:val="20"/>
        </w:rPr>
        <w:t xml:space="preserve"> </w:t>
      </w:r>
    </w:p>
    <w:p w14:paraId="7F5116B9"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64E1B4A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bookmarkStart w:id="14" w:name="stored_process_reports"/>
      <w:r>
        <w:rPr>
          <w:rFonts w:ascii="TimesNewRomanPSMT" w:hAnsi="TimesNewRomanPSMT"/>
          <w:b/>
          <w:kern w:val="1"/>
        </w:rPr>
        <w:t>Stored Process Reports</w:t>
      </w:r>
      <w:bookmarkEnd w:id="14"/>
    </w:p>
    <w:p w14:paraId="41DBADC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A Stored Process Report is basically a Stored Process </w:t>
      </w:r>
      <w:proofErr w:type="gramStart"/>
      <w:r>
        <w:rPr>
          <w:rFonts w:ascii="TimesNewRomanPSMT" w:hAnsi="TimesNewRomanPSMT"/>
          <w:kern w:val="1"/>
          <w:sz w:val="20"/>
        </w:rPr>
        <w:t>output which</w:t>
      </w:r>
      <w:proofErr w:type="gramEnd"/>
      <w:r>
        <w:rPr>
          <w:rFonts w:ascii="TimesNewRomanPSMT" w:hAnsi="TimesNewRomanPSMT"/>
          <w:kern w:val="1"/>
          <w:sz w:val="20"/>
        </w:rPr>
        <w:t xml:space="preserve"> is cached. This means that if you have a stored process that takes a lot of processing but doesn’t need to be run in real-time, then it can be run say once a day and the output made ready for others to use. You setup the Stored Process reports in the management console, and </w:t>
      </w:r>
      <w:proofErr w:type="gramStart"/>
      <w:r>
        <w:rPr>
          <w:rFonts w:ascii="TimesNewRomanPSMT" w:hAnsi="TimesNewRomanPSMT"/>
          <w:kern w:val="1"/>
          <w:sz w:val="20"/>
        </w:rPr>
        <w:t>point  it</w:t>
      </w:r>
      <w:proofErr w:type="gramEnd"/>
      <w:r>
        <w:rPr>
          <w:rFonts w:ascii="TimesNewRomanPSMT" w:hAnsi="TimesNewRomanPSMT"/>
          <w:kern w:val="1"/>
          <w:sz w:val="20"/>
        </w:rPr>
        <w:t xml:space="preserve"> to a stored process. Store Process reports produce results packages as </w:t>
      </w:r>
      <w:proofErr w:type="gramStart"/>
      <w:r>
        <w:rPr>
          <w:rFonts w:ascii="TimesNewRomanPSMT" w:hAnsi="TimesNewRomanPSMT"/>
          <w:kern w:val="1"/>
          <w:sz w:val="20"/>
        </w:rPr>
        <w:t>output which</w:t>
      </w:r>
      <w:proofErr w:type="gramEnd"/>
      <w:r>
        <w:rPr>
          <w:rFonts w:ascii="TimesNewRomanPSMT" w:hAnsi="TimesNewRomanPSMT"/>
          <w:kern w:val="1"/>
          <w:sz w:val="20"/>
        </w:rPr>
        <w:t xml:space="preserve"> can then be viewed with the SAS package viewer. This means using them in a web application requires some different techniques, which are not covered here.</w:t>
      </w:r>
    </w:p>
    <w:p w14:paraId="23A5851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Read more about Stored Process Reports here </w:t>
      </w:r>
      <w:hyperlink r:id="rId23" w:history="1">
        <w:r>
          <w:rPr>
            <w:rFonts w:ascii="TimesNewRomanPSMT" w:hAnsi="TimesNewRomanPSMT"/>
            <w:color w:val="0000FF"/>
            <w:kern w:val="1"/>
            <w:sz w:val="20"/>
            <w:u w:val="single" w:color="0000FF"/>
          </w:rPr>
          <w:t>http://support.sas.com/documentation/cdl/en/stpug/62758/HTML/default/viewer.htm#p0ygb18rvi67ben1dvlbujevraw9.htm</w:t>
        </w:r>
      </w:hyperlink>
      <w:r>
        <w:rPr>
          <w:rFonts w:ascii="TimesNewRomanPSMT" w:hAnsi="TimesNewRomanPSMT"/>
          <w:kern w:val="1"/>
          <w:sz w:val="20"/>
        </w:rPr>
        <w:t xml:space="preserve"> </w:t>
      </w:r>
    </w:p>
    <w:p w14:paraId="1FF014EF"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585FCA2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bookmarkStart w:id="15" w:name="proc_stp"/>
      <w:proofErr w:type="spellStart"/>
      <w:r>
        <w:rPr>
          <w:rFonts w:ascii="TimesNewRomanPSMT" w:hAnsi="TimesNewRomanPSMT"/>
          <w:b/>
          <w:kern w:val="1"/>
        </w:rPr>
        <w:lastRenderedPageBreak/>
        <w:t>Proc</w:t>
      </w:r>
      <w:proofErr w:type="spellEnd"/>
      <w:r>
        <w:rPr>
          <w:rFonts w:ascii="TimesNewRomanPSMT" w:hAnsi="TimesNewRomanPSMT"/>
          <w:b/>
          <w:kern w:val="1"/>
        </w:rPr>
        <w:t xml:space="preserve"> STP</w:t>
      </w:r>
      <w:bookmarkEnd w:id="15"/>
    </w:p>
    <w:p w14:paraId="6DDBE06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This procedure allows Stored Processes to be executed from a SAS program. This opens up a lot more flexibility and power for the use of stored processes. You can execute them in batch, interactively or on servers. It runs locally but with its own execution environment, so it has its own work library and so on.</w:t>
      </w:r>
    </w:p>
    <w:p w14:paraId="273D0199"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6A73225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NewRomanPSMT" w:hAnsi="TimesNewRomanPSMT"/>
          <w:kern w:val="1"/>
          <w:sz w:val="20"/>
        </w:rPr>
      </w:pPr>
      <w:r>
        <w:rPr>
          <w:rFonts w:ascii="TimesNewRomanPSMT" w:hAnsi="TimesNewRomanPSMT"/>
          <w:b/>
          <w:kern w:val="1"/>
          <w:sz w:val="20"/>
        </w:rPr>
        <w:t>Example</w:t>
      </w:r>
    </w:p>
    <w:p w14:paraId="5DF8988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spellStart"/>
      <w:proofErr w:type="gramStart"/>
      <w:r>
        <w:rPr>
          <w:rFonts w:ascii="CourierNewPSMT" w:hAnsi="CourierNewPSMT"/>
          <w:sz w:val="20"/>
          <w:highlight w:val="white"/>
        </w:rPr>
        <w:t>ods</w:t>
      </w:r>
      <w:proofErr w:type="spellEnd"/>
      <w:proofErr w:type="gramEnd"/>
      <w:r>
        <w:rPr>
          <w:rFonts w:ascii="CourierNewPSMT" w:hAnsi="CourierNewPSMT"/>
          <w:sz w:val="20"/>
          <w:highlight w:val="white"/>
        </w:rPr>
        <w:t xml:space="preserve"> _all_ close;</w:t>
      </w:r>
    </w:p>
    <w:p w14:paraId="25004CB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options</w:t>
      </w:r>
      <w:proofErr w:type="gramEnd"/>
      <w:r>
        <w:rPr>
          <w:rFonts w:ascii="CourierNewPSMT" w:hAnsi="CourierNewPSMT"/>
          <w:sz w:val="20"/>
          <w:highlight w:val="white"/>
        </w:rPr>
        <w:t xml:space="preserve"> </w:t>
      </w:r>
      <w:proofErr w:type="spellStart"/>
      <w:r>
        <w:rPr>
          <w:rFonts w:ascii="CourierNewPSMT" w:hAnsi="CourierNewPSMT"/>
          <w:sz w:val="20"/>
          <w:highlight w:val="white"/>
        </w:rPr>
        <w:t>metaserver</w:t>
      </w:r>
      <w:proofErr w:type="spellEnd"/>
      <w:r>
        <w:rPr>
          <w:rFonts w:ascii="CourierNewPSMT" w:hAnsi="CourierNewPSMT"/>
          <w:sz w:val="20"/>
          <w:highlight w:val="white"/>
        </w:rPr>
        <w:t xml:space="preserve"> = 'your-metadata-server'        </w:t>
      </w:r>
      <w:proofErr w:type="spellStart"/>
      <w:r>
        <w:rPr>
          <w:rFonts w:ascii="CourierNewPSMT" w:hAnsi="CourierNewPSMT"/>
          <w:sz w:val="20"/>
          <w:highlight w:val="white"/>
        </w:rPr>
        <w:t>metaport</w:t>
      </w:r>
      <w:proofErr w:type="spellEnd"/>
      <w:r>
        <w:rPr>
          <w:rFonts w:ascii="CourierNewPSMT" w:hAnsi="CourierNewPSMT"/>
          <w:sz w:val="20"/>
          <w:highlight w:val="white"/>
        </w:rPr>
        <w:t xml:space="preserve">   =  your-metadata-server-port</w:t>
      </w:r>
    </w:p>
    <w:p w14:paraId="178C8C0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w:t>
      </w:r>
      <w:proofErr w:type="spellStart"/>
      <w:proofErr w:type="gramStart"/>
      <w:r>
        <w:rPr>
          <w:rFonts w:ascii="CourierNewPSMT" w:hAnsi="CourierNewPSMT"/>
          <w:sz w:val="20"/>
          <w:highlight w:val="white"/>
        </w:rPr>
        <w:t>metauser</w:t>
      </w:r>
      <w:proofErr w:type="spellEnd"/>
      <w:proofErr w:type="gramEnd"/>
      <w:r>
        <w:rPr>
          <w:rFonts w:ascii="CourierNewPSMT" w:hAnsi="CourierNewPSMT"/>
          <w:sz w:val="20"/>
          <w:highlight w:val="white"/>
        </w:rPr>
        <w:t xml:space="preserve">   = 'your-</w:t>
      </w:r>
      <w:proofErr w:type="spellStart"/>
      <w:r>
        <w:rPr>
          <w:rFonts w:ascii="CourierNewPSMT" w:hAnsi="CourierNewPSMT"/>
          <w:sz w:val="20"/>
          <w:highlight w:val="white"/>
        </w:rPr>
        <w:t>userid</w:t>
      </w:r>
      <w:proofErr w:type="spellEnd"/>
      <w:r>
        <w:rPr>
          <w:rFonts w:ascii="CourierNewPSMT" w:hAnsi="CourierNewPSMT"/>
          <w:sz w:val="20"/>
          <w:highlight w:val="white"/>
        </w:rPr>
        <w:t>'</w:t>
      </w:r>
    </w:p>
    <w:p w14:paraId="05E4F08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w:t>
      </w:r>
      <w:proofErr w:type="spellStart"/>
      <w:proofErr w:type="gramStart"/>
      <w:r>
        <w:rPr>
          <w:rFonts w:ascii="CourierNewPSMT" w:hAnsi="CourierNewPSMT"/>
          <w:sz w:val="20"/>
          <w:highlight w:val="white"/>
        </w:rPr>
        <w:t>metapass</w:t>
      </w:r>
      <w:proofErr w:type="spellEnd"/>
      <w:proofErr w:type="gramEnd"/>
      <w:r>
        <w:rPr>
          <w:rFonts w:ascii="CourierNewPSMT" w:hAnsi="CourierNewPSMT"/>
          <w:sz w:val="20"/>
          <w:highlight w:val="white"/>
        </w:rPr>
        <w:t xml:space="preserve">   = 'your-password';</w:t>
      </w:r>
    </w:p>
    <w:p w14:paraId="3AECAB9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spellStart"/>
      <w:proofErr w:type="gramStart"/>
      <w:r>
        <w:rPr>
          <w:rFonts w:ascii="CourierNewPSMT" w:hAnsi="CourierNewPSMT"/>
          <w:sz w:val="20"/>
          <w:highlight w:val="white"/>
        </w:rPr>
        <w:t>proc</w:t>
      </w:r>
      <w:proofErr w:type="spellEnd"/>
      <w:proofErr w:type="gramEnd"/>
      <w:r>
        <w:rPr>
          <w:rFonts w:ascii="CourierNewPSMT" w:hAnsi="CourierNewPSMT"/>
          <w:sz w:val="20"/>
          <w:highlight w:val="white"/>
        </w:rPr>
        <w:t xml:space="preserve"> </w:t>
      </w:r>
      <w:proofErr w:type="spellStart"/>
      <w:r>
        <w:rPr>
          <w:rFonts w:ascii="CourierNewPSMT" w:hAnsi="CourierNewPSMT"/>
          <w:sz w:val="20"/>
          <w:highlight w:val="white"/>
        </w:rPr>
        <w:t>stp</w:t>
      </w:r>
      <w:proofErr w:type="spellEnd"/>
      <w:r>
        <w:rPr>
          <w:rFonts w:ascii="CourierNewPSMT" w:hAnsi="CourierNewPSMT"/>
          <w:sz w:val="20"/>
          <w:highlight w:val="white"/>
        </w:rPr>
        <w:t xml:space="preserve"> program='/Products/SAS Intelligence Platform/Samples/</w:t>
      </w:r>
    </w:p>
    <w:p w14:paraId="2480527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Sample: Cholesterol by Sex and Age Group'</w:t>
      </w:r>
    </w:p>
    <w:p w14:paraId="69E8946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spellStart"/>
      <w:proofErr w:type="gramStart"/>
      <w:r>
        <w:rPr>
          <w:rFonts w:ascii="CourierNewPSMT" w:hAnsi="CourierNewPSMT"/>
          <w:sz w:val="20"/>
          <w:highlight w:val="white"/>
        </w:rPr>
        <w:t>odsout</w:t>
      </w:r>
      <w:proofErr w:type="spellEnd"/>
      <w:proofErr w:type="gramEnd"/>
      <w:r>
        <w:rPr>
          <w:rFonts w:ascii="CourierNewPSMT" w:hAnsi="CourierNewPSMT"/>
          <w:sz w:val="20"/>
          <w:highlight w:val="white"/>
        </w:rPr>
        <w:t>=store;</w:t>
      </w:r>
    </w:p>
    <w:p w14:paraId="1A92AA0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run</w:t>
      </w:r>
      <w:proofErr w:type="gramEnd"/>
      <w:r>
        <w:rPr>
          <w:rFonts w:ascii="CourierNewPSMT" w:hAnsi="CourierNewPSMT"/>
          <w:sz w:val="20"/>
          <w:highlight w:val="white"/>
        </w:rPr>
        <w:t>;</w:t>
      </w:r>
    </w:p>
    <w:p w14:paraId="0790E01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spellStart"/>
      <w:proofErr w:type="gramStart"/>
      <w:r>
        <w:rPr>
          <w:rFonts w:ascii="CourierNewPSMT" w:hAnsi="CourierNewPSMT"/>
          <w:sz w:val="20"/>
          <w:highlight w:val="white"/>
        </w:rPr>
        <w:t>goptions</w:t>
      </w:r>
      <w:proofErr w:type="spellEnd"/>
      <w:proofErr w:type="gramEnd"/>
      <w:r>
        <w:rPr>
          <w:rFonts w:ascii="CourierNewPSMT" w:hAnsi="CourierNewPSMT"/>
          <w:sz w:val="20"/>
          <w:highlight w:val="white"/>
        </w:rPr>
        <w:t xml:space="preserve"> device=</w:t>
      </w:r>
      <w:proofErr w:type="spellStart"/>
      <w:r>
        <w:rPr>
          <w:rFonts w:ascii="CourierNewPSMT" w:hAnsi="CourierNewPSMT"/>
          <w:sz w:val="20"/>
          <w:highlight w:val="white"/>
        </w:rPr>
        <w:t>png</w:t>
      </w:r>
      <w:proofErr w:type="spellEnd"/>
      <w:r>
        <w:rPr>
          <w:rFonts w:ascii="CourierNewPSMT" w:hAnsi="CourierNewPSMT"/>
          <w:sz w:val="20"/>
          <w:highlight w:val="white"/>
        </w:rPr>
        <w:t>;</w:t>
      </w:r>
    </w:p>
    <w:p w14:paraId="5BF202F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spellStart"/>
      <w:proofErr w:type="gramStart"/>
      <w:r>
        <w:rPr>
          <w:rFonts w:ascii="CourierNewPSMT" w:hAnsi="CourierNewPSMT"/>
          <w:sz w:val="20"/>
          <w:highlight w:val="white"/>
        </w:rPr>
        <w:t>ods</w:t>
      </w:r>
      <w:proofErr w:type="spellEnd"/>
      <w:proofErr w:type="gramEnd"/>
      <w:r>
        <w:rPr>
          <w:rFonts w:ascii="CourierNewPSMT" w:hAnsi="CourierNewPSMT"/>
          <w:sz w:val="20"/>
          <w:highlight w:val="white"/>
        </w:rPr>
        <w:t xml:space="preserve"> html path='your-output-directory' file='test.htm' style=</w:t>
      </w:r>
      <w:proofErr w:type="spellStart"/>
      <w:r>
        <w:rPr>
          <w:rFonts w:ascii="CourierNewPSMT" w:hAnsi="CourierNewPSMT"/>
          <w:sz w:val="20"/>
          <w:highlight w:val="white"/>
        </w:rPr>
        <w:t>HTMLBlue</w:t>
      </w:r>
      <w:proofErr w:type="spellEnd"/>
      <w:r>
        <w:rPr>
          <w:rFonts w:ascii="CourierNewPSMT" w:hAnsi="CourierNewPSMT"/>
          <w:sz w:val="20"/>
          <w:highlight w:val="white"/>
        </w:rPr>
        <w:t>;</w:t>
      </w:r>
    </w:p>
    <w:p w14:paraId="6E68761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w:t>
      </w:r>
      <w:proofErr w:type="spellStart"/>
      <w:proofErr w:type="gramStart"/>
      <w:r>
        <w:rPr>
          <w:rFonts w:ascii="CourierNewPSMT" w:hAnsi="CourierNewPSMT"/>
          <w:sz w:val="20"/>
          <w:highlight w:val="white"/>
        </w:rPr>
        <w:t>proc</w:t>
      </w:r>
      <w:proofErr w:type="spellEnd"/>
      <w:proofErr w:type="gramEnd"/>
      <w:r>
        <w:rPr>
          <w:rFonts w:ascii="CourierNewPSMT" w:hAnsi="CourierNewPSMT"/>
          <w:sz w:val="20"/>
          <w:highlight w:val="white"/>
        </w:rPr>
        <w:t xml:space="preserve"> document name=&amp;_ODSDOC (read);</w:t>
      </w:r>
    </w:p>
    <w:p w14:paraId="3886A78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w:t>
      </w:r>
      <w:proofErr w:type="gramStart"/>
      <w:r>
        <w:rPr>
          <w:rFonts w:ascii="CourierNewPSMT" w:hAnsi="CourierNewPSMT"/>
          <w:sz w:val="20"/>
          <w:highlight w:val="white"/>
        </w:rPr>
        <w:t>replay</w:t>
      </w:r>
      <w:proofErr w:type="gramEnd"/>
      <w:r>
        <w:rPr>
          <w:rFonts w:ascii="CourierNewPSMT" w:hAnsi="CourierNewPSMT"/>
          <w:sz w:val="20"/>
          <w:highlight w:val="white"/>
        </w:rPr>
        <w:t xml:space="preserve"> / levels=all;</w:t>
      </w:r>
    </w:p>
    <w:p w14:paraId="20D5737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w:t>
      </w:r>
      <w:proofErr w:type="gramStart"/>
      <w:r>
        <w:rPr>
          <w:rFonts w:ascii="CourierNewPSMT" w:hAnsi="CourierNewPSMT"/>
          <w:sz w:val="20"/>
          <w:highlight w:val="white"/>
        </w:rPr>
        <w:t>run</w:t>
      </w:r>
      <w:proofErr w:type="gramEnd"/>
      <w:r>
        <w:rPr>
          <w:rFonts w:ascii="CourierNewPSMT" w:hAnsi="CourierNewPSMT"/>
          <w:sz w:val="20"/>
          <w:highlight w:val="white"/>
        </w:rPr>
        <w:t>;</w:t>
      </w:r>
    </w:p>
    <w:p w14:paraId="37BB16B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spellStart"/>
      <w:proofErr w:type="gramStart"/>
      <w:r>
        <w:rPr>
          <w:rFonts w:ascii="CourierNewPSMT" w:hAnsi="CourierNewPSMT"/>
          <w:sz w:val="20"/>
          <w:highlight w:val="white"/>
        </w:rPr>
        <w:t>ods</w:t>
      </w:r>
      <w:proofErr w:type="spellEnd"/>
      <w:proofErr w:type="gramEnd"/>
      <w:r>
        <w:rPr>
          <w:rFonts w:ascii="CourierNewPSMT" w:hAnsi="CourierNewPSMT"/>
          <w:sz w:val="20"/>
          <w:highlight w:val="white"/>
        </w:rPr>
        <w:t xml:space="preserve"> html close;</w:t>
      </w:r>
    </w:p>
    <w:p w14:paraId="1F6226D8"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1378FC3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Read more about the STP procedure here </w:t>
      </w:r>
      <w:hyperlink r:id="rId24" w:history="1">
        <w:r>
          <w:rPr>
            <w:rFonts w:ascii="TimesNewRomanPSMT" w:hAnsi="TimesNewRomanPSMT"/>
            <w:color w:val="0000FF"/>
            <w:kern w:val="1"/>
            <w:sz w:val="20"/>
            <w:u w:val="single" w:color="0000FF"/>
          </w:rPr>
          <w:t>http://support.sas.com/documentation/cdl/en/stpug/62758/HTML/default/viewer.htm#p0yy4kd3k4dc03n1mcd76hog6y2u.htm</w:t>
        </w:r>
      </w:hyperlink>
      <w:r>
        <w:rPr>
          <w:rFonts w:ascii="TimesNewRomanPSMT" w:hAnsi="TimesNewRomanPSMT"/>
          <w:kern w:val="1"/>
          <w:sz w:val="20"/>
        </w:rPr>
        <w:t xml:space="preserve"> </w:t>
      </w:r>
    </w:p>
    <w:p w14:paraId="236FC7D5"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1251FCA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bookmarkStart w:id="16" w:name="HTTP_headers"/>
      <w:r>
        <w:rPr>
          <w:rFonts w:ascii="TimesNewRomanPSMT" w:hAnsi="TimesNewRomanPSMT"/>
          <w:b/>
          <w:kern w:val="1"/>
        </w:rPr>
        <w:t>HTTP Headers</w:t>
      </w:r>
      <w:bookmarkEnd w:id="16"/>
    </w:p>
    <w:p w14:paraId="6E56C7C4"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123AAB6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Stored Processes streaming output will always include HTTP </w:t>
      </w:r>
      <w:proofErr w:type="gramStart"/>
      <w:r>
        <w:rPr>
          <w:rFonts w:ascii="TimesNewRomanPSMT" w:hAnsi="TimesNewRomanPSMT"/>
          <w:kern w:val="1"/>
          <w:sz w:val="20"/>
        </w:rPr>
        <w:t>headers which</w:t>
      </w:r>
      <w:proofErr w:type="gramEnd"/>
      <w:r>
        <w:rPr>
          <w:rFonts w:ascii="TimesNewRomanPSMT" w:hAnsi="TimesNewRomanPSMT"/>
          <w:kern w:val="1"/>
          <w:sz w:val="20"/>
        </w:rPr>
        <w:t xml:space="preserve"> describes the output that is being produced. The client using the Stored Process can choose if and how it uses this. If you want to control how these headers are created then there are some things to be aware </w:t>
      </w:r>
      <w:proofErr w:type="spellStart"/>
      <w:proofErr w:type="gramStart"/>
      <w:r>
        <w:rPr>
          <w:rFonts w:ascii="TimesNewRomanPSMT" w:hAnsi="TimesNewRomanPSMT"/>
          <w:kern w:val="1"/>
          <w:sz w:val="20"/>
        </w:rPr>
        <w:t>of.Headers</w:t>
      </w:r>
      <w:proofErr w:type="spellEnd"/>
      <w:proofErr w:type="gramEnd"/>
      <w:r>
        <w:rPr>
          <w:rFonts w:ascii="TimesNewRomanPSMT" w:hAnsi="TimesNewRomanPSMT"/>
          <w:kern w:val="1"/>
          <w:sz w:val="20"/>
        </w:rPr>
        <w:t xml:space="preserve"> must be defined before _</w:t>
      </w:r>
      <w:proofErr w:type="spellStart"/>
      <w:r>
        <w:rPr>
          <w:rFonts w:ascii="TimesNewRomanPSMT" w:hAnsi="TimesNewRomanPSMT"/>
          <w:kern w:val="1"/>
          <w:sz w:val="20"/>
        </w:rPr>
        <w:t>webout</w:t>
      </w:r>
      <w:proofErr w:type="spellEnd"/>
      <w:r>
        <w:rPr>
          <w:rFonts w:ascii="TimesNewRomanPSMT" w:hAnsi="TimesNewRomanPSMT"/>
          <w:kern w:val="1"/>
          <w:sz w:val="20"/>
        </w:rPr>
        <w:t xml:space="preserve"> is opened. So you need to do it before %</w:t>
      </w:r>
      <w:proofErr w:type="spellStart"/>
      <w:r>
        <w:rPr>
          <w:rFonts w:ascii="TimesNewRomanPSMT" w:hAnsi="TimesNewRomanPSMT"/>
          <w:kern w:val="1"/>
          <w:sz w:val="20"/>
        </w:rPr>
        <w:t>stpbegin</w:t>
      </w:r>
      <w:proofErr w:type="spellEnd"/>
      <w:r>
        <w:rPr>
          <w:rFonts w:ascii="TimesNewRomanPSMT" w:hAnsi="TimesNewRomanPSMT"/>
          <w:kern w:val="1"/>
          <w:sz w:val="20"/>
        </w:rPr>
        <w:t xml:space="preserve"> is called. You can do this using some code like this:</w:t>
      </w:r>
    </w:p>
    <w:p w14:paraId="6FCD87C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data</w:t>
      </w:r>
      <w:proofErr w:type="gramEnd"/>
      <w:r>
        <w:rPr>
          <w:rFonts w:ascii="CourierNewPSMT" w:hAnsi="CourierNewPSMT"/>
          <w:sz w:val="20"/>
          <w:highlight w:val="white"/>
        </w:rPr>
        <w:t xml:space="preserve"> _null_ ; </w:t>
      </w:r>
    </w:p>
    <w:p w14:paraId="3ADE811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file</w:t>
      </w:r>
      <w:proofErr w:type="gramEnd"/>
      <w:r>
        <w:rPr>
          <w:rFonts w:ascii="CourierNewPSMT" w:hAnsi="CourierNewPSMT"/>
          <w:sz w:val="20"/>
          <w:highlight w:val="white"/>
        </w:rPr>
        <w:t xml:space="preserve"> _</w:t>
      </w:r>
      <w:proofErr w:type="spellStart"/>
      <w:r>
        <w:rPr>
          <w:rFonts w:ascii="CourierNewPSMT" w:hAnsi="CourierNewPSMT"/>
          <w:sz w:val="20"/>
          <w:highlight w:val="white"/>
        </w:rPr>
        <w:t>webout</w:t>
      </w:r>
      <w:proofErr w:type="spellEnd"/>
      <w:r>
        <w:rPr>
          <w:rFonts w:ascii="CourierNewPSMT" w:hAnsi="CourierNewPSMT"/>
          <w:sz w:val="20"/>
          <w:highlight w:val="white"/>
        </w:rPr>
        <w:t xml:space="preserve"> ;</w:t>
      </w:r>
    </w:p>
    <w:p w14:paraId="050BE26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old</w:t>
      </w:r>
      <w:proofErr w:type="gramEnd"/>
      <w:r>
        <w:rPr>
          <w:rFonts w:ascii="CourierNewPSMT" w:hAnsi="CourierNewPSMT"/>
          <w:sz w:val="20"/>
          <w:highlight w:val="white"/>
        </w:rPr>
        <w:t xml:space="preserve"> = </w:t>
      </w:r>
      <w:proofErr w:type="spellStart"/>
      <w:r>
        <w:rPr>
          <w:rFonts w:ascii="CourierNewPSMT" w:hAnsi="CourierNewPSMT"/>
          <w:sz w:val="20"/>
          <w:highlight w:val="white"/>
        </w:rPr>
        <w:t>stpsrv_header</w:t>
      </w:r>
      <w:proofErr w:type="spellEnd"/>
      <w:r>
        <w:rPr>
          <w:rFonts w:ascii="CourierNewPSMT" w:hAnsi="CourierNewPSMT"/>
          <w:sz w:val="20"/>
          <w:highlight w:val="white"/>
        </w:rPr>
        <w:t>("Content-type", "text/html; encoding=utf-8");</w:t>
      </w:r>
    </w:p>
    <w:p w14:paraId="33F9F52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old</w:t>
      </w:r>
      <w:proofErr w:type="gramEnd"/>
      <w:r>
        <w:rPr>
          <w:rFonts w:ascii="CourierNewPSMT" w:hAnsi="CourierNewPSMT"/>
          <w:sz w:val="20"/>
          <w:highlight w:val="white"/>
        </w:rPr>
        <w:t xml:space="preserve"> = </w:t>
      </w:r>
      <w:proofErr w:type="spellStart"/>
      <w:r>
        <w:rPr>
          <w:rFonts w:ascii="CourierNewPSMT" w:hAnsi="CourierNewPSMT"/>
          <w:sz w:val="20"/>
          <w:highlight w:val="white"/>
        </w:rPr>
        <w:t>stpsrv_header</w:t>
      </w:r>
      <w:proofErr w:type="spellEnd"/>
      <w:r>
        <w:rPr>
          <w:rFonts w:ascii="CourierNewPSMT" w:hAnsi="CourierNewPSMT"/>
          <w:sz w:val="20"/>
          <w:highlight w:val="white"/>
        </w:rPr>
        <w:t>("Expires", "Wed, 03 Nov 2004 00:00:00 GMT");</w:t>
      </w:r>
    </w:p>
    <w:p w14:paraId="173E50D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old</w:t>
      </w:r>
      <w:proofErr w:type="gramEnd"/>
      <w:r>
        <w:rPr>
          <w:rFonts w:ascii="CourierNewPSMT" w:hAnsi="CourierNewPSMT"/>
          <w:sz w:val="20"/>
          <w:highlight w:val="white"/>
        </w:rPr>
        <w:t xml:space="preserve"> = </w:t>
      </w:r>
      <w:proofErr w:type="spellStart"/>
      <w:r>
        <w:rPr>
          <w:rFonts w:ascii="CourierNewPSMT" w:hAnsi="CourierNewPSMT"/>
          <w:sz w:val="20"/>
          <w:highlight w:val="white"/>
        </w:rPr>
        <w:t>stpsrv_header</w:t>
      </w:r>
      <w:proofErr w:type="spellEnd"/>
      <w:r>
        <w:rPr>
          <w:rFonts w:ascii="CourierNewPSMT" w:hAnsi="CourierNewPSMT"/>
          <w:sz w:val="20"/>
          <w:highlight w:val="white"/>
        </w:rPr>
        <w:t>("Pragma", "</w:t>
      </w:r>
      <w:proofErr w:type="spellStart"/>
      <w:r>
        <w:rPr>
          <w:rFonts w:ascii="CourierNewPSMT" w:hAnsi="CourierNewPSMT"/>
          <w:sz w:val="20"/>
          <w:highlight w:val="white"/>
        </w:rPr>
        <w:t>nocache</w:t>
      </w:r>
      <w:proofErr w:type="spellEnd"/>
      <w:r>
        <w:rPr>
          <w:rFonts w:ascii="CourierNewPSMT" w:hAnsi="CourierNewPSMT"/>
          <w:sz w:val="20"/>
          <w:highlight w:val="white"/>
        </w:rPr>
        <w:t>");</w:t>
      </w:r>
    </w:p>
    <w:p w14:paraId="4CB08ED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Run ;</w:t>
      </w:r>
      <w:proofErr w:type="gramEnd"/>
    </w:p>
    <w:p w14:paraId="2C63B6A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w:t>
      </w:r>
      <w:proofErr w:type="spellStart"/>
      <w:proofErr w:type="gramStart"/>
      <w:r>
        <w:rPr>
          <w:rFonts w:ascii="CourierNewPSMT" w:hAnsi="CourierNewPSMT"/>
          <w:sz w:val="20"/>
          <w:highlight w:val="white"/>
        </w:rPr>
        <w:t>stpbegin</w:t>
      </w:r>
      <w:proofErr w:type="spellEnd"/>
      <w:proofErr w:type="gramEnd"/>
      <w:r>
        <w:rPr>
          <w:rFonts w:ascii="CourierNewPSMT" w:hAnsi="CourierNewPSMT"/>
          <w:sz w:val="20"/>
          <w:highlight w:val="white"/>
        </w:rPr>
        <w:t xml:space="preserve"> ; </w:t>
      </w:r>
    </w:p>
    <w:p w14:paraId="0863E10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ItalicMT" w:hAnsi="CourierNewPS-ItalicMT"/>
          <w:i/>
          <w:sz w:val="20"/>
          <w:highlight w:val="white"/>
        </w:rPr>
        <w:t>... Rest of stored process …</w:t>
      </w:r>
    </w:p>
    <w:p w14:paraId="7ABC2BF1"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1FEEC66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One of the most useful headers that can be set is content-</w:t>
      </w:r>
      <w:proofErr w:type="gramStart"/>
      <w:r>
        <w:rPr>
          <w:rFonts w:ascii="TimesNewRomanPSMT" w:hAnsi="TimesNewRomanPSMT"/>
          <w:kern w:val="1"/>
          <w:sz w:val="20"/>
        </w:rPr>
        <w:t>type which</w:t>
      </w:r>
      <w:proofErr w:type="gramEnd"/>
      <w:r>
        <w:rPr>
          <w:rFonts w:ascii="TimesNewRomanPSMT" w:hAnsi="TimesNewRomanPSMT"/>
          <w:kern w:val="1"/>
          <w:sz w:val="20"/>
        </w:rPr>
        <w:t xml:space="preserve"> can specify things like text/xml, text/plain, text/html, application/vnd.ms-excel. </w:t>
      </w:r>
      <w:proofErr w:type="gramStart"/>
      <w:r>
        <w:rPr>
          <w:rFonts w:ascii="TimesNewRomanPSMT" w:hAnsi="TimesNewRomanPSMT"/>
          <w:kern w:val="1"/>
          <w:sz w:val="20"/>
        </w:rPr>
        <w:t>e</w:t>
      </w:r>
      <w:proofErr w:type="gramEnd"/>
      <w:r>
        <w:rPr>
          <w:rFonts w:ascii="TimesNewRomanPSMT" w:hAnsi="TimesNewRomanPSMT"/>
          <w:kern w:val="1"/>
          <w:sz w:val="20"/>
        </w:rPr>
        <w:t>.g.</w:t>
      </w:r>
    </w:p>
    <w:p w14:paraId="263ED91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w:t>
      </w:r>
      <w:proofErr w:type="gramStart"/>
      <w:r>
        <w:rPr>
          <w:rFonts w:ascii="CourierNewPSMT" w:hAnsi="CourierNewPSMT"/>
          <w:sz w:val="20"/>
          <w:highlight w:val="white"/>
        </w:rPr>
        <w:t>let</w:t>
      </w:r>
      <w:proofErr w:type="gramEnd"/>
      <w:r>
        <w:rPr>
          <w:rFonts w:ascii="CourierNewPSMT" w:hAnsi="CourierNewPSMT"/>
          <w:sz w:val="20"/>
          <w:highlight w:val="white"/>
        </w:rPr>
        <w:t xml:space="preserve"> old = %</w:t>
      </w:r>
      <w:proofErr w:type="spellStart"/>
      <w:r>
        <w:rPr>
          <w:rFonts w:ascii="CourierNewPSMT" w:hAnsi="CourierNewPSMT"/>
          <w:sz w:val="20"/>
          <w:highlight w:val="white"/>
        </w:rPr>
        <w:t>sysfunc</w:t>
      </w:r>
      <w:proofErr w:type="spellEnd"/>
      <w:r>
        <w:rPr>
          <w:rFonts w:ascii="CourierNewPSMT" w:hAnsi="CourierNewPSMT"/>
          <w:sz w:val="20"/>
          <w:highlight w:val="white"/>
        </w:rPr>
        <w:t>(</w:t>
      </w:r>
      <w:proofErr w:type="spellStart"/>
      <w:r>
        <w:rPr>
          <w:rFonts w:ascii="CourierNewPSMT" w:hAnsi="CourierNewPSMT"/>
          <w:sz w:val="20"/>
          <w:highlight w:val="white"/>
        </w:rPr>
        <w:t>stpsrv_header</w:t>
      </w:r>
      <w:proofErr w:type="spellEnd"/>
      <w:r>
        <w:rPr>
          <w:rFonts w:ascii="CourierNewPSMT" w:hAnsi="CourierNewPSMT"/>
          <w:sz w:val="20"/>
          <w:highlight w:val="white"/>
        </w:rPr>
        <w:t>(Content-type, text/</w:t>
      </w:r>
      <w:proofErr w:type="spellStart"/>
      <w:r>
        <w:rPr>
          <w:rFonts w:ascii="CourierNewPSMT" w:hAnsi="CourierNewPSMT"/>
          <w:sz w:val="20"/>
          <w:highlight w:val="white"/>
        </w:rPr>
        <w:t>html%str</w:t>
      </w:r>
      <w:proofErr w:type="spellEnd"/>
      <w:r>
        <w:rPr>
          <w:rFonts w:ascii="CourierNewPSMT" w:hAnsi="CourierNewPSMT"/>
          <w:sz w:val="20"/>
          <w:highlight w:val="white"/>
        </w:rPr>
        <w:t>(;) encoding=utf-8);</w:t>
      </w:r>
    </w:p>
    <w:p w14:paraId="541B994E"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41D51D8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We can use headers to set cookies in the browser like this:</w:t>
      </w:r>
    </w:p>
    <w:p w14:paraId="27DA95D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old</w:t>
      </w:r>
      <w:proofErr w:type="gramEnd"/>
      <w:r>
        <w:rPr>
          <w:rFonts w:ascii="CourierNewPSMT" w:hAnsi="CourierNewPSMT"/>
          <w:sz w:val="20"/>
          <w:highlight w:val="white"/>
        </w:rPr>
        <w:t xml:space="preserve"> = </w:t>
      </w:r>
      <w:proofErr w:type="spellStart"/>
      <w:r>
        <w:rPr>
          <w:rFonts w:ascii="CourierNewPSMT" w:hAnsi="CourierNewPSMT"/>
          <w:sz w:val="20"/>
          <w:highlight w:val="white"/>
        </w:rPr>
        <w:t>stpsrv_header</w:t>
      </w:r>
      <w:proofErr w:type="spellEnd"/>
      <w:r>
        <w:rPr>
          <w:rFonts w:ascii="CourierNewPSMT" w:hAnsi="CourierNewPSMT"/>
          <w:sz w:val="20"/>
          <w:highlight w:val="white"/>
        </w:rPr>
        <w:t>("Set-Cookie", "CUSTOMER=WILE_E_COYOTE; path=/</w:t>
      </w:r>
      <w:proofErr w:type="spellStart"/>
      <w:r>
        <w:rPr>
          <w:rFonts w:ascii="CourierNewPSMT" w:hAnsi="CourierNewPSMT"/>
          <w:sz w:val="20"/>
          <w:highlight w:val="white"/>
        </w:rPr>
        <w:t>SASStoredProcess</w:t>
      </w:r>
      <w:proofErr w:type="spellEnd"/>
      <w:r>
        <w:rPr>
          <w:rFonts w:ascii="CourierNewPSMT" w:hAnsi="CourierNewPSMT"/>
          <w:sz w:val="20"/>
          <w:highlight w:val="white"/>
        </w:rPr>
        <w:t>/do; " || "expires=Wed, 06 Nov 2002 23:12:40 GMT");</w:t>
      </w:r>
    </w:p>
    <w:p w14:paraId="07B4269D"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253A1B0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You can then pick up the value of the cookies from the _HTCOOK environment variable.</w:t>
      </w:r>
    </w:p>
    <w:p w14:paraId="412B5B52"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375B1DB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You can read more about this here </w:t>
      </w:r>
      <w:hyperlink r:id="rId25" w:history="1">
        <w:r>
          <w:rPr>
            <w:rFonts w:ascii="TimesNewRomanPSMT" w:hAnsi="TimesNewRomanPSMT"/>
            <w:color w:val="0000FF"/>
            <w:kern w:val="1"/>
            <w:sz w:val="20"/>
            <w:u w:val="single" w:color="0000FF"/>
          </w:rPr>
          <w:t>http://support.sas.com/documentation/cdl/en/stpug/62758/HTML/default/viewer.htm#httphead.htm</w:t>
        </w:r>
      </w:hyperlink>
      <w:r>
        <w:rPr>
          <w:rFonts w:ascii="TimesNewRomanPSMT" w:hAnsi="TimesNewRomanPSMT"/>
          <w:kern w:val="1"/>
          <w:sz w:val="20"/>
        </w:rPr>
        <w:t xml:space="preserve"> </w:t>
      </w:r>
    </w:p>
    <w:p w14:paraId="3D90203E"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5D31C2C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bookmarkStart w:id="17" w:name="4_Using_Ext_JS_objects"/>
      <w:r>
        <w:rPr>
          <w:rFonts w:ascii="TimesNewRomanPSMT" w:hAnsi="TimesNewRomanPSMT"/>
          <w:b/>
          <w:kern w:val="1"/>
        </w:rPr>
        <w:t>How to use Ext JS objects</w:t>
      </w:r>
      <w:bookmarkEnd w:id="17"/>
    </w:p>
    <w:p w14:paraId="590A982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By far the quickest and easiest way in to using a </w:t>
      </w:r>
      <w:proofErr w:type="spellStart"/>
      <w:r>
        <w:rPr>
          <w:rFonts w:ascii="TimesNewRomanPSMT" w:hAnsi="TimesNewRomanPSMT"/>
          <w:kern w:val="1"/>
          <w:sz w:val="20"/>
        </w:rPr>
        <w:t>javascript</w:t>
      </w:r>
      <w:proofErr w:type="spellEnd"/>
      <w:r>
        <w:rPr>
          <w:rFonts w:ascii="TimesNewRomanPSMT" w:hAnsi="TimesNewRomanPSMT"/>
          <w:kern w:val="1"/>
          <w:sz w:val="20"/>
        </w:rPr>
        <w:t xml:space="preserve"> framework is to pick one that has a design tool available. This then means that you are provided with a GUI environment that helps you to create you web application. The main key to using SAS with </w:t>
      </w:r>
      <w:proofErr w:type="spellStart"/>
      <w:r>
        <w:rPr>
          <w:rFonts w:ascii="TimesNewRomanPSMT" w:hAnsi="TimesNewRomanPSMT"/>
          <w:kern w:val="1"/>
          <w:sz w:val="20"/>
        </w:rPr>
        <w:t>javaScript</w:t>
      </w:r>
      <w:proofErr w:type="spellEnd"/>
      <w:r>
        <w:rPr>
          <w:rFonts w:ascii="TimesNewRomanPSMT" w:hAnsi="TimesNewRomanPSMT"/>
          <w:kern w:val="1"/>
          <w:sz w:val="20"/>
        </w:rPr>
        <w:t xml:space="preserve"> web applications is to build something based on JSON (or XML, although that is more complex for most people) and then to simply replace the JSON with Stored </w:t>
      </w:r>
      <w:proofErr w:type="gramStart"/>
      <w:r>
        <w:rPr>
          <w:rFonts w:ascii="TimesNewRomanPSMT" w:hAnsi="TimesNewRomanPSMT"/>
          <w:kern w:val="1"/>
          <w:sz w:val="20"/>
        </w:rPr>
        <w:t>Processes which</w:t>
      </w:r>
      <w:proofErr w:type="gramEnd"/>
      <w:r>
        <w:rPr>
          <w:rFonts w:ascii="TimesNewRomanPSMT" w:hAnsi="TimesNewRomanPSMT"/>
          <w:kern w:val="1"/>
          <w:sz w:val="20"/>
        </w:rPr>
        <w:t xml:space="preserve"> provide the JSON. That enables you to build something with the design GUI that works, substitute the stored processes in for the JSON and you then have your basic SAS based web app. You get all </w:t>
      </w:r>
      <w:r>
        <w:rPr>
          <w:rFonts w:ascii="TimesNewRomanPSMT" w:hAnsi="TimesNewRomanPSMT"/>
          <w:kern w:val="1"/>
          <w:sz w:val="20"/>
        </w:rPr>
        <w:lastRenderedPageBreak/>
        <w:t xml:space="preserve">the advantages that building a web app with the framework provides, such as nice looking objects with lots of built in functionality, with minimal effort and minimal </w:t>
      </w:r>
      <w:proofErr w:type="spellStart"/>
      <w:r>
        <w:rPr>
          <w:rFonts w:ascii="TimesNewRomanPSMT" w:hAnsi="TimesNewRomanPSMT"/>
          <w:kern w:val="1"/>
          <w:sz w:val="20"/>
        </w:rPr>
        <w:t>javaScript</w:t>
      </w:r>
      <w:proofErr w:type="spellEnd"/>
      <w:r>
        <w:rPr>
          <w:rFonts w:ascii="TimesNewRomanPSMT" w:hAnsi="TimesNewRomanPSMT"/>
          <w:kern w:val="1"/>
          <w:sz w:val="20"/>
        </w:rPr>
        <w:t xml:space="preserve"> expertise required. One reason that I think that </w:t>
      </w:r>
      <w:proofErr w:type="spellStart"/>
      <w:r>
        <w:rPr>
          <w:rFonts w:ascii="TimesNewRomanPSMT" w:hAnsi="TimesNewRomanPSMT"/>
          <w:kern w:val="1"/>
          <w:sz w:val="20"/>
        </w:rPr>
        <w:t>ExtJS</w:t>
      </w:r>
      <w:proofErr w:type="spellEnd"/>
      <w:r>
        <w:rPr>
          <w:rFonts w:ascii="TimesNewRomanPSMT" w:hAnsi="TimesNewRomanPSMT"/>
          <w:kern w:val="1"/>
          <w:sz w:val="20"/>
        </w:rPr>
        <w:t xml:space="preserve"> is the best framework because it has a design tool available called </w:t>
      </w:r>
      <w:proofErr w:type="spellStart"/>
      <w:r>
        <w:rPr>
          <w:rFonts w:ascii="TimesNewRomanPSMT" w:hAnsi="TimesNewRomanPSMT"/>
          <w:kern w:val="1"/>
          <w:sz w:val="20"/>
        </w:rPr>
        <w:t>Sencha</w:t>
      </w:r>
      <w:proofErr w:type="spellEnd"/>
      <w:r>
        <w:rPr>
          <w:rFonts w:ascii="TimesNewRomanPSMT" w:hAnsi="TimesNewRomanPSMT"/>
          <w:kern w:val="1"/>
          <w:sz w:val="20"/>
        </w:rPr>
        <w:t xml:space="preserve"> Architect. You can get this on a free </w:t>
      </w:r>
      <w:proofErr w:type="gramStart"/>
      <w:r>
        <w:rPr>
          <w:rFonts w:ascii="TimesNewRomanPSMT" w:hAnsi="TimesNewRomanPSMT"/>
          <w:kern w:val="1"/>
          <w:sz w:val="20"/>
        </w:rPr>
        <w:t>30 day</w:t>
      </w:r>
      <w:proofErr w:type="gramEnd"/>
      <w:r>
        <w:rPr>
          <w:rFonts w:ascii="TimesNewRomanPSMT" w:hAnsi="TimesNewRomanPSMT"/>
          <w:kern w:val="1"/>
          <w:sz w:val="20"/>
        </w:rPr>
        <w:t xml:space="preserve"> trial, and they are 30 disconnected days so it may actually last you several months or longer. And it isn’t very expensive. You can find it here: </w:t>
      </w:r>
      <w:hyperlink r:id="rId26" w:history="1">
        <w:r>
          <w:rPr>
            <w:rFonts w:ascii="TimesNewRomanPSMT" w:hAnsi="TimesNewRomanPSMT"/>
            <w:color w:val="0000FF"/>
            <w:kern w:val="1"/>
            <w:sz w:val="20"/>
            <w:u w:val="single" w:color="0000FF"/>
          </w:rPr>
          <w:t>https://www.sencha.com/products/architect/</w:t>
        </w:r>
      </w:hyperlink>
      <w:r>
        <w:rPr>
          <w:rFonts w:ascii="TimesNewRomanPSMT" w:hAnsi="TimesNewRomanPSMT"/>
          <w:kern w:val="1"/>
          <w:sz w:val="20"/>
        </w:rPr>
        <w:t xml:space="preserve"> </w:t>
      </w:r>
    </w:p>
    <w:p w14:paraId="067CB33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I will cover 2 approaches here. Firstly how we can replace a stored process with a </w:t>
      </w:r>
      <w:proofErr w:type="spellStart"/>
      <w:r>
        <w:rPr>
          <w:rFonts w:ascii="TimesNewRomanPSMT" w:hAnsi="TimesNewRomanPSMT"/>
          <w:kern w:val="1"/>
          <w:sz w:val="20"/>
        </w:rPr>
        <w:t>javaScript</w:t>
      </w:r>
      <w:proofErr w:type="spellEnd"/>
      <w:r>
        <w:rPr>
          <w:rFonts w:ascii="TimesNewRomanPSMT" w:hAnsi="TimesNewRomanPSMT"/>
          <w:kern w:val="1"/>
          <w:sz w:val="20"/>
        </w:rPr>
        <w:t xml:space="preserve"> object, so that we could populate one of the </w:t>
      </w:r>
      <w:proofErr w:type="spellStart"/>
      <w:r>
        <w:rPr>
          <w:rFonts w:ascii="TimesNewRomanPSMT" w:hAnsi="TimesNewRomanPSMT"/>
          <w:kern w:val="1"/>
          <w:sz w:val="20"/>
        </w:rPr>
        <w:t>iFrames</w:t>
      </w:r>
      <w:proofErr w:type="spellEnd"/>
      <w:r>
        <w:rPr>
          <w:rFonts w:ascii="TimesNewRomanPSMT" w:hAnsi="TimesNewRomanPSMT"/>
          <w:kern w:val="1"/>
          <w:sz w:val="20"/>
        </w:rPr>
        <w:t xml:space="preserve"> in our example with it. Secondly, how to just build an application completely in </w:t>
      </w:r>
      <w:proofErr w:type="spellStart"/>
      <w:r>
        <w:rPr>
          <w:rFonts w:ascii="TimesNewRomanPSMT" w:hAnsi="TimesNewRomanPSMT"/>
          <w:kern w:val="1"/>
          <w:sz w:val="20"/>
        </w:rPr>
        <w:t>ExtJS</w:t>
      </w:r>
      <w:proofErr w:type="spellEnd"/>
      <w:r>
        <w:rPr>
          <w:rFonts w:ascii="TimesNewRomanPSMT" w:hAnsi="TimesNewRomanPSMT"/>
          <w:kern w:val="1"/>
          <w:sz w:val="20"/>
        </w:rPr>
        <w:t>.</w:t>
      </w:r>
    </w:p>
    <w:p w14:paraId="78F32528" w14:textId="77777777" w:rsidR="00BA56F6" w:rsidRDefault="00BA56F6">
      <w:pPr>
        <w:tabs>
          <w:tab w:val="left" w:pos="560"/>
        </w:tabs>
        <w:autoSpaceDE w:val="0"/>
        <w:autoSpaceDN w:val="0"/>
        <w:adjustRightInd w:val="0"/>
        <w:rPr>
          <w:rFonts w:ascii="TimesNewRomanPSMT" w:hAnsi="TimesNewRomanPSMT"/>
          <w:kern w:val="1"/>
          <w:sz w:val="20"/>
        </w:rPr>
      </w:pPr>
    </w:p>
    <w:p w14:paraId="22E55EE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r>
        <w:rPr>
          <w:rFonts w:ascii="TimesNewRomanPSMT" w:hAnsi="TimesNewRomanPSMT"/>
          <w:b/>
          <w:kern w:val="1"/>
        </w:rPr>
        <w:t xml:space="preserve">Making an </w:t>
      </w:r>
      <w:proofErr w:type="spellStart"/>
      <w:r>
        <w:rPr>
          <w:rFonts w:ascii="TimesNewRomanPSMT" w:hAnsi="TimesNewRomanPSMT"/>
          <w:b/>
          <w:kern w:val="1"/>
        </w:rPr>
        <w:t>ExtJS</w:t>
      </w:r>
      <w:proofErr w:type="spellEnd"/>
      <w:r>
        <w:rPr>
          <w:rFonts w:ascii="TimesNewRomanPSMT" w:hAnsi="TimesNewRomanPSMT"/>
          <w:b/>
          <w:kern w:val="1"/>
        </w:rPr>
        <w:t xml:space="preserve"> grid to replace a SAS table</w:t>
      </w:r>
    </w:p>
    <w:p w14:paraId="54758E37" w14:textId="77777777" w:rsidR="00BA56F6" w:rsidRDefault="003D74EB">
      <w:pPr>
        <w:numPr>
          <w:ilvl w:val="0"/>
          <w:numId w:val="17"/>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Prerequisites</w:t>
      </w:r>
    </w:p>
    <w:p w14:paraId="3CDDC1D3" w14:textId="77777777" w:rsidR="00BA56F6" w:rsidRDefault="003D74EB">
      <w:pPr>
        <w:numPr>
          <w:ilvl w:val="1"/>
          <w:numId w:val="17"/>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Need a web server available. If running on a single PC you can setup WAMP for windows or MAMP for Mac. This is an easy way to install an Apache web server along with MySQL and PHP.</w:t>
      </w:r>
    </w:p>
    <w:p w14:paraId="2261A06F" w14:textId="77777777" w:rsidR="00BA56F6" w:rsidRDefault="003D74EB">
      <w:pPr>
        <w:numPr>
          <w:ilvl w:val="1"/>
          <w:numId w:val="17"/>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b.</w:t>
      </w:r>
      <w:r>
        <w:rPr>
          <w:rFonts w:ascii="TimesNewRomanPSMT" w:hAnsi="TimesNewRomanPSMT"/>
          <w:kern w:val="1"/>
          <w:sz w:val="20"/>
        </w:rPr>
        <w:tab/>
        <w:t xml:space="preserve">Web server should be running before you use </w:t>
      </w:r>
      <w:proofErr w:type="spellStart"/>
      <w:r>
        <w:rPr>
          <w:rFonts w:ascii="TimesNewRomanPSMT" w:hAnsi="TimesNewRomanPSMT"/>
          <w:kern w:val="1"/>
          <w:sz w:val="20"/>
        </w:rPr>
        <w:t>Sencha</w:t>
      </w:r>
      <w:proofErr w:type="spellEnd"/>
      <w:r>
        <w:rPr>
          <w:rFonts w:ascii="TimesNewRomanPSMT" w:hAnsi="TimesNewRomanPSMT"/>
          <w:kern w:val="1"/>
          <w:sz w:val="20"/>
        </w:rPr>
        <w:t xml:space="preserve"> Architect. It is needed to server the JSON sample data.</w:t>
      </w:r>
    </w:p>
    <w:p w14:paraId="16548191" w14:textId="77777777" w:rsidR="00BA56F6" w:rsidRDefault="003D74EB">
      <w:pPr>
        <w:numPr>
          <w:ilvl w:val="0"/>
          <w:numId w:val="17"/>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Create some static JSON to use to build the User Interface. It is useful to have some correctly formatted JSON to feed your table display when you are building it.</w:t>
      </w:r>
    </w:p>
    <w:p w14:paraId="42FB56D7" w14:textId="77777777" w:rsidR="00BA56F6" w:rsidRDefault="003D74EB">
      <w:pPr>
        <w:numPr>
          <w:ilvl w:val="1"/>
          <w:numId w:val="17"/>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Open an editor and create a JSON using the following guidelines</w:t>
      </w:r>
    </w:p>
    <w:p w14:paraId="3F3F54AA" w14:textId="77777777" w:rsidR="00BA56F6" w:rsidRDefault="003D74EB">
      <w:pPr>
        <w:numPr>
          <w:ilvl w:val="2"/>
          <w:numId w:val="17"/>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JSON should start and end with a </w:t>
      </w:r>
      <w:proofErr w:type="gramStart"/>
      <w:r>
        <w:rPr>
          <w:rFonts w:ascii="TimesNewRomanPSMT" w:hAnsi="TimesNewRomanPSMT"/>
          <w:kern w:val="1"/>
          <w:sz w:val="20"/>
        </w:rPr>
        <w:t>[ and</w:t>
      </w:r>
      <w:proofErr w:type="gramEnd"/>
      <w:r>
        <w:rPr>
          <w:rFonts w:ascii="TimesNewRomanPSMT" w:hAnsi="TimesNewRomanPSMT"/>
          <w:kern w:val="1"/>
          <w:sz w:val="20"/>
        </w:rPr>
        <w:t xml:space="preserve"> ].</w:t>
      </w:r>
    </w:p>
    <w:p w14:paraId="7B9FE06F" w14:textId="77777777" w:rsidR="00BA56F6" w:rsidRDefault="003D74EB">
      <w:pPr>
        <w:numPr>
          <w:ilvl w:val="2"/>
          <w:numId w:val="17"/>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Each row of table should start and end with a </w:t>
      </w:r>
      <w:proofErr w:type="gramStart"/>
      <w:r>
        <w:rPr>
          <w:rFonts w:ascii="TimesNewRomanPSMT" w:hAnsi="TimesNewRomanPSMT"/>
          <w:kern w:val="1"/>
          <w:sz w:val="20"/>
        </w:rPr>
        <w:t>{ and</w:t>
      </w:r>
      <w:proofErr w:type="gramEnd"/>
      <w:r>
        <w:rPr>
          <w:rFonts w:ascii="TimesNewRomanPSMT" w:hAnsi="TimesNewRomanPSMT"/>
          <w:kern w:val="1"/>
          <w:sz w:val="20"/>
        </w:rPr>
        <w:t xml:space="preserve"> }.</w:t>
      </w:r>
    </w:p>
    <w:p w14:paraId="3F720AFE" w14:textId="77777777" w:rsidR="00BA56F6" w:rsidRDefault="003D74EB">
      <w:pPr>
        <w:numPr>
          <w:ilvl w:val="2"/>
          <w:numId w:val="17"/>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Rows should be separated by a comma</w:t>
      </w:r>
      <w:proofErr w:type="gramEnd"/>
      <w:r>
        <w:rPr>
          <w:rFonts w:ascii="TimesNewRomanPSMT" w:hAnsi="TimesNewRomanPSMT"/>
          <w:kern w:val="1"/>
          <w:sz w:val="20"/>
        </w:rPr>
        <w:t>.</w:t>
      </w:r>
    </w:p>
    <w:p w14:paraId="151C981B" w14:textId="77777777" w:rsidR="00BA56F6" w:rsidRDefault="003D74EB">
      <w:pPr>
        <w:numPr>
          <w:ilvl w:val="2"/>
          <w:numId w:val="17"/>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Each variable on a row has the variable name followed by </w:t>
      </w:r>
      <w:proofErr w:type="gramStart"/>
      <w:r>
        <w:rPr>
          <w:rFonts w:ascii="TimesNewRomanPSMT" w:hAnsi="TimesNewRomanPSMT"/>
          <w:kern w:val="1"/>
          <w:sz w:val="20"/>
        </w:rPr>
        <w:t>a :</w:t>
      </w:r>
      <w:proofErr w:type="gramEnd"/>
      <w:r>
        <w:rPr>
          <w:rFonts w:ascii="TimesNewRomanPSMT" w:hAnsi="TimesNewRomanPSMT"/>
          <w:kern w:val="1"/>
          <w:sz w:val="20"/>
        </w:rPr>
        <w:t>.</w:t>
      </w:r>
    </w:p>
    <w:p w14:paraId="0503F185" w14:textId="77777777" w:rsidR="00BA56F6" w:rsidRDefault="003D74EB">
      <w:pPr>
        <w:numPr>
          <w:ilvl w:val="2"/>
          <w:numId w:val="17"/>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The value of each variable follows </w:t>
      </w:r>
      <w:proofErr w:type="gramStart"/>
      <w:r>
        <w:rPr>
          <w:rFonts w:ascii="TimesNewRomanPSMT" w:hAnsi="TimesNewRomanPSMT"/>
          <w:kern w:val="1"/>
          <w:sz w:val="20"/>
        </w:rPr>
        <w:t>the :</w:t>
      </w:r>
      <w:proofErr w:type="gramEnd"/>
      <w:r>
        <w:rPr>
          <w:rFonts w:ascii="TimesNewRomanPSMT" w:hAnsi="TimesNewRomanPSMT"/>
          <w:kern w:val="1"/>
          <w:sz w:val="20"/>
        </w:rPr>
        <w:t xml:space="preserve"> and depends on the type</w:t>
      </w:r>
    </w:p>
    <w:p w14:paraId="03552727" w14:textId="77777777" w:rsidR="00BA56F6" w:rsidRDefault="003D74EB">
      <w:pPr>
        <w:numPr>
          <w:ilvl w:val="1"/>
          <w:numId w:val="17"/>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Character variables should be in single or double quotes</w:t>
      </w:r>
    </w:p>
    <w:p w14:paraId="74CBC09B" w14:textId="77777777" w:rsidR="00BA56F6" w:rsidRDefault="003D74EB">
      <w:pPr>
        <w:numPr>
          <w:ilvl w:val="1"/>
          <w:numId w:val="17"/>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spellStart"/>
      <w:r>
        <w:rPr>
          <w:rFonts w:ascii="TimesNewRomanPSMT" w:hAnsi="TimesNewRomanPSMT"/>
          <w:kern w:val="1"/>
          <w:sz w:val="20"/>
        </w:rPr>
        <w:t>Numerics</w:t>
      </w:r>
      <w:proofErr w:type="spellEnd"/>
      <w:r>
        <w:rPr>
          <w:rFonts w:ascii="TimesNewRomanPSMT" w:hAnsi="TimesNewRomanPSMT"/>
          <w:kern w:val="1"/>
          <w:sz w:val="20"/>
        </w:rPr>
        <w:t xml:space="preserve"> should just appear as numbers</w:t>
      </w:r>
    </w:p>
    <w:p w14:paraId="47A8F86A" w14:textId="77777777" w:rsidR="00BA56F6" w:rsidRDefault="003D74EB">
      <w:pPr>
        <w:numPr>
          <w:ilvl w:val="1"/>
          <w:numId w:val="17"/>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Booleans should be either true or false, e.g.</w:t>
      </w:r>
    </w:p>
    <w:p w14:paraId="384EDFE3" w14:textId="77777777" w:rsidR="00BA56F6" w:rsidRDefault="003D74EB">
      <w:pPr>
        <w:numPr>
          <w:ilvl w:val="1"/>
          <w:numId w:val="17"/>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CourierNewPSMT" w:hAnsi="CourierNewPSMT"/>
          <w:sz w:val="20"/>
          <w:highlight w:val="white"/>
        </w:rPr>
      </w:pPr>
      <w:r>
        <w:rPr>
          <w:rFonts w:ascii="CourierNewPSMT" w:hAnsi="CourierNewPSMT"/>
          <w:sz w:val="20"/>
          <w:highlight w:val="white"/>
        </w:rPr>
        <w:t>[</w:t>
      </w:r>
    </w:p>
    <w:p w14:paraId="44EFD81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NewPSMT" w:hAnsi="CourierNewPSMT"/>
          <w:sz w:val="20"/>
          <w:highlight w:val="white"/>
        </w:rPr>
      </w:pPr>
      <w:r>
        <w:rPr>
          <w:rFonts w:ascii="CourierNewPSMT" w:hAnsi="CourierNewPSMT"/>
          <w:sz w:val="20"/>
          <w:highlight w:val="white"/>
        </w:rPr>
        <w:t>{</w:t>
      </w:r>
      <w:proofErr w:type="gramStart"/>
      <w:r>
        <w:rPr>
          <w:rFonts w:ascii="CourierNewPSMT" w:hAnsi="CourierNewPSMT"/>
          <w:sz w:val="20"/>
          <w:highlight w:val="white"/>
        </w:rPr>
        <w:t>name</w:t>
      </w:r>
      <w:proofErr w:type="gramEnd"/>
      <w:r>
        <w:rPr>
          <w:rFonts w:ascii="CourierNewPSMT" w:hAnsi="CourierNewPSMT"/>
          <w:sz w:val="20"/>
          <w:highlight w:val="white"/>
        </w:rPr>
        <w:t xml:space="preserve">: "John", age: 12, </w:t>
      </w:r>
      <w:proofErr w:type="spellStart"/>
      <w:r>
        <w:rPr>
          <w:rFonts w:ascii="CourierNewPSMT" w:hAnsi="CourierNewPSMT"/>
          <w:sz w:val="20"/>
          <w:highlight w:val="white"/>
        </w:rPr>
        <w:t>atSchool</w:t>
      </w:r>
      <w:proofErr w:type="spellEnd"/>
      <w:r>
        <w:rPr>
          <w:rFonts w:ascii="CourierNewPSMT" w:hAnsi="CourierNewPSMT"/>
          <w:sz w:val="20"/>
          <w:highlight w:val="white"/>
        </w:rPr>
        <w:t>: true},</w:t>
      </w:r>
    </w:p>
    <w:p w14:paraId="4041AEE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NewPSMT" w:hAnsi="CourierNewPSMT"/>
          <w:sz w:val="20"/>
          <w:highlight w:val="white"/>
        </w:rPr>
      </w:pPr>
      <w:r>
        <w:rPr>
          <w:rFonts w:ascii="CourierNewPSMT" w:hAnsi="CourierNewPSMT"/>
          <w:sz w:val="20"/>
          <w:highlight w:val="white"/>
        </w:rPr>
        <w:t>{</w:t>
      </w:r>
      <w:proofErr w:type="gramStart"/>
      <w:r>
        <w:rPr>
          <w:rFonts w:ascii="CourierNewPSMT" w:hAnsi="CourierNewPSMT"/>
          <w:sz w:val="20"/>
          <w:highlight w:val="white"/>
        </w:rPr>
        <w:t>name</w:t>
      </w:r>
      <w:proofErr w:type="gramEnd"/>
      <w:r>
        <w:rPr>
          <w:rFonts w:ascii="CourierNewPSMT" w:hAnsi="CourierNewPSMT"/>
          <w:sz w:val="20"/>
          <w:highlight w:val="white"/>
        </w:rPr>
        <w:t xml:space="preserve">: "Mary", age: 9, </w:t>
      </w:r>
      <w:proofErr w:type="spellStart"/>
      <w:r>
        <w:rPr>
          <w:rFonts w:ascii="CourierNewPSMT" w:hAnsi="CourierNewPSMT"/>
          <w:sz w:val="20"/>
          <w:highlight w:val="white"/>
        </w:rPr>
        <w:t>atSchool</w:t>
      </w:r>
      <w:proofErr w:type="spellEnd"/>
      <w:r>
        <w:rPr>
          <w:rFonts w:ascii="CourierNewPSMT" w:hAnsi="CourierNewPSMT"/>
          <w:sz w:val="20"/>
          <w:highlight w:val="white"/>
        </w:rPr>
        <w:t>: true},</w:t>
      </w:r>
    </w:p>
    <w:p w14:paraId="32E0289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NewPSMT" w:hAnsi="CourierNewPSMT"/>
          <w:sz w:val="20"/>
          <w:highlight w:val="white"/>
        </w:rPr>
      </w:pPr>
      <w:r>
        <w:rPr>
          <w:rFonts w:ascii="CourierNewPSMT" w:hAnsi="CourierNewPSMT"/>
          <w:sz w:val="20"/>
          <w:highlight w:val="white"/>
        </w:rPr>
        <w:t>{</w:t>
      </w:r>
      <w:proofErr w:type="gramStart"/>
      <w:r>
        <w:rPr>
          <w:rFonts w:ascii="CourierNewPSMT" w:hAnsi="CourierNewPSMT"/>
          <w:sz w:val="20"/>
          <w:highlight w:val="white"/>
        </w:rPr>
        <w:t>name</w:t>
      </w:r>
      <w:proofErr w:type="gramEnd"/>
      <w:r>
        <w:rPr>
          <w:rFonts w:ascii="CourierNewPSMT" w:hAnsi="CourierNewPSMT"/>
          <w:sz w:val="20"/>
          <w:highlight w:val="white"/>
        </w:rPr>
        <w:t xml:space="preserve">: "Peter", age: 37, </w:t>
      </w:r>
      <w:proofErr w:type="spellStart"/>
      <w:r>
        <w:rPr>
          <w:rFonts w:ascii="CourierNewPSMT" w:hAnsi="CourierNewPSMT"/>
          <w:sz w:val="20"/>
          <w:highlight w:val="white"/>
        </w:rPr>
        <w:t>atSchool</w:t>
      </w:r>
      <w:proofErr w:type="spellEnd"/>
      <w:r>
        <w:rPr>
          <w:rFonts w:ascii="CourierNewPSMT" w:hAnsi="CourierNewPSMT"/>
          <w:sz w:val="20"/>
          <w:highlight w:val="white"/>
        </w:rPr>
        <w:t>: false}</w:t>
      </w:r>
    </w:p>
    <w:p w14:paraId="5C81092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NewPSMT" w:hAnsi="CourierNewPSMT"/>
          <w:sz w:val="20"/>
          <w:highlight w:val="white"/>
        </w:rPr>
      </w:pPr>
      <w:r>
        <w:rPr>
          <w:rFonts w:ascii="CourierNewPSMT" w:hAnsi="CourierNewPSMT"/>
          <w:sz w:val="20"/>
          <w:highlight w:val="white"/>
        </w:rPr>
        <w:t>]</w:t>
      </w:r>
    </w:p>
    <w:p w14:paraId="5D4A26FD" w14:textId="77777777" w:rsidR="00BA56F6" w:rsidRDefault="003D74EB">
      <w:pPr>
        <w:numPr>
          <w:ilvl w:val="0"/>
          <w:numId w:val="18"/>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Create an </w:t>
      </w:r>
      <w:proofErr w:type="spellStart"/>
      <w:r>
        <w:rPr>
          <w:rFonts w:ascii="TimesNewRomanPSMT" w:hAnsi="TimesNewRomanPSMT"/>
          <w:kern w:val="1"/>
          <w:sz w:val="20"/>
        </w:rPr>
        <w:t>ExtJS</w:t>
      </w:r>
      <w:proofErr w:type="spellEnd"/>
      <w:r>
        <w:rPr>
          <w:rFonts w:ascii="TimesNewRomanPSMT" w:hAnsi="TimesNewRomanPSMT"/>
          <w:kern w:val="1"/>
          <w:sz w:val="20"/>
        </w:rPr>
        <w:t xml:space="preserve"> application using static JSON</w:t>
      </w:r>
    </w:p>
    <w:p w14:paraId="00C6ACBA" w14:textId="77777777" w:rsidR="00BA56F6" w:rsidRDefault="003D74EB">
      <w:pPr>
        <w:numPr>
          <w:ilvl w:val="1"/>
          <w:numId w:val="18"/>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Start </w:t>
      </w:r>
      <w:proofErr w:type="spellStart"/>
      <w:r>
        <w:rPr>
          <w:rFonts w:ascii="TimesNewRomanPSMT" w:hAnsi="TimesNewRomanPSMT"/>
          <w:kern w:val="1"/>
          <w:sz w:val="20"/>
        </w:rPr>
        <w:t>Sencha</w:t>
      </w:r>
      <w:proofErr w:type="spellEnd"/>
      <w:r>
        <w:rPr>
          <w:rFonts w:ascii="TimesNewRomanPSMT" w:hAnsi="TimesNewRomanPSMT"/>
          <w:kern w:val="1"/>
          <w:sz w:val="20"/>
        </w:rPr>
        <w:t xml:space="preserve"> Architect</w:t>
      </w:r>
    </w:p>
    <w:p w14:paraId="60DD15DD" w14:textId="77777777" w:rsidR="00BA56F6" w:rsidRDefault="003D74EB">
      <w:pPr>
        <w:numPr>
          <w:ilvl w:val="2"/>
          <w:numId w:val="18"/>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Create a new Ext JS 4.2x Project</w:t>
      </w:r>
    </w:p>
    <w:p w14:paraId="1C9CA544" w14:textId="77777777" w:rsidR="00BA56F6" w:rsidRDefault="003D74EB">
      <w:pPr>
        <w:numPr>
          <w:ilvl w:val="1"/>
          <w:numId w:val="18"/>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From the Toolbox area on the left do the following</w:t>
      </w:r>
    </w:p>
    <w:p w14:paraId="407CE8CF" w14:textId="77777777" w:rsidR="00BA56F6" w:rsidRDefault="003D74EB">
      <w:pPr>
        <w:numPr>
          <w:ilvl w:val="2"/>
          <w:numId w:val="18"/>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Drag a "Container" from the "Containers" section into the Design area </w:t>
      </w:r>
    </w:p>
    <w:p w14:paraId="12FC3581" w14:textId="77777777" w:rsidR="00BA56F6" w:rsidRDefault="003D74EB">
      <w:pPr>
        <w:numPr>
          <w:ilvl w:val="2"/>
          <w:numId w:val="18"/>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Drag a "Grid Panel" from the "Grids" section into the container you just dragged in</w:t>
      </w:r>
    </w:p>
    <w:p w14:paraId="709D4358" w14:textId="77777777" w:rsidR="00BA56F6" w:rsidRDefault="003D74EB">
      <w:pPr>
        <w:numPr>
          <w:ilvl w:val="2"/>
          <w:numId w:val="18"/>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Drag a "</w:t>
      </w:r>
      <w:proofErr w:type="spellStart"/>
      <w:r>
        <w:rPr>
          <w:rFonts w:ascii="TimesNewRomanPSMT" w:hAnsi="TimesNewRomanPSMT"/>
          <w:kern w:val="1"/>
          <w:sz w:val="20"/>
        </w:rPr>
        <w:t>Json</w:t>
      </w:r>
      <w:proofErr w:type="spellEnd"/>
      <w:r>
        <w:rPr>
          <w:rFonts w:ascii="TimesNewRomanPSMT" w:hAnsi="TimesNewRomanPSMT"/>
          <w:kern w:val="1"/>
          <w:sz w:val="20"/>
        </w:rPr>
        <w:t xml:space="preserve"> Store" from the "Data" section into the design area (not onto your Grid Panel)</w:t>
      </w:r>
    </w:p>
    <w:p w14:paraId="5C2D6A9F" w14:textId="77777777" w:rsidR="00BA56F6" w:rsidRDefault="003D74EB">
      <w:pPr>
        <w:numPr>
          <w:ilvl w:val="2"/>
          <w:numId w:val="18"/>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Drag a "Model" from the "Data" section into the design area (not onto your Grid Panel)</w:t>
      </w:r>
    </w:p>
    <w:p w14:paraId="55604614" w14:textId="77777777" w:rsidR="00BA56F6" w:rsidRDefault="003D74EB">
      <w:pPr>
        <w:numPr>
          <w:ilvl w:val="1"/>
          <w:numId w:val="18"/>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Now we need to make some changes to properties in the Project Inspector on the right. First click on the "Code" selector. This will let you see the </w:t>
      </w:r>
      <w:proofErr w:type="spellStart"/>
      <w:r>
        <w:rPr>
          <w:rFonts w:ascii="TimesNewRomanPSMT" w:hAnsi="TimesNewRomanPSMT"/>
          <w:kern w:val="1"/>
          <w:sz w:val="20"/>
        </w:rPr>
        <w:t>javaScript</w:t>
      </w:r>
      <w:proofErr w:type="spellEnd"/>
      <w:r>
        <w:rPr>
          <w:rFonts w:ascii="TimesNewRomanPSMT" w:hAnsi="TimesNewRomanPSMT"/>
          <w:kern w:val="1"/>
          <w:sz w:val="20"/>
        </w:rPr>
        <w:t xml:space="preserve"> code that is created as you set properties in the project.</w:t>
      </w:r>
    </w:p>
    <w:p w14:paraId="696D51D1" w14:textId="77777777" w:rsidR="00BA56F6" w:rsidRDefault="003D74EB">
      <w:pPr>
        <w:numPr>
          <w:ilvl w:val="2"/>
          <w:numId w:val="18"/>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In Resources/Library</w:t>
      </w:r>
    </w:p>
    <w:p w14:paraId="21E8B5FD"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For better performance you can refer to a local copy of the </w:t>
      </w:r>
      <w:proofErr w:type="spellStart"/>
      <w:r>
        <w:rPr>
          <w:rFonts w:ascii="TimesNewRomanPSMT" w:hAnsi="TimesNewRomanPSMT"/>
          <w:kern w:val="1"/>
          <w:sz w:val="20"/>
        </w:rPr>
        <w:t>ext</w:t>
      </w:r>
      <w:proofErr w:type="spellEnd"/>
      <w:r>
        <w:rPr>
          <w:rFonts w:ascii="TimesNewRomanPSMT" w:hAnsi="TimesNewRomanPSMT"/>
          <w:kern w:val="1"/>
          <w:sz w:val="20"/>
        </w:rPr>
        <w:t xml:space="preserve"> JS library. To do this change "library base path" to point to it. For example if you put it on your web server in the root/</w:t>
      </w:r>
      <w:proofErr w:type="spellStart"/>
      <w:r>
        <w:rPr>
          <w:rFonts w:ascii="TimesNewRomanPSMT" w:hAnsi="TimesNewRomanPSMT"/>
          <w:kern w:val="1"/>
          <w:sz w:val="20"/>
        </w:rPr>
        <w:t>htdocs</w:t>
      </w:r>
      <w:proofErr w:type="spellEnd"/>
      <w:r>
        <w:rPr>
          <w:rFonts w:ascii="TimesNewRomanPSMT" w:hAnsi="TimesNewRomanPSMT"/>
          <w:kern w:val="1"/>
          <w:sz w:val="20"/>
        </w:rPr>
        <w:t xml:space="preserve"> directory you can use a value like "/</w:t>
      </w:r>
      <w:proofErr w:type="spellStart"/>
      <w:r>
        <w:rPr>
          <w:rFonts w:ascii="TimesNewRomanPSMT" w:hAnsi="TimesNewRomanPSMT"/>
          <w:kern w:val="1"/>
          <w:sz w:val="20"/>
        </w:rPr>
        <w:t>extjs</w:t>
      </w:r>
      <w:proofErr w:type="spellEnd"/>
      <w:r>
        <w:rPr>
          <w:rFonts w:ascii="TimesNewRomanPSMT" w:hAnsi="TimesNewRomanPSMT"/>
          <w:kern w:val="1"/>
          <w:sz w:val="20"/>
        </w:rPr>
        <w:t xml:space="preserve">/" to point to it. Or something </w:t>
      </w:r>
      <w:proofErr w:type="gramStart"/>
      <w:r>
        <w:rPr>
          <w:rFonts w:ascii="TimesNewRomanPSMT" w:hAnsi="TimesNewRomanPSMT"/>
          <w:kern w:val="1"/>
          <w:sz w:val="20"/>
        </w:rPr>
        <w:t>like</w:t>
      </w:r>
      <w:proofErr w:type="gramEnd"/>
      <w:r>
        <w:rPr>
          <w:rFonts w:ascii="TimesNewRomanPSMT" w:hAnsi="TimesNewRomanPSMT"/>
          <w:kern w:val="1"/>
          <w:sz w:val="20"/>
        </w:rPr>
        <w:t xml:space="preserve"> </w:t>
      </w:r>
      <w:hyperlink r:id="rId27" w:history="1">
        <w:r>
          <w:rPr>
            <w:rFonts w:ascii="TimesNewRomanPSMT" w:hAnsi="TimesNewRomanPSMT"/>
            <w:color w:val="0000FF"/>
            <w:kern w:val="1"/>
            <w:sz w:val="20"/>
            <w:u w:val="single" w:color="0000FF"/>
          </w:rPr>
          <w:t>http://localhost/extjs/</w:t>
        </w:r>
      </w:hyperlink>
      <w:r>
        <w:rPr>
          <w:rFonts w:ascii="TimesNewRomanPSMT" w:hAnsi="TimesNewRomanPSMT"/>
          <w:kern w:val="1"/>
          <w:sz w:val="20"/>
        </w:rPr>
        <w:t>.</w:t>
      </w:r>
    </w:p>
    <w:p w14:paraId="779A766F"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Check the "Debug" checkbox, so that the debug version of </w:t>
      </w:r>
      <w:proofErr w:type="spellStart"/>
      <w:r>
        <w:rPr>
          <w:rFonts w:ascii="TimesNewRomanPSMT" w:hAnsi="TimesNewRomanPSMT"/>
          <w:kern w:val="1"/>
          <w:sz w:val="20"/>
        </w:rPr>
        <w:t>ext</w:t>
      </w:r>
      <w:proofErr w:type="spellEnd"/>
      <w:r>
        <w:rPr>
          <w:rFonts w:ascii="TimesNewRomanPSMT" w:hAnsi="TimesNewRomanPSMT"/>
          <w:kern w:val="1"/>
          <w:sz w:val="20"/>
        </w:rPr>
        <w:t xml:space="preserve"> JS will be used which provides a well commented version of the </w:t>
      </w:r>
      <w:proofErr w:type="spellStart"/>
      <w:r>
        <w:rPr>
          <w:rFonts w:ascii="TimesNewRomanPSMT" w:hAnsi="TimesNewRomanPSMT"/>
          <w:kern w:val="1"/>
          <w:sz w:val="20"/>
        </w:rPr>
        <w:t>ext</w:t>
      </w:r>
      <w:proofErr w:type="spellEnd"/>
      <w:r>
        <w:rPr>
          <w:rFonts w:ascii="TimesNewRomanPSMT" w:hAnsi="TimesNewRomanPSMT"/>
          <w:kern w:val="1"/>
          <w:sz w:val="20"/>
        </w:rPr>
        <w:t>-JS code.</w:t>
      </w:r>
    </w:p>
    <w:p w14:paraId="7BBE841F" w14:textId="77777777" w:rsidR="00BA56F6" w:rsidRDefault="003D74EB">
      <w:pPr>
        <w:numPr>
          <w:ilvl w:val="2"/>
          <w:numId w:val="18"/>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ab/>
        <w:t>In Models</w:t>
      </w:r>
    </w:p>
    <w:p w14:paraId="56DF8695"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Go into the properties for the model you added.</w:t>
      </w:r>
    </w:p>
    <w:p w14:paraId="583ADC91"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Find "</w:t>
      </w:r>
      <w:proofErr w:type="spellStart"/>
      <w:r>
        <w:rPr>
          <w:rFonts w:ascii="TimesNewRomanPSMT" w:hAnsi="TimesNewRomanPSMT"/>
          <w:kern w:val="1"/>
          <w:sz w:val="20"/>
        </w:rPr>
        <w:t>userClassName</w:t>
      </w:r>
      <w:proofErr w:type="spellEnd"/>
      <w:r>
        <w:rPr>
          <w:rFonts w:ascii="TimesNewRomanPSMT" w:hAnsi="TimesNewRomanPSMT"/>
          <w:kern w:val="1"/>
          <w:sz w:val="20"/>
        </w:rPr>
        <w:t xml:space="preserve">" and give it a value, e.g. </w:t>
      </w:r>
      <w:proofErr w:type="spellStart"/>
      <w:r>
        <w:rPr>
          <w:rFonts w:ascii="TimesNewRomanPSMT" w:hAnsi="TimesNewRomanPSMT"/>
          <w:kern w:val="1"/>
          <w:sz w:val="20"/>
        </w:rPr>
        <w:t>m_class</w:t>
      </w:r>
      <w:proofErr w:type="spellEnd"/>
      <w:r>
        <w:rPr>
          <w:rFonts w:ascii="TimesNewRomanPSMT" w:hAnsi="TimesNewRomanPSMT"/>
          <w:kern w:val="1"/>
          <w:sz w:val="20"/>
        </w:rPr>
        <w:t>. This is used by the store to refer to the model</w:t>
      </w:r>
    </w:p>
    <w:p w14:paraId="652C89BB"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Find "fields" and click on the plus icon.</w:t>
      </w:r>
    </w:p>
    <w:p w14:paraId="78ACA9B7"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Enter the names of your fields separated by commas: e.g. id, name, age, sex, height, weight</w:t>
      </w:r>
    </w:p>
    <w:p w14:paraId="12F7C912"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lastRenderedPageBreak/>
        <w:t>Select the id field and set the "type" property to "</w:t>
      </w:r>
      <w:proofErr w:type="spellStart"/>
      <w:r>
        <w:rPr>
          <w:rFonts w:ascii="TimesNewRomanPSMT" w:hAnsi="TimesNewRomanPSMT"/>
          <w:kern w:val="1"/>
          <w:sz w:val="20"/>
        </w:rPr>
        <w:t>int</w:t>
      </w:r>
      <w:proofErr w:type="spellEnd"/>
      <w:r>
        <w:rPr>
          <w:rFonts w:ascii="TimesNewRomanPSMT" w:hAnsi="TimesNewRomanPSMT"/>
          <w:kern w:val="1"/>
          <w:sz w:val="20"/>
        </w:rPr>
        <w:t>"</w:t>
      </w:r>
    </w:p>
    <w:p w14:paraId="46E9671E"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Select the name field and set the "type" property to "string"</w:t>
      </w:r>
    </w:p>
    <w:p w14:paraId="0325D0DB"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Select the age field and set the "type" property to "</w:t>
      </w:r>
      <w:proofErr w:type="spellStart"/>
      <w:r>
        <w:rPr>
          <w:rFonts w:ascii="TimesNewRomanPSMT" w:hAnsi="TimesNewRomanPSMT"/>
          <w:kern w:val="1"/>
          <w:sz w:val="20"/>
        </w:rPr>
        <w:t>int</w:t>
      </w:r>
      <w:proofErr w:type="spellEnd"/>
      <w:r>
        <w:rPr>
          <w:rFonts w:ascii="TimesNewRomanPSMT" w:hAnsi="TimesNewRomanPSMT"/>
          <w:kern w:val="1"/>
          <w:sz w:val="20"/>
        </w:rPr>
        <w:t>"</w:t>
      </w:r>
    </w:p>
    <w:p w14:paraId="5CCA04B3"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Select the sex field and set the "type" property to "string"</w:t>
      </w:r>
    </w:p>
    <w:p w14:paraId="4D232823"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Select the height field and set the "type" property to "float"</w:t>
      </w:r>
    </w:p>
    <w:p w14:paraId="58C7A0C7"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Select the weight field and set the "type" property to "float"</w:t>
      </w:r>
    </w:p>
    <w:p w14:paraId="7D6FD8DE" w14:textId="77777777" w:rsidR="00BA56F6" w:rsidRDefault="003D74EB">
      <w:pPr>
        <w:numPr>
          <w:ilvl w:val="2"/>
          <w:numId w:val="18"/>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In Stores</w:t>
      </w:r>
    </w:p>
    <w:p w14:paraId="46DFB00A"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Go into the properties for the store you added.</w:t>
      </w:r>
    </w:p>
    <w:p w14:paraId="0E713EFC"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Find "</w:t>
      </w:r>
      <w:proofErr w:type="spellStart"/>
      <w:r>
        <w:rPr>
          <w:rFonts w:ascii="TimesNewRomanPSMT" w:hAnsi="TimesNewRomanPSMT"/>
          <w:kern w:val="1"/>
          <w:sz w:val="20"/>
        </w:rPr>
        <w:t>userClassName</w:t>
      </w:r>
      <w:proofErr w:type="spellEnd"/>
      <w:r>
        <w:rPr>
          <w:rFonts w:ascii="TimesNewRomanPSMT" w:hAnsi="TimesNewRomanPSMT"/>
          <w:kern w:val="1"/>
          <w:sz w:val="20"/>
        </w:rPr>
        <w:t xml:space="preserve">" and give them a value, e.g. </w:t>
      </w:r>
      <w:proofErr w:type="spellStart"/>
      <w:r>
        <w:rPr>
          <w:rFonts w:ascii="TimesNewRomanPSMT" w:hAnsi="TimesNewRomanPSMT"/>
          <w:kern w:val="1"/>
          <w:sz w:val="20"/>
        </w:rPr>
        <w:t>s_class</w:t>
      </w:r>
      <w:proofErr w:type="spellEnd"/>
      <w:r>
        <w:rPr>
          <w:rFonts w:ascii="TimesNewRomanPSMT" w:hAnsi="TimesNewRomanPSMT"/>
          <w:kern w:val="1"/>
          <w:sz w:val="20"/>
        </w:rPr>
        <w:t>. This is used by the grid to refer to the store</w:t>
      </w:r>
    </w:p>
    <w:p w14:paraId="298A0ABC"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Find "model" and select one from the drop down list, e.g. </w:t>
      </w:r>
      <w:proofErr w:type="spellStart"/>
      <w:r>
        <w:rPr>
          <w:rFonts w:ascii="TimesNewRomanPSMT" w:hAnsi="TimesNewRomanPSMT"/>
          <w:kern w:val="1"/>
          <w:sz w:val="20"/>
        </w:rPr>
        <w:t>m_class</w:t>
      </w:r>
      <w:proofErr w:type="spellEnd"/>
    </w:p>
    <w:p w14:paraId="2FCAA930"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Find "</w:t>
      </w:r>
      <w:proofErr w:type="spellStart"/>
      <w:r>
        <w:rPr>
          <w:rFonts w:ascii="TimesNewRomanPSMT" w:hAnsi="TimesNewRomanPSMT"/>
          <w:kern w:val="1"/>
          <w:sz w:val="20"/>
        </w:rPr>
        <w:t>autoLoad</w:t>
      </w:r>
      <w:proofErr w:type="spellEnd"/>
      <w:r>
        <w:rPr>
          <w:rFonts w:ascii="TimesNewRomanPSMT" w:hAnsi="TimesNewRomanPSMT"/>
          <w:kern w:val="1"/>
          <w:sz w:val="20"/>
        </w:rPr>
        <w:t>" and set it to true. This makes sure that the store gets loaded automatically when you start the application.</w:t>
      </w:r>
    </w:p>
    <w:p w14:paraId="0CC95694"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Go into the proxy for that store and set the "</w:t>
      </w:r>
      <w:proofErr w:type="spellStart"/>
      <w:r>
        <w:rPr>
          <w:rFonts w:ascii="TimesNewRomanPSMT" w:hAnsi="TimesNewRomanPSMT"/>
          <w:kern w:val="1"/>
          <w:sz w:val="20"/>
        </w:rPr>
        <w:t>url</w:t>
      </w:r>
      <w:proofErr w:type="spellEnd"/>
      <w:r>
        <w:rPr>
          <w:rFonts w:ascii="TimesNewRomanPSMT" w:hAnsi="TimesNewRomanPSMT"/>
          <w:kern w:val="1"/>
          <w:sz w:val="20"/>
        </w:rPr>
        <w:t>" property to point to the JSON created at the start of this, e.g. /</w:t>
      </w:r>
      <w:proofErr w:type="spellStart"/>
      <w:r>
        <w:rPr>
          <w:rFonts w:ascii="TimesNewRomanPSMT" w:hAnsi="TimesNewRomanPSMT"/>
          <w:kern w:val="1"/>
          <w:sz w:val="20"/>
        </w:rPr>
        <w:t>sample.json</w:t>
      </w:r>
      <w:proofErr w:type="spellEnd"/>
    </w:p>
    <w:p w14:paraId="230B31D3"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Right click on the store and select "load data". </w:t>
      </w:r>
    </w:p>
    <w:p w14:paraId="7F833F1E"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Click on the eye icon to see the data that was loaded.</w:t>
      </w:r>
    </w:p>
    <w:p w14:paraId="69196F70" w14:textId="77777777" w:rsidR="00BA56F6" w:rsidRDefault="003D74EB">
      <w:pPr>
        <w:numPr>
          <w:ilvl w:val="2"/>
          <w:numId w:val="18"/>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In Views</w:t>
      </w:r>
    </w:p>
    <w:p w14:paraId="0FD4FA2D"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Go into properties for the grid panel you added.</w:t>
      </w:r>
    </w:p>
    <w:p w14:paraId="788E45B2"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Find the "store" property and select the store you defined from the drop down list.</w:t>
      </w:r>
    </w:p>
    <w:p w14:paraId="0514A418"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Right click on the grid panel item and select "auto columns". This defines all the appropriate column properties for the store you had selected.</w:t>
      </w:r>
    </w:p>
    <w:p w14:paraId="03E7EBE3" w14:textId="77777777" w:rsidR="00BA56F6" w:rsidRDefault="003D74EB">
      <w:pPr>
        <w:numPr>
          <w:ilvl w:val="2"/>
          <w:numId w:val="18"/>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Save project.</w:t>
      </w:r>
    </w:p>
    <w:p w14:paraId="73511BA9"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Open Settings</w:t>
      </w:r>
    </w:p>
    <w:p w14:paraId="099F0514"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"URL prefix" should be what must be entered before your application on the URL, e.g. </w:t>
      </w:r>
      <w:hyperlink r:id="rId28" w:history="1">
        <w:r>
          <w:rPr>
            <w:rFonts w:ascii="TimesNewRomanPSMT" w:hAnsi="TimesNewRomanPSMT"/>
            <w:color w:val="0000FF"/>
            <w:kern w:val="1"/>
            <w:sz w:val="20"/>
            <w:u w:val="single" w:color="0000FF"/>
          </w:rPr>
          <w:t>http://localhost/grid_tutorial1</w:t>
        </w:r>
      </w:hyperlink>
      <w:r>
        <w:rPr>
          <w:rFonts w:ascii="TimesNewRomanPSMT" w:hAnsi="TimesNewRomanPSMT"/>
          <w:kern w:val="1"/>
          <w:sz w:val="20"/>
        </w:rPr>
        <w:t xml:space="preserve"> </w:t>
      </w:r>
    </w:p>
    <w:p w14:paraId="34928C49"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"Deploy path" is the location in the file system that your code should be copied to so that it can be used by the web server, e.g. c:\wamp\www\grid_tutorial1</w:t>
      </w:r>
    </w:p>
    <w:p w14:paraId="751C92F3" w14:textId="77777777" w:rsidR="00BA56F6" w:rsidRDefault="003D74EB">
      <w:pPr>
        <w:numPr>
          <w:ilvl w:val="3"/>
          <w:numId w:val="18"/>
        </w:numPr>
        <w:tabs>
          <w:tab w:val="left" w:pos="2380"/>
          <w:tab w:val="left" w:pos="288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Click on save and give it a suitable name.</w:t>
      </w:r>
    </w:p>
    <w:p w14:paraId="643E6A9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i/>
          <w:kern w:val="1"/>
          <w:sz w:val="20"/>
        </w:rPr>
        <w:t xml:space="preserve">This shows an image of </w:t>
      </w:r>
      <w:proofErr w:type="spellStart"/>
      <w:r>
        <w:rPr>
          <w:rFonts w:ascii="TimesNewRomanPSMT" w:hAnsi="TimesNewRomanPSMT"/>
          <w:i/>
          <w:kern w:val="1"/>
          <w:sz w:val="20"/>
        </w:rPr>
        <w:t>Sencha</w:t>
      </w:r>
      <w:proofErr w:type="spellEnd"/>
      <w:r>
        <w:rPr>
          <w:rFonts w:ascii="TimesNewRomanPSMT" w:hAnsi="TimesNewRomanPSMT"/>
          <w:i/>
          <w:kern w:val="1"/>
          <w:sz w:val="20"/>
        </w:rPr>
        <w:t xml:space="preserve"> Architect at this stage, showing a nice preview of the grid using the JSON data.</w:t>
      </w:r>
    </w:p>
    <w:p w14:paraId="498BF58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ab/>
      </w:r>
      <w:r>
        <w:rPr>
          <w:kern w:val="1"/>
        </w:rPr>
        <w:pict w14:anchorId="0BA5D2C6">
          <v:shape id="_x0000_i1030" type="#_x0000_t75" style="width:233.35pt;height:186.4pt" o:allowincell="f">
            <v:imagedata r:id="rId29" o:title=""/>
          </v:shape>
        </w:pict>
      </w:r>
    </w:p>
    <w:p w14:paraId="195616C1" w14:textId="77777777" w:rsidR="00BA56F6" w:rsidRDefault="003D74EB">
      <w:pPr>
        <w:numPr>
          <w:ilvl w:val="0"/>
          <w:numId w:val="19"/>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Test application</w:t>
      </w:r>
    </w:p>
    <w:p w14:paraId="16B3A921" w14:textId="77777777" w:rsidR="00BA56F6" w:rsidRDefault="003D74EB">
      <w:pPr>
        <w:numPr>
          <w:ilvl w:val="1"/>
          <w:numId w:val="19"/>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Use a good browser that provides proper JavaScript debugging tools. So anything except Internet Explorer is usually good. Firefox with the Firebug extension is highly recommended.</w:t>
      </w:r>
    </w:p>
    <w:p w14:paraId="056C279D" w14:textId="77777777" w:rsidR="00BA56F6" w:rsidRDefault="003D74EB">
      <w:pPr>
        <w:numPr>
          <w:ilvl w:val="1"/>
          <w:numId w:val="19"/>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Click on Publish in the </w:t>
      </w:r>
      <w:proofErr w:type="spellStart"/>
      <w:r>
        <w:rPr>
          <w:rFonts w:ascii="TimesNewRomanPSMT" w:hAnsi="TimesNewRomanPSMT"/>
          <w:kern w:val="1"/>
          <w:sz w:val="20"/>
        </w:rPr>
        <w:t>Sencha</w:t>
      </w:r>
      <w:proofErr w:type="spellEnd"/>
      <w:r>
        <w:rPr>
          <w:rFonts w:ascii="TimesNewRomanPSMT" w:hAnsi="TimesNewRomanPSMT"/>
          <w:kern w:val="1"/>
          <w:sz w:val="20"/>
        </w:rPr>
        <w:t xml:space="preserve"> Architect toolbar and the application is copied to a location on the web server ready for testing.</w:t>
      </w:r>
    </w:p>
    <w:p w14:paraId="21387699" w14:textId="77777777" w:rsidR="00BA56F6" w:rsidRDefault="003D74EB">
      <w:pPr>
        <w:numPr>
          <w:ilvl w:val="1"/>
          <w:numId w:val="19"/>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Click on Preview App in the </w:t>
      </w:r>
      <w:proofErr w:type="spellStart"/>
      <w:r>
        <w:rPr>
          <w:rFonts w:ascii="TimesNewRomanPSMT" w:hAnsi="TimesNewRomanPSMT"/>
          <w:kern w:val="1"/>
          <w:sz w:val="20"/>
        </w:rPr>
        <w:t>Sencha</w:t>
      </w:r>
      <w:proofErr w:type="spellEnd"/>
      <w:r>
        <w:rPr>
          <w:rFonts w:ascii="TimesNewRomanPSMT" w:hAnsi="TimesNewRomanPSMT"/>
          <w:kern w:val="1"/>
          <w:sz w:val="20"/>
        </w:rPr>
        <w:t xml:space="preserve"> Architect toolbar and the application is started using the default system browser. You might need to get the URL and copy it to a better browser for debugging.</w:t>
      </w:r>
    </w:p>
    <w:p w14:paraId="0E2A86C7" w14:textId="77777777" w:rsidR="00BA56F6" w:rsidRDefault="003D74EB">
      <w:pPr>
        <w:numPr>
          <w:ilvl w:val="0"/>
          <w:numId w:val="19"/>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Change JSON store to a dynamic store.</w:t>
      </w:r>
    </w:p>
    <w:p w14:paraId="108146CE" w14:textId="77777777" w:rsidR="00BA56F6" w:rsidRDefault="003D74EB">
      <w:pPr>
        <w:numPr>
          <w:ilvl w:val="1"/>
          <w:numId w:val="19"/>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Create a stored process that will be used to produce the JSON data. </w:t>
      </w:r>
    </w:p>
    <w:p w14:paraId="4A85FD64" w14:textId="77777777" w:rsidR="00BA56F6" w:rsidRDefault="003D74EB">
      <w:pPr>
        <w:numPr>
          <w:ilvl w:val="2"/>
          <w:numId w:val="19"/>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The data can come from a SAS dataset or another table of some kind. </w:t>
      </w:r>
    </w:p>
    <w:p w14:paraId="1156B3C8" w14:textId="77777777" w:rsidR="00BA56F6" w:rsidRDefault="003D74EB">
      <w:pPr>
        <w:numPr>
          <w:ilvl w:val="2"/>
          <w:numId w:val="19"/>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lastRenderedPageBreak/>
        <w:t>The stored process should be on the stored process server (not workspace server) so that it can run more quickly. The workspace server would spawn a new SAS session before running the program.</w:t>
      </w:r>
    </w:p>
    <w:p w14:paraId="463BB9F3" w14:textId="77777777" w:rsidR="00BA56F6" w:rsidRDefault="003D74EB">
      <w:pPr>
        <w:numPr>
          <w:ilvl w:val="2"/>
          <w:numId w:val="19"/>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Stored process macros should be turned off, so that %</w:t>
      </w:r>
      <w:proofErr w:type="spellStart"/>
      <w:r>
        <w:rPr>
          <w:rFonts w:ascii="TimesNewRomanPSMT" w:hAnsi="TimesNewRomanPSMT"/>
          <w:kern w:val="1"/>
          <w:sz w:val="20"/>
        </w:rPr>
        <w:t>stpbegin</w:t>
      </w:r>
      <w:proofErr w:type="spellEnd"/>
      <w:r>
        <w:rPr>
          <w:rFonts w:ascii="TimesNewRomanPSMT" w:hAnsi="TimesNewRomanPSMT"/>
          <w:kern w:val="1"/>
          <w:sz w:val="20"/>
        </w:rPr>
        <w:t xml:space="preserve"> and %</w:t>
      </w:r>
      <w:proofErr w:type="spellStart"/>
      <w:r>
        <w:rPr>
          <w:rFonts w:ascii="TimesNewRomanPSMT" w:hAnsi="TimesNewRomanPSMT"/>
          <w:kern w:val="1"/>
          <w:sz w:val="20"/>
        </w:rPr>
        <w:t>stpend</w:t>
      </w:r>
      <w:proofErr w:type="spellEnd"/>
      <w:r>
        <w:rPr>
          <w:rFonts w:ascii="TimesNewRomanPSMT" w:hAnsi="TimesNewRomanPSMT"/>
          <w:kern w:val="1"/>
          <w:sz w:val="20"/>
        </w:rPr>
        <w:t xml:space="preserve"> are not included in the stored process code.</w:t>
      </w:r>
    </w:p>
    <w:p w14:paraId="7C598540" w14:textId="77777777" w:rsidR="00BA56F6" w:rsidRDefault="003D74EB">
      <w:pPr>
        <w:numPr>
          <w:ilvl w:val="2"/>
          <w:numId w:val="19"/>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In the stored process it is possible to write text directly to the browser by writing to the </w:t>
      </w:r>
      <w:proofErr w:type="spellStart"/>
      <w:r>
        <w:rPr>
          <w:rFonts w:ascii="TimesNewRomanPSMT" w:hAnsi="TimesNewRomanPSMT"/>
          <w:kern w:val="1"/>
          <w:sz w:val="20"/>
        </w:rPr>
        <w:t>fileref</w:t>
      </w:r>
      <w:proofErr w:type="spellEnd"/>
      <w:r>
        <w:rPr>
          <w:rFonts w:ascii="TimesNewRomanPSMT" w:hAnsi="TimesNewRomanPSMT"/>
          <w:kern w:val="1"/>
          <w:sz w:val="20"/>
        </w:rPr>
        <w:t xml:space="preserve"> _</w:t>
      </w:r>
      <w:proofErr w:type="spellStart"/>
      <w:r>
        <w:rPr>
          <w:rFonts w:ascii="TimesNewRomanPSMT" w:hAnsi="TimesNewRomanPSMT"/>
          <w:kern w:val="1"/>
          <w:sz w:val="20"/>
        </w:rPr>
        <w:t>webout</w:t>
      </w:r>
      <w:proofErr w:type="spellEnd"/>
      <w:r>
        <w:rPr>
          <w:rFonts w:ascii="TimesNewRomanPSMT" w:hAnsi="TimesNewRomanPSMT"/>
          <w:kern w:val="1"/>
          <w:sz w:val="20"/>
        </w:rPr>
        <w:t>. So the basic purpose of the stored process is to read data into a data step and then write it to _</w:t>
      </w:r>
      <w:proofErr w:type="spellStart"/>
      <w:r>
        <w:rPr>
          <w:rFonts w:ascii="TimesNewRomanPSMT" w:hAnsi="TimesNewRomanPSMT"/>
          <w:kern w:val="1"/>
          <w:sz w:val="20"/>
        </w:rPr>
        <w:t>webout</w:t>
      </w:r>
      <w:proofErr w:type="spellEnd"/>
      <w:r>
        <w:rPr>
          <w:rFonts w:ascii="TimesNewRomanPSMT" w:hAnsi="TimesNewRomanPSMT"/>
          <w:kern w:val="1"/>
          <w:sz w:val="20"/>
        </w:rPr>
        <w:t xml:space="preserve"> in JSON format.</w:t>
      </w:r>
    </w:p>
    <w:p w14:paraId="1159F09F" w14:textId="77777777" w:rsidR="00BA56F6" w:rsidRDefault="003D74EB">
      <w:pPr>
        <w:numPr>
          <w:ilvl w:val="1"/>
          <w:numId w:val="19"/>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Sample stored process. The following stored process can be used to produce JSON data based on a SAS dataset. It supports some optional parameters as follows:</w:t>
      </w:r>
    </w:p>
    <w:p w14:paraId="4270CDB7" w14:textId="77777777" w:rsidR="00BA56F6" w:rsidRDefault="003D74EB">
      <w:pPr>
        <w:numPr>
          <w:ilvl w:val="2"/>
          <w:numId w:val="19"/>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spellStart"/>
      <w:r>
        <w:rPr>
          <w:rFonts w:ascii="TimesNewRomanPSMT" w:hAnsi="TimesNewRomanPSMT"/>
          <w:kern w:val="1"/>
          <w:sz w:val="20"/>
        </w:rPr>
        <w:t>Dset</w:t>
      </w:r>
      <w:proofErr w:type="spellEnd"/>
      <w:r>
        <w:rPr>
          <w:rFonts w:ascii="TimesNewRomanPSMT" w:hAnsi="TimesNewRomanPSMT"/>
          <w:kern w:val="1"/>
          <w:sz w:val="20"/>
        </w:rPr>
        <w:t xml:space="preserve"> … dataset to use</w:t>
      </w:r>
    </w:p>
    <w:p w14:paraId="7C90CA08" w14:textId="77777777" w:rsidR="00BA56F6" w:rsidRDefault="003D74EB">
      <w:pPr>
        <w:numPr>
          <w:ilvl w:val="2"/>
          <w:numId w:val="19"/>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spellStart"/>
      <w:r>
        <w:rPr>
          <w:rFonts w:ascii="TimesNewRomanPSMT" w:hAnsi="TimesNewRomanPSMT"/>
          <w:kern w:val="1"/>
          <w:sz w:val="20"/>
        </w:rPr>
        <w:t>Whr</w:t>
      </w:r>
      <w:proofErr w:type="spellEnd"/>
      <w:r>
        <w:rPr>
          <w:rFonts w:ascii="TimesNewRomanPSMT" w:hAnsi="TimesNewRomanPSMT"/>
          <w:kern w:val="1"/>
          <w:sz w:val="20"/>
        </w:rPr>
        <w:t xml:space="preserve"> … where clause to use with dataset</w:t>
      </w:r>
    </w:p>
    <w:p w14:paraId="59A38BF7" w14:textId="77777777" w:rsidR="00BA56F6" w:rsidRDefault="003D74EB">
      <w:pPr>
        <w:numPr>
          <w:ilvl w:val="2"/>
          <w:numId w:val="19"/>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Start … observation number to begin from</w:t>
      </w:r>
    </w:p>
    <w:p w14:paraId="723D74B2" w14:textId="77777777" w:rsidR="00BA56F6" w:rsidRDefault="003D74EB">
      <w:pPr>
        <w:numPr>
          <w:ilvl w:val="2"/>
          <w:numId w:val="19"/>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spellStart"/>
      <w:proofErr w:type="gramStart"/>
      <w:r>
        <w:rPr>
          <w:rFonts w:ascii="TimesNewRomanPSMT" w:hAnsi="TimesNewRomanPSMT"/>
          <w:kern w:val="1"/>
          <w:sz w:val="20"/>
        </w:rPr>
        <w:t>dropVars</w:t>
      </w:r>
      <w:proofErr w:type="spellEnd"/>
      <w:proofErr w:type="gramEnd"/>
      <w:r>
        <w:rPr>
          <w:rFonts w:ascii="TimesNewRomanPSMT" w:hAnsi="TimesNewRomanPSMT"/>
          <w:kern w:val="1"/>
          <w:sz w:val="20"/>
        </w:rPr>
        <w:t xml:space="preserve"> … list of variables to drop from dataset</w:t>
      </w:r>
    </w:p>
    <w:p w14:paraId="3AB2B512" w14:textId="77777777" w:rsidR="00BA56F6" w:rsidRDefault="003D74EB">
      <w:pPr>
        <w:numPr>
          <w:ilvl w:val="2"/>
          <w:numId w:val="19"/>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spellStart"/>
      <w:proofErr w:type="gramStart"/>
      <w:r>
        <w:rPr>
          <w:rFonts w:ascii="TimesNewRomanPSMT" w:hAnsi="TimesNewRomanPSMT"/>
          <w:kern w:val="1"/>
          <w:sz w:val="20"/>
        </w:rPr>
        <w:t>keepVars</w:t>
      </w:r>
      <w:proofErr w:type="spellEnd"/>
      <w:proofErr w:type="gramEnd"/>
      <w:r>
        <w:rPr>
          <w:rFonts w:ascii="TimesNewRomanPSMT" w:hAnsi="TimesNewRomanPSMT"/>
          <w:kern w:val="1"/>
          <w:sz w:val="20"/>
        </w:rPr>
        <w:t xml:space="preserve"> … list of variables to keep from dataset</w:t>
      </w:r>
    </w:p>
    <w:p w14:paraId="74D9364C" w14:textId="77777777" w:rsidR="00BA56F6" w:rsidRDefault="003D74EB">
      <w:pPr>
        <w:numPr>
          <w:ilvl w:val="2"/>
          <w:numId w:val="19"/>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spellStart"/>
      <w:proofErr w:type="gramStart"/>
      <w:r>
        <w:rPr>
          <w:rFonts w:ascii="TimesNewRomanPSMT" w:hAnsi="TimesNewRomanPSMT"/>
          <w:kern w:val="1"/>
          <w:sz w:val="20"/>
        </w:rPr>
        <w:t>renameVars</w:t>
      </w:r>
      <w:proofErr w:type="spellEnd"/>
      <w:proofErr w:type="gramEnd"/>
      <w:r>
        <w:rPr>
          <w:rFonts w:ascii="TimesNewRomanPSMT" w:hAnsi="TimesNewRomanPSMT"/>
          <w:kern w:val="1"/>
          <w:sz w:val="20"/>
        </w:rPr>
        <w:t xml:space="preserve"> … list of pairs of variables for renaming, e.g. </w:t>
      </w:r>
      <w:proofErr w:type="spellStart"/>
      <w:r>
        <w:rPr>
          <w:rFonts w:ascii="TimesNewRomanPSMT" w:hAnsi="TimesNewRomanPSMT"/>
          <w:kern w:val="1"/>
          <w:sz w:val="20"/>
        </w:rPr>
        <w:t>oldName</w:t>
      </w:r>
      <w:proofErr w:type="spellEnd"/>
      <w:r>
        <w:rPr>
          <w:rFonts w:ascii="TimesNewRomanPSMT" w:hAnsi="TimesNewRomanPSMT"/>
          <w:kern w:val="1"/>
          <w:sz w:val="20"/>
        </w:rPr>
        <w:t>=</w:t>
      </w:r>
      <w:proofErr w:type="spellStart"/>
      <w:r>
        <w:rPr>
          <w:rFonts w:ascii="TimesNewRomanPSMT" w:hAnsi="TimesNewRomanPSMT"/>
          <w:kern w:val="1"/>
          <w:sz w:val="20"/>
        </w:rPr>
        <w:t>newName</w:t>
      </w:r>
      <w:proofErr w:type="spellEnd"/>
    </w:p>
    <w:p w14:paraId="4C04FBBE" w14:textId="77777777" w:rsidR="00BA56F6" w:rsidRDefault="003D74EB">
      <w:pPr>
        <w:numPr>
          <w:ilvl w:val="2"/>
          <w:numId w:val="19"/>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sort</w:t>
      </w:r>
      <w:proofErr w:type="gramEnd"/>
      <w:r>
        <w:rPr>
          <w:rFonts w:ascii="TimesNewRomanPSMT" w:hAnsi="TimesNewRomanPSMT"/>
          <w:kern w:val="1"/>
          <w:sz w:val="20"/>
        </w:rPr>
        <w:t xml:space="preserve"> … specification for variable to sort by, e.g. [{"property":"age","direction":"</w:t>
      </w:r>
      <w:proofErr w:type="spellStart"/>
      <w:r>
        <w:rPr>
          <w:rFonts w:ascii="TimesNewRomanPSMT" w:hAnsi="TimesNewRomanPSMT"/>
          <w:kern w:val="1"/>
          <w:sz w:val="20"/>
        </w:rPr>
        <w:t>desc</w:t>
      </w:r>
      <w:proofErr w:type="spellEnd"/>
      <w:r>
        <w:rPr>
          <w:rFonts w:ascii="TimesNewRomanPSMT" w:hAnsi="TimesNewRomanPSMT"/>
          <w:kern w:val="1"/>
          <w:sz w:val="20"/>
        </w:rPr>
        <w:t>"}]</w:t>
      </w:r>
    </w:p>
    <w:p w14:paraId="763A84DB" w14:textId="77777777" w:rsidR="00BA56F6" w:rsidRDefault="003D74EB">
      <w:pPr>
        <w:numPr>
          <w:ilvl w:val="2"/>
          <w:numId w:val="19"/>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limit</w:t>
      </w:r>
      <w:proofErr w:type="gramEnd"/>
      <w:r>
        <w:rPr>
          <w:rFonts w:ascii="TimesNewRomanPSMT" w:hAnsi="TimesNewRomanPSMT"/>
          <w:kern w:val="1"/>
          <w:sz w:val="20"/>
        </w:rPr>
        <w:t xml:space="preserve"> … number of records to show</w:t>
      </w:r>
    </w:p>
    <w:p w14:paraId="3E07C7C9" w14:textId="77777777" w:rsidR="00BA56F6" w:rsidRDefault="003D74EB">
      <w:pPr>
        <w:numPr>
          <w:ilvl w:val="2"/>
          <w:numId w:val="19"/>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spellStart"/>
      <w:proofErr w:type="gramStart"/>
      <w:r>
        <w:rPr>
          <w:rFonts w:ascii="TimesNewRomanPSMT" w:hAnsi="TimesNewRomanPSMT"/>
          <w:kern w:val="1"/>
          <w:sz w:val="20"/>
        </w:rPr>
        <w:t>callback</w:t>
      </w:r>
      <w:proofErr w:type="spellEnd"/>
      <w:proofErr w:type="gramEnd"/>
      <w:r>
        <w:rPr>
          <w:rFonts w:ascii="TimesNewRomanPSMT" w:hAnsi="TimesNewRomanPSMT"/>
          <w:kern w:val="1"/>
          <w:sz w:val="20"/>
        </w:rPr>
        <w:t xml:space="preserve"> … if specified then it produces JSON inside a </w:t>
      </w:r>
      <w:proofErr w:type="spellStart"/>
      <w:r>
        <w:rPr>
          <w:rFonts w:ascii="TimesNewRomanPSMT" w:hAnsi="TimesNewRomanPSMT"/>
          <w:kern w:val="1"/>
          <w:sz w:val="20"/>
        </w:rPr>
        <w:t>callback</w:t>
      </w:r>
      <w:proofErr w:type="spellEnd"/>
      <w:r>
        <w:rPr>
          <w:rFonts w:ascii="TimesNewRomanPSMT" w:hAnsi="TimesNewRomanPSMT"/>
          <w:kern w:val="1"/>
          <w:sz w:val="20"/>
        </w:rPr>
        <w:t xml:space="preserve"> function with this name. This is used when making JSONP </w:t>
      </w:r>
      <w:proofErr w:type="gramStart"/>
      <w:r>
        <w:rPr>
          <w:rFonts w:ascii="TimesNewRomanPSMT" w:hAnsi="TimesNewRomanPSMT"/>
          <w:kern w:val="1"/>
          <w:sz w:val="20"/>
        </w:rPr>
        <w:t>calls which are used for cross-domain applications where the application runs in one domain</w:t>
      </w:r>
      <w:proofErr w:type="gramEnd"/>
      <w:r>
        <w:rPr>
          <w:rFonts w:ascii="TimesNewRomanPSMT" w:hAnsi="TimesNewRomanPSMT"/>
          <w:kern w:val="1"/>
          <w:sz w:val="20"/>
        </w:rPr>
        <w:t xml:space="preserve"> but the data comes from another.</w:t>
      </w:r>
    </w:p>
    <w:p w14:paraId="4B88382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w:t>
      </w:r>
      <w:proofErr w:type="gramStart"/>
      <w:r>
        <w:rPr>
          <w:rFonts w:ascii="CourierNewPSMT" w:hAnsi="CourierNewPSMT"/>
          <w:sz w:val="20"/>
          <w:highlight w:val="white"/>
        </w:rPr>
        <w:t>let</w:t>
      </w:r>
      <w:proofErr w:type="gramEnd"/>
      <w:r>
        <w:rPr>
          <w:rFonts w:ascii="CourierNewPSMT" w:hAnsi="CourierNewPSMT"/>
          <w:sz w:val="20"/>
          <w:highlight w:val="white"/>
        </w:rPr>
        <w:t xml:space="preserve"> paging=1 ; %* we always want paging active ;</w:t>
      </w:r>
    </w:p>
    <w:p w14:paraId="43DFB4C5"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
    <w:p w14:paraId="7826B9A9"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w:t>
      </w:r>
      <w:proofErr w:type="gramStart"/>
      <w:r>
        <w:rPr>
          <w:rFonts w:ascii="CourierNewPSMT" w:hAnsi="CourierNewPSMT"/>
          <w:sz w:val="20"/>
          <w:highlight w:val="white"/>
        </w:rPr>
        <w:t>macro</w:t>
      </w:r>
      <w:proofErr w:type="gramEnd"/>
      <w:r>
        <w:rPr>
          <w:rFonts w:ascii="CourierNewPSMT" w:hAnsi="CourierNewPSMT"/>
          <w:sz w:val="20"/>
          <w:highlight w:val="white"/>
        </w:rPr>
        <w:t xml:space="preserve"> </w:t>
      </w:r>
      <w:proofErr w:type="spellStart"/>
      <w:r>
        <w:rPr>
          <w:rFonts w:ascii="CourierNewPSMT" w:hAnsi="CourierNewPSMT"/>
          <w:sz w:val="20"/>
          <w:highlight w:val="white"/>
        </w:rPr>
        <w:t>gridgetdata</w:t>
      </w:r>
      <w:proofErr w:type="spellEnd"/>
      <w:r>
        <w:rPr>
          <w:rFonts w:ascii="CourierNewPSMT" w:hAnsi="CourierNewPSMT"/>
          <w:sz w:val="20"/>
          <w:highlight w:val="white"/>
        </w:rPr>
        <w:t>;</w:t>
      </w:r>
    </w:p>
    <w:p w14:paraId="00AD8F4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 xml:space="preserve">%* </w:t>
      </w:r>
      <w:proofErr w:type="gramStart"/>
      <w:r>
        <w:rPr>
          <w:rFonts w:ascii="CourierNewPSMT" w:hAnsi="CourierNewPSMT"/>
          <w:sz w:val="20"/>
          <w:highlight w:val="white"/>
        </w:rPr>
        <w:t>these</w:t>
      </w:r>
      <w:proofErr w:type="gramEnd"/>
      <w:r>
        <w:rPr>
          <w:rFonts w:ascii="CourierNewPSMT" w:hAnsi="CourierNewPSMT"/>
          <w:sz w:val="20"/>
          <w:highlight w:val="white"/>
        </w:rPr>
        <w:t xml:space="preserve"> defaults may be passed in, or else they default ;</w:t>
      </w:r>
    </w:p>
    <w:p w14:paraId="1D5DFBB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w:t>
      </w:r>
      <w:proofErr w:type="gramStart"/>
      <w:r>
        <w:rPr>
          <w:rFonts w:ascii="CourierNewPSMT" w:hAnsi="CourierNewPSMT"/>
          <w:sz w:val="20"/>
          <w:highlight w:val="white"/>
        </w:rPr>
        <w:t>global</w:t>
      </w:r>
      <w:proofErr w:type="gramEnd"/>
      <w:r>
        <w:rPr>
          <w:rFonts w:ascii="CourierNewPSMT" w:hAnsi="CourierNewPSMT"/>
          <w:sz w:val="20"/>
          <w:highlight w:val="white"/>
        </w:rPr>
        <w:t xml:space="preserve"> </w:t>
      </w:r>
      <w:proofErr w:type="spellStart"/>
      <w:r>
        <w:rPr>
          <w:rFonts w:ascii="CourierNewPSMT" w:hAnsi="CourierNewPSMT"/>
          <w:sz w:val="20"/>
          <w:highlight w:val="white"/>
        </w:rPr>
        <w:t>whr</w:t>
      </w:r>
      <w:proofErr w:type="spellEnd"/>
      <w:r>
        <w:rPr>
          <w:rFonts w:ascii="CourierNewPSMT" w:hAnsi="CourierNewPSMT"/>
          <w:sz w:val="20"/>
          <w:highlight w:val="white"/>
        </w:rPr>
        <w:t>;</w:t>
      </w:r>
    </w:p>
    <w:p w14:paraId="398F9246"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symexist</w:t>
      </w:r>
      <w:proofErr w:type="spellEnd"/>
      <w:r>
        <w:rPr>
          <w:rFonts w:ascii="CourierNewPSMT" w:hAnsi="CourierNewPSMT"/>
          <w:sz w:val="20"/>
          <w:highlight w:val="white"/>
        </w:rPr>
        <w:t>(</w:t>
      </w:r>
      <w:proofErr w:type="spellStart"/>
      <w:r>
        <w:rPr>
          <w:rFonts w:ascii="CourierNewPSMT" w:hAnsi="CourierNewPSMT"/>
          <w:sz w:val="20"/>
          <w:highlight w:val="white"/>
        </w:rPr>
        <w:t>dset</w:t>
      </w:r>
      <w:proofErr w:type="spellEnd"/>
      <w:r>
        <w:rPr>
          <w:rFonts w:ascii="CourierNewPSMT" w:hAnsi="CourierNewPSMT"/>
          <w:sz w:val="20"/>
          <w:highlight w:val="white"/>
        </w:rPr>
        <w:t xml:space="preserve">)=0 %then %global </w:t>
      </w:r>
      <w:proofErr w:type="spellStart"/>
      <w:r>
        <w:rPr>
          <w:rFonts w:ascii="CourierNewPSMT" w:hAnsi="CourierNewPSMT"/>
          <w:sz w:val="20"/>
          <w:highlight w:val="white"/>
        </w:rPr>
        <w:t>dset</w:t>
      </w:r>
      <w:proofErr w:type="spellEnd"/>
      <w:r>
        <w:rPr>
          <w:rFonts w:ascii="CourierNewPSMT" w:hAnsi="CourierNewPSMT"/>
          <w:sz w:val="20"/>
          <w:highlight w:val="white"/>
        </w:rPr>
        <w:t>;</w:t>
      </w:r>
    </w:p>
    <w:p w14:paraId="53EB5C2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symexist</w:t>
      </w:r>
      <w:proofErr w:type="spellEnd"/>
      <w:r>
        <w:rPr>
          <w:rFonts w:ascii="CourierNewPSMT" w:hAnsi="CourierNewPSMT"/>
          <w:sz w:val="20"/>
          <w:highlight w:val="white"/>
        </w:rPr>
        <w:t>(</w:t>
      </w:r>
      <w:proofErr w:type="spellStart"/>
      <w:r>
        <w:rPr>
          <w:rFonts w:ascii="CourierNewPSMT" w:hAnsi="CourierNewPSMT"/>
          <w:sz w:val="20"/>
          <w:highlight w:val="white"/>
        </w:rPr>
        <w:t>whr</w:t>
      </w:r>
      <w:proofErr w:type="spellEnd"/>
      <w:r>
        <w:rPr>
          <w:rFonts w:ascii="CourierNewPSMT" w:hAnsi="CourierNewPSMT"/>
          <w:sz w:val="20"/>
          <w:highlight w:val="white"/>
        </w:rPr>
        <w:t xml:space="preserve">) </w:t>
      </w:r>
      <w:proofErr w:type="spellStart"/>
      <w:r>
        <w:rPr>
          <w:rFonts w:ascii="CourierNewPSMT" w:hAnsi="CourierNewPSMT"/>
          <w:sz w:val="20"/>
          <w:highlight w:val="white"/>
        </w:rPr>
        <w:t>eq</w:t>
      </w:r>
      <w:proofErr w:type="spellEnd"/>
      <w:r>
        <w:rPr>
          <w:rFonts w:ascii="CourierNewPSMT" w:hAnsi="CourierNewPSMT"/>
          <w:sz w:val="20"/>
          <w:highlight w:val="white"/>
        </w:rPr>
        <w:t xml:space="preserve"> 0 %then %let </w:t>
      </w:r>
      <w:proofErr w:type="spellStart"/>
      <w:r>
        <w:rPr>
          <w:rFonts w:ascii="CourierNewPSMT" w:hAnsi="CourierNewPSMT"/>
          <w:sz w:val="20"/>
          <w:highlight w:val="white"/>
        </w:rPr>
        <w:t>whr</w:t>
      </w:r>
      <w:proofErr w:type="spellEnd"/>
      <w:r>
        <w:rPr>
          <w:rFonts w:ascii="CourierNewPSMT" w:hAnsi="CourierNewPSMT"/>
          <w:sz w:val="20"/>
          <w:highlight w:val="white"/>
        </w:rPr>
        <w:t>=1;</w:t>
      </w:r>
    </w:p>
    <w:p w14:paraId="073A7EA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else</w:t>
      </w:r>
      <w:proofErr w:type="gramEnd"/>
      <w:r>
        <w:rPr>
          <w:rFonts w:ascii="CourierNewPSMT" w:hAnsi="CourierNewPSMT"/>
          <w:sz w:val="20"/>
          <w:highlight w:val="white"/>
        </w:rPr>
        <w:t xml:space="preserve"> %if %</w:t>
      </w:r>
      <w:proofErr w:type="spellStart"/>
      <w:r>
        <w:rPr>
          <w:rFonts w:ascii="CourierNewPSMT" w:hAnsi="CourierNewPSMT"/>
          <w:sz w:val="20"/>
          <w:highlight w:val="white"/>
        </w:rPr>
        <w:t>bquote</w:t>
      </w:r>
      <w:proofErr w:type="spellEnd"/>
      <w:r>
        <w:rPr>
          <w:rFonts w:ascii="CourierNewPSMT" w:hAnsi="CourierNewPSMT"/>
          <w:sz w:val="20"/>
          <w:highlight w:val="white"/>
        </w:rPr>
        <w:t>(&amp;</w:t>
      </w:r>
      <w:proofErr w:type="spellStart"/>
      <w:r>
        <w:rPr>
          <w:rFonts w:ascii="CourierNewPSMT" w:hAnsi="CourierNewPSMT"/>
          <w:sz w:val="20"/>
          <w:highlight w:val="white"/>
        </w:rPr>
        <w:t>whr</w:t>
      </w:r>
      <w:proofErr w:type="spellEnd"/>
      <w:r>
        <w:rPr>
          <w:rFonts w:ascii="CourierNewPSMT" w:hAnsi="CourierNewPSMT"/>
          <w:sz w:val="20"/>
          <w:highlight w:val="white"/>
        </w:rPr>
        <w:t xml:space="preserve">) </w:t>
      </w:r>
      <w:proofErr w:type="spellStart"/>
      <w:r>
        <w:rPr>
          <w:rFonts w:ascii="CourierNewPSMT" w:hAnsi="CourierNewPSMT"/>
          <w:sz w:val="20"/>
          <w:highlight w:val="white"/>
        </w:rPr>
        <w:t>eq</w:t>
      </w:r>
      <w:proofErr w:type="spellEnd"/>
      <w:r>
        <w:rPr>
          <w:rFonts w:ascii="CourierNewPSMT" w:hAnsi="CourierNewPSMT"/>
          <w:sz w:val="20"/>
          <w:highlight w:val="white"/>
        </w:rPr>
        <w:t xml:space="preserve"> %then %let </w:t>
      </w:r>
      <w:proofErr w:type="spellStart"/>
      <w:r>
        <w:rPr>
          <w:rFonts w:ascii="CourierNewPSMT" w:hAnsi="CourierNewPSMT"/>
          <w:sz w:val="20"/>
          <w:highlight w:val="white"/>
        </w:rPr>
        <w:t>whr</w:t>
      </w:r>
      <w:proofErr w:type="spellEnd"/>
      <w:r>
        <w:rPr>
          <w:rFonts w:ascii="CourierNewPSMT" w:hAnsi="CourierNewPSMT"/>
          <w:sz w:val="20"/>
          <w:highlight w:val="white"/>
        </w:rPr>
        <w:t>=1;</w:t>
      </w:r>
    </w:p>
    <w:p w14:paraId="6A18F779"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else</w:t>
      </w:r>
      <w:proofErr w:type="gramEnd"/>
      <w:r>
        <w:rPr>
          <w:rFonts w:ascii="CourierNewPSMT" w:hAnsi="CourierNewPSMT"/>
          <w:sz w:val="20"/>
          <w:highlight w:val="white"/>
        </w:rPr>
        <w:t xml:space="preserve"> %let </w:t>
      </w:r>
      <w:proofErr w:type="spellStart"/>
      <w:r>
        <w:rPr>
          <w:rFonts w:ascii="CourierNewPSMT" w:hAnsi="CourierNewPSMT"/>
          <w:sz w:val="20"/>
          <w:highlight w:val="white"/>
        </w:rPr>
        <w:t>whr</w:t>
      </w:r>
      <w:proofErr w:type="spellEnd"/>
      <w:r>
        <w:rPr>
          <w:rFonts w:ascii="CourierNewPSMT" w:hAnsi="CourierNewPSMT"/>
          <w:sz w:val="20"/>
          <w:highlight w:val="white"/>
        </w:rPr>
        <w:t>=%</w:t>
      </w:r>
      <w:proofErr w:type="spellStart"/>
      <w:r>
        <w:rPr>
          <w:rFonts w:ascii="CourierNewPSMT" w:hAnsi="CourierNewPSMT"/>
          <w:sz w:val="20"/>
          <w:highlight w:val="white"/>
        </w:rPr>
        <w:t>sysfunc</w:t>
      </w:r>
      <w:proofErr w:type="spellEnd"/>
      <w:r>
        <w:rPr>
          <w:rFonts w:ascii="CourierNewPSMT" w:hAnsi="CourierNewPSMT"/>
          <w:sz w:val="20"/>
          <w:highlight w:val="white"/>
        </w:rPr>
        <w:t>(strip(&amp;</w:t>
      </w:r>
      <w:proofErr w:type="spellStart"/>
      <w:r>
        <w:rPr>
          <w:rFonts w:ascii="CourierNewPSMT" w:hAnsi="CourierNewPSMT"/>
          <w:sz w:val="20"/>
          <w:highlight w:val="white"/>
        </w:rPr>
        <w:t>whr</w:t>
      </w:r>
      <w:proofErr w:type="spellEnd"/>
      <w:r>
        <w:rPr>
          <w:rFonts w:ascii="CourierNewPSMT" w:hAnsi="CourierNewPSMT"/>
          <w:sz w:val="20"/>
          <w:highlight w:val="white"/>
        </w:rPr>
        <w:t>));</w:t>
      </w:r>
    </w:p>
    <w:p w14:paraId="5ADAC90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symexist</w:t>
      </w:r>
      <w:proofErr w:type="spellEnd"/>
      <w:r>
        <w:rPr>
          <w:rFonts w:ascii="CourierNewPSMT" w:hAnsi="CourierNewPSMT"/>
          <w:sz w:val="20"/>
          <w:highlight w:val="white"/>
        </w:rPr>
        <w:t>(start) %then %let start=0;</w:t>
      </w:r>
    </w:p>
    <w:p w14:paraId="165E025C"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else</w:t>
      </w:r>
      <w:proofErr w:type="gramEnd"/>
      <w:r>
        <w:rPr>
          <w:rFonts w:ascii="CourierNewPSMT" w:hAnsi="CourierNewPSMT"/>
          <w:sz w:val="20"/>
          <w:highlight w:val="white"/>
        </w:rPr>
        <w:t xml:space="preserve"> %if &amp;start </w:t>
      </w:r>
      <w:proofErr w:type="spellStart"/>
      <w:r>
        <w:rPr>
          <w:rFonts w:ascii="CourierNewPSMT" w:hAnsi="CourierNewPSMT"/>
          <w:sz w:val="20"/>
          <w:highlight w:val="white"/>
        </w:rPr>
        <w:t>lt</w:t>
      </w:r>
      <w:proofErr w:type="spellEnd"/>
      <w:r>
        <w:rPr>
          <w:rFonts w:ascii="CourierNewPSMT" w:hAnsi="CourierNewPSMT"/>
          <w:sz w:val="20"/>
          <w:highlight w:val="white"/>
        </w:rPr>
        <w:t xml:space="preserve"> 0 %then %let start=0;</w:t>
      </w:r>
    </w:p>
    <w:p w14:paraId="2F8D327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 xml:space="preserve">/* Apply a relevant 'where' </w:t>
      </w:r>
      <w:proofErr w:type="gramStart"/>
      <w:r>
        <w:rPr>
          <w:rFonts w:ascii="CourierNewPSMT" w:hAnsi="CourierNewPSMT"/>
          <w:sz w:val="20"/>
          <w:highlight w:val="white"/>
        </w:rPr>
        <w:t>clause on the input file</w:t>
      </w:r>
      <w:proofErr w:type="gramEnd"/>
      <w:r>
        <w:rPr>
          <w:rFonts w:ascii="CourierNewPSMT" w:hAnsi="CourierNewPSMT"/>
          <w:sz w:val="20"/>
          <w:highlight w:val="white"/>
        </w:rPr>
        <w:t>, if necessary */</w:t>
      </w:r>
    </w:p>
    <w:p w14:paraId="56D64ED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proofErr w:type="gramStart"/>
      <w:r>
        <w:rPr>
          <w:rFonts w:ascii="CourierNewPSMT" w:hAnsi="CourierNewPSMT"/>
          <w:sz w:val="20"/>
          <w:highlight w:val="white"/>
        </w:rPr>
        <w:t>data</w:t>
      </w:r>
      <w:proofErr w:type="gramEnd"/>
      <w:r>
        <w:rPr>
          <w:rFonts w:ascii="CourierNewPSMT" w:hAnsi="CourierNewPSMT"/>
          <w:sz w:val="20"/>
          <w:highlight w:val="white"/>
        </w:rPr>
        <w:t xml:space="preserve"> subset;</w:t>
      </w:r>
    </w:p>
    <w:p w14:paraId="769C0DE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set</w:t>
      </w:r>
      <w:proofErr w:type="gramEnd"/>
      <w:r>
        <w:rPr>
          <w:rFonts w:ascii="CourierNewPSMT" w:hAnsi="CourierNewPSMT"/>
          <w:sz w:val="20"/>
          <w:highlight w:val="white"/>
        </w:rPr>
        <w:t xml:space="preserve"> &amp;</w:t>
      </w:r>
      <w:proofErr w:type="spellStart"/>
      <w:r>
        <w:rPr>
          <w:rFonts w:ascii="CourierNewPSMT" w:hAnsi="CourierNewPSMT"/>
          <w:sz w:val="20"/>
          <w:highlight w:val="white"/>
        </w:rPr>
        <w:t>dset</w:t>
      </w:r>
      <w:proofErr w:type="spellEnd"/>
      <w:r>
        <w:rPr>
          <w:rFonts w:ascii="CourierNewPSMT" w:hAnsi="CourierNewPSMT"/>
          <w:sz w:val="20"/>
          <w:highlight w:val="white"/>
        </w:rPr>
        <w:t xml:space="preserve"> (</w:t>
      </w:r>
    </w:p>
    <w:p w14:paraId="5BCE822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where</w:t>
      </w:r>
      <w:proofErr w:type="gramEnd"/>
      <w:r>
        <w:rPr>
          <w:rFonts w:ascii="CourierNewPSMT" w:hAnsi="CourierNewPSMT"/>
          <w:sz w:val="20"/>
          <w:highlight w:val="white"/>
        </w:rPr>
        <w:t>=(%</w:t>
      </w:r>
      <w:proofErr w:type="spellStart"/>
      <w:r>
        <w:rPr>
          <w:rFonts w:ascii="CourierNewPSMT" w:hAnsi="CourierNewPSMT"/>
          <w:sz w:val="20"/>
          <w:highlight w:val="white"/>
        </w:rPr>
        <w:t>sysfunc</w:t>
      </w:r>
      <w:proofErr w:type="spellEnd"/>
      <w:r>
        <w:rPr>
          <w:rFonts w:ascii="CourierNewPSMT" w:hAnsi="CourierNewPSMT"/>
          <w:sz w:val="20"/>
          <w:highlight w:val="white"/>
        </w:rPr>
        <w:t>(strip(&amp;</w:t>
      </w:r>
      <w:proofErr w:type="spellStart"/>
      <w:r>
        <w:rPr>
          <w:rFonts w:ascii="CourierNewPSMT" w:hAnsi="CourierNewPSMT"/>
          <w:sz w:val="20"/>
          <w:highlight w:val="white"/>
        </w:rPr>
        <w:t>whr</w:t>
      </w:r>
      <w:proofErr w:type="spellEnd"/>
      <w:r>
        <w:rPr>
          <w:rFonts w:ascii="CourierNewPSMT" w:hAnsi="CourierNewPSMT"/>
          <w:sz w:val="20"/>
          <w:highlight w:val="white"/>
        </w:rPr>
        <w:t xml:space="preserve">))) </w:t>
      </w:r>
    </w:p>
    <w:p w14:paraId="1C6307C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symexist</w:t>
      </w:r>
      <w:proofErr w:type="spellEnd"/>
      <w:r>
        <w:rPr>
          <w:rFonts w:ascii="CourierNewPSMT" w:hAnsi="CourierNewPSMT"/>
          <w:sz w:val="20"/>
          <w:highlight w:val="white"/>
        </w:rPr>
        <w:t>(</w:t>
      </w:r>
      <w:proofErr w:type="spellStart"/>
      <w:r>
        <w:rPr>
          <w:rFonts w:ascii="CourierNewPSMT" w:hAnsi="CourierNewPSMT"/>
          <w:sz w:val="20"/>
          <w:highlight w:val="white"/>
        </w:rPr>
        <w:t>dropVars</w:t>
      </w:r>
      <w:proofErr w:type="spellEnd"/>
      <w:r>
        <w:rPr>
          <w:rFonts w:ascii="CourierNewPSMT" w:hAnsi="CourierNewPSMT"/>
          <w:sz w:val="20"/>
          <w:highlight w:val="white"/>
        </w:rPr>
        <w:t>) %then drop=&amp;</w:t>
      </w:r>
      <w:proofErr w:type="spellStart"/>
      <w:r>
        <w:rPr>
          <w:rFonts w:ascii="CourierNewPSMT" w:hAnsi="CourierNewPSMT"/>
          <w:sz w:val="20"/>
          <w:highlight w:val="white"/>
        </w:rPr>
        <w:t>dropVars</w:t>
      </w:r>
      <w:proofErr w:type="spellEnd"/>
      <w:r>
        <w:rPr>
          <w:rFonts w:ascii="CourierNewPSMT" w:hAnsi="CourierNewPSMT"/>
          <w:sz w:val="20"/>
          <w:highlight w:val="white"/>
        </w:rPr>
        <w:t>;</w:t>
      </w:r>
    </w:p>
    <w:p w14:paraId="1E2E245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symexist</w:t>
      </w:r>
      <w:proofErr w:type="spellEnd"/>
      <w:r>
        <w:rPr>
          <w:rFonts w:ascii="CourierNewPSMT" w:hAnsi="CourierNewPSMT"/>
          <w:sz w:val="20"/>
          <w:highlight w:val="white"/>
        </w:rPr>
        <w:t>(</w:t>
      </w:r>
      <w:proofErr w:type="spellStart"/>
      <w:r>
        <w:rPr>
          <w:rFonts w:ascii="CourierNewPSMT" w:hAnsi="CourierNewPSMT"/>
          <w:sz w:val="20"/>
          <w:highlight w:val="white"/>
        </w:rPr>
        <w:t>keepVars</w:t>
      </w:r>
      <w:proofErr w:type="spellEnd"/>
      <w:r>
        <w:rPr>
          <w:rFonts w:ascii="CourierNewPSMT" w:hAnsi="CourierNewPSMT"/>
          <w:sz w:val="20"/>
          <w:highlight w:val="white"/>
        </w:rPr>
        <w:t>) %then keep=&amp;</w:t>
      </w:r>
      <w:proofErr w:type="spellStart"/>
      <w:r>
        <w:rPr>
          <w:rFonts w:ascii="CourierNewPSMT" w:hAnsi="CourierNewPSMT"/>
          <w:sz w:val="20"/>
          <w:highlight w:val="white"/>
        </w:rPr>
        <w:t>keepVars</w:t>
      </w:r>
      <w:proofErr w:type="spellEnd"/>
      <w:r>
        <w:rPr>
          <w:rFonts w:ascii="CourierNewPSMT" w:hAnsi="CourierNewPSMT"/>
          <w:sz w:val="20"/>
          <w:highlight w:val="white"/>
        </w:rPr>
        <w:t>;</w:t>
      </w:r>
    </w:p>
    <w:p w14:paraId="6B34657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symexist</w:t>
      </w:r>
      <w:proofErr w:type="spellEnd"/>
      <w:r>
        <w:rPr>
          <w:rFonts w:ascii="CourierNewPSMT" w:hAnsi="CourierNewPSMT"/>
          <w:sz w:val="20"/>
          <w:highlight w:val="white"/>
        </w:rPr>
        <w:t>(</w:t>
      </w:r>
      <w:proofErr w:type="spellStart"/>
      <w:r>
        <w:rPr>
          <w:rFonts w:ascii="CourierNewPSMT" w:hAnsi="CourierNewPSMT"/>
          <w:sz w:val="20"/>
          <w:highlight w:val="white"/>
        </w:rPr>
        <w:t>renameVars</w:t>
      </w:r>
      <w:proofErr w:type="spellEnd"/>
      <w:r>
        <w:rPr>
          <w:rFonts w:ascii="CourierNewPSMT" w:hAnsi="CourierNewPSMT"/>
          <w:sz w:val="20"/>
          <w:highlight w:val="white"/>
        </w:rPr>
        <w:t>) %then rename=(&amp;</w:t>
      </w:r>
      <w:proofErr w:type="spellStart"/>
      <w:r>
        <w:rPr>
          <w:rFonts w:ascii="CourierNewPSMT" w:hAnsi="CourierNewPSMT"/>
          <w:sz w:val="20"/>
          <w:highlight w:val="white"/>
        </w:rPr>
        <w:t>renameVars</w:t>
      </w:r>
      <w:proofErr w:type="spellEnd"/>
      <w:r>
        <w:rPr>
          <w:rFonts w:ascii="CourierNewPSMT" w:hAnsi="CourierNewPSMT"/>
          <w:sz w:val="20"/>
          <w:highlight w:val="white"/>
        </w:rPr>
        <w:t>);</w:t>
      </w:r>
    </w:p>
    <w:p w14:paraId="54261E0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w:t>
      </w:r>
    </w:p>
    <w:p w14:paraId="555A3C85"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proofErr w:type="gramStart"/>
      <w:r>
        <w:rPr>
          <w:rFonts w:ascii="CourierNewPSMT" w:hAnsi="CourierNewPSMT"/>
          <w:sz w:val="20"/>
          <w:highlight w:val="white"/>
        </w:rPr>
        <w:t>run</w:t>
      </w:r>
      <w:proofErr w:type="gramEnd"/>
      <w:r>
        <w:rPr>
          <w:rFonts w:ascii="CourierNewPSMT" w:hAnsi="CourierNewPSMT"/>
          <w:sz w:val="20"/>
          <w:highlight w:val="white"/>
        </w:rPr>
        <w:t>;</w:t>
      </w:r>
    </w:p>
    <w:p w14:paraId="01D0959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 xml:space="preserve">/* If remote data sort specified, it will come in the following form: </w:t>
      </w:r>
    </w:p>
    <w:p w14:paraId="3A0731B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SORT=[{"</w:t>
      </w:r>
      <w:proofErr w:type="spellStart"/>
      <w:r>
        <w:rPr>
          <w:rFonts w:ascii="CourierNewPSMT" w:hAnsi="CourierNewPSMT"/>
          <w:sz w:val="20"/>
          <w:highlight w:val="white"/>
        </w:rPr>
        <w:t>property":"XXX","direction":"YYY</w:t>
      </w:r>
      <w:proofErr w:type="spellEnd"/>
      <w:r>
        <w:rPr>
          <w:rFonts w:ascii="CourierNewPSMT" w:hAnsi="CourierNewPSMT"/>
          <w:sz w:val="20"/>
          <w:highlight w:val="white"/>
        </w:rPr>
        <w:t>"}]</w:t>
      </w:r>
    </w:p>
    <w:p w14:paraId="410C4435"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 xml:space="preserve">- </w:t>
      </w:r>
      <w:proofErr w:type="gramStart"/>
      <w:r>
        <w:rPr>
          <w:rFonts w:ascii="CourierNewPSMT" w:hAnsi="CourierNewPSMT"/>
          <w:sz w:val="20"/>
          <w:highlight w:val="white"/>
        </w:rPr>
        <w:t>where</w:t>
      </w:r>
      <w:proofErr w:type="gramEnd"/>
      <w:r>
        <w:rPr>
          <w:rFonts w:ascii="CourierNewPSMT" w:hAnsi="CourierNewPSMT"/>
          <w:sz w:val="20"/>
          <w:highlight w:val="white"/>
        </w:rPr>
        <w:t xml:space="preserve"> XXX is the name of a sort variable and YYY is sort direction*/</w:t>
      </w:r>
    </w:p>
    <w:p w14:paraId="0EA16B3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symexist</w:t>
      </w:r>
      <w:proofErr w:type="spellEnd"/>
      <w:r>
        <w:rPr>
          <w:rFonts w:ascii="CourierNewPSMT" w:hAnsi="CourierNewPSMT"/>
          <w:sz w:val="20"/>
          <w:highlight w:val="white"/>
        </w:rPr>
        <w:t>(sort) %then %do;</w:t>
      </w:r>
    </w:p>
    <w:p w14:paraId="619BCFA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let</w:t>
      </w:r>
      <w:proofErr w:type="gramEnd"/>
      <w:r>
        <w:rPr>
          <w:rFonts w:ascii="CourierNewPSMT" w:hAnsi="CourierNewPSMT"/>
          <w:sz w:val="20"/>
          <w:highlight w:val="white"/>
        </w:rPr>
        <w:t xml:space="preserve"> </w:t>
      </w:r>
      <w:proofErr w:type="spellStart"/>
      <w:r>
        <w:rPr>
          <w:rFonts w:ascii="CourierNewPSMT" w:hAnsi="CourierNewPSMT"/>
          <w:sz w:val="20"/>
          <w:highlight w:val="white"/>
        </w:rPr>
        <w:t>sortVar</w:t>
      </w:r>
      <w:proofErr w:type="spellEnd"/>
      <w:r>
        <w:rPr>
          <w:rFonts w:ascii="CourierNewPSMT" w:hAnsi="CourierNewPSMT"/>
          <w:sz w:val="20"/>
          <w:highlight w:val="white"/>
        </w:rPr>
        <w:t>=%scan(%</w:t>
      </w:r>
      <w:proofErr w:type="spellStart"/>
      <w:r>
        <w:rPr>
          <w:rFonts w:ascii="CourierNewPSMT" w:hAnsi="CourierNewPSMT"/>
          <w:sz w:val="20"/>
          <w:highlight w:val="white"/>
        </w:rPr>
        <w:t>bquote</w:t>
      </w:r>
      <w:proofErr w:type="spellEnd"/>
      <w:r>
        <w:rPr>
          <w:rFonts w:ascii="CourierNewPSMT" w:hAnsi="CourierNewPSMT"/>
          <w:sz w:val="20"/>
          <w:highlight w:val="white"/>
        </w:rPr>
        <w:t>(&amp;sort),2,%str(%,%"%:%[%{%}%]));</w:t>
      </w:r>
    </w:p>
    <w:p w14:paraId="317A71B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let</w:t>
      </w:r>
      <w:proofErr w:type="gramEnd"/>
      <w:r>
        <w:rPr>
          <w:rFonts w:ascii="CourierNewPSMT" w:hAnsi="CourierNewPSMT"/>
          <w:sz w:val="20"/>
          <w:highlight w:val="white"/>
        </w:rPr>
        <w:t xml:space="preserve"> </w:t>
      </w:r>
      <w:proofErr w:type="spellStart"/>
      <w:r>
        <w:rPr>
          <w:rFonts w:ascii="CourierNewPSMT" w:hAnsi="CourierNewPSMT"/>
          <w:sz w:val="20"/>
          <w:highlight w:val="white"/>
        </w:rPr>
        <w:t>sortDir</w:t>
      </w:r>
      <w:proofErr w:type="spellEnd"/>
      <w:r>
        <w:rPr>
          <w:rFonts w:ascii="CourierNewPSMT" w:hAnsi="CourierNewPSMT"/>
          <w:sz w:val="20"/>
          <w:highlight w:val="white"/>
        </w:rPr>
        <w:t>=%scan(%</w:t>
      </w:r>
      <w:proofErr w:type="spellStart"/>
      <w:r>
        <w:rPr>
          <w:rFonts w:ascii="CourierNewPSMT" w:hAnsi="CourierNewPSMT"/>
          <w:sz w:val="20"/>
          <w:highlight w:val="white"/>
        </w:rPr>
        <w:t>bquote</w:t>
      </w:r>
      <w:proofErr w:type="spellEnd"/>
      <w:r>
        <w:rPr>
          <w:rFonts w:ascii="CourierNewPSMT" w:hAnsi="CourierNewPSMT"/>
          <w:sz w:val="20"/>
          <w:highlight w:val="white"/>
        </w:rPr>
        <w:t>(&amp;sort),4,%str(%,%"%:%[%{%}%]));</w:t>
      </w:r>
    </w:p>
    <w:p w14:paraId="4168715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put</w:t>
      </w:r>
      <w:proofErr w:type="gramEnd"/>
      <w:r>
        <w:rPr>
          <w:rFonts w:ascii="CourierNewPSMT" w:hAnsi="CourierNewPSMT"/>
          <w:sz w:val="20"/>
          <w:highlight w:val="white"/>
        </w:rPr>
        <w:t xml:space="preserve"> </w:t>
      </w:r>
      <w:proofErr w:type="spellStart"/>
      <w:r>
        <w:rPr>
          <w:rFonts w:ascii="CourierNewPSMT" w:hAnsi="CourierNewPSMT"/>
          <w:sz w:val="20"/>
          <w:highlight w:val="white"/>
        </w:rPr>
        <w:t>sortVar</w:t>
      </w:r>
      <w:proofErr w:type="spellEnd"/>
      <w:r>
        <w:rPr>
          <w:rFonts w:ascii="CourierNewPSMT" w:hAnsi="CourierNewPSMT"/>
          <w:sz w:val="20"/>
          <w:highlight w:val="white"/>
        </w:rPr>
        <w:t>=&amp;</w:t>
      </w:r>
      <w:proofErr w:type="spellStart"/>
      <w:r>
        <w:rPr>
          <w:rFonts w:ascii="CourierNewPSMT" w:hAnsi="CourierNewPSMT"/>
          <w:sz w:val="20"/>
          <w:highlight w:val="white"/>
        </w:rPr>
        <w:t>sortVar</w:t>
      </w:r>
      <w:proofErr w:type="spellEnd"/>
      <w:r>
        <w:rPr>
          <w:rFonts w:ascii="CourierNewPSMT" w:hAnsi="CourierNewPSMT"/>
          <w:sz w:val="20"/>
          <w:highlight w:val="white"/>
        </w:rPr>
        <w:t>;</w:t>
      </w:r>
    </w:p>
    <w:p w14:paraId="5ED0C88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put</w:t>
      </w:r>
      <w:proofErr w:type="gramEnd"/>
      <w:r>
        <w:rPr>
          <w:rFonts w:ascii="CourierNewPSMT" w:hAnsi="CourierNewPSMT"/>
          <w:sz w:val="20"/>
          <w:highlight w:val="white"/>
        </w:rPr>
        <w:t xml:space="preserve"> </w:t>
      </w:r>
      <w:proofErr w:type="spellStart"/>
      <w:r>
        <w:rPr>
          <w:rFonts w:ascii="CourierNewPSMT" w:hAnsi="CourierNewPSMT"/>
          <w:sz w:val="20"/>
          <w:highlight w:val="white"/>
        </w:rPr>
        <w:t>sortDir</w:t>
      </w:r>
      <w:proofErr w:type="spellEnd"/>
      <w:r>
        <w:rPr>
          <w:rFonts w:ascii="CourierNewPSMT" w:hAnsi="CourierNewPSMT"/>
          <w:sz w:val="20"/>
          <w:highlight w:val="white"/>
        </w:rPr>
        <w:t>=&amp;</w:t>
      </w:r>
      <w:proofErr w:type="spellStart"/>
      <w:r>
        <w:rPr>
          <w:rFonts w:ascii="CourierNewPSMT" w:hAnsi="CourierNewPSMT"/>
          <w:sz w:val="20"/>
          <w:highlight w:val="white"/>
        </w:rPr>
        <w:t>sortDir</w:t>
      </w:r>
      <w:proofErr w:type="spellEnd"/>
      <w:r>
        <w:rPr>
          <w:rFonts w:ascii="CourierNewPSMT" w:hAnsi="CourierNewPSMT"/>
          <w:sz w:val="20"/>
          <w:highlight w:val="white"/>
        </w:rPr>
        <w:t>;</w:t>
      </w:r>
    </w:p>
    <w:p w14:paraId="0AA8FC0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 xml:space="preserve">/* </w:t>
      </w:r>
      <w:proofErr w:type="spellStart"/>
      <w:r>
        <w:rPr>
          <w:rFonts w:ascii="CourierNewPSMT" w:hAnsi="CourierNewPSMT"/>
          <w:sz w:val="20"/>
          <w:highlight w:val="white"/>
        </w:rPr>
        <w:t>Proc</w:t>
      </w:r>
      <w:proofErr w:type="spellEnd"/>
      <w:r>
        <w:rPr>
          <w:rFonts w:ascii="CourierNewPSMT" w:hAnsi="CourierNewPSMT"/>
          <w:sz w:val="20"/>
          <w:highlight w:val="white"/>
        </w:rPr>
        <w:t xml:space="preserve"> SORT adjustment: */</w:t>
      </w:r>
    </w:p>
    <w:p w14:paraId="0FD908A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upcase</w:t>
      </w:r>
      <w:proofErr w:type="spellEnd"/>
      <w:r>
        <w:rPr>
          <w:rFonts w:ascii="CourierNewPSMT" w:hAnsi="CourierNewPSMT"/>
          <w:sz w:val="20"/>
          <w:highlight w:val="white"/>
        </w:rPr>
        <w:t>(&amp;</w:t>
      </w:r>
      <w:proofErr w:type="spellStart"/>
      <w:r>
        <w:rPr>
          <w:rFonts w:ascii="CourierNewPSMT" w:hAnsi="CourierNewPSMT"/>
          <w:sz w:val="20"/>
          <w:highlight w:val="white"/>
        </w:rPr>
        <w:t>sortDir</w:t>
      </w:r>
      <w:proofErr w:type="spellEnd"/>
      <w:r>
        <w:rPr>
          <w:rFonts w:ascii="CourierNewPSMT" w:hAnsi="CourierNewPSMT"/>
          <w:sz w:val="20"/>
          <w:highlight w:val="white"/>
        </w:rPr>
        <w:t xml:space="preserve">) </w:t>
      </w:r>
      <w:proofErr w:type="spellStart"/>
      <w:r>
        <w:rPr>
          <w:rFonts w:ascii="CourierNewPSMT" w:hAnsi="CourierNewPSMT"/>
          <w:sz w:val="20"/>
          <w:highlight w:val="white"/>
        </w:rPr>
        <w:t>eq</w:t>
      </w:r>
      <w:proofErr w:type="spellEnd"/>
      <w:r>
        <w:rPr>
          <w:rFonts w:ascii="CourierNewPSMT" w:hAnsi="CourierNewPSMT"/>
          <w:sz w:val="20"/>
          <w:highlight w:val="white"/>
        </w:rPr>
        <w:t xml:space="preserve"> DESC %then %let </w:t>
      </w:r>
      <w:proofErr w:type="spellStart"/>
      <w:r>
        <w:rPr>
          <w:rFonts w:ascii="CourierNewPSMT" w:hAnsi="CourierNewPSMT"/>
          <w:sz w:val="20"/>
          <w:highlight w:val="white"/>
        </w:rPr>
        <w:t>sortDir</w:t>
      </w:r>
      <w:proofErr w:type="spellEnd"/>
      <w:r>
        <w:rPr>
          <w:rFonts w:ascii="CourierNewPSMT" w:hAnsi="CourierNewPSMT"/>
          <w:sz w:val="20"/>
          <w:highlight w:val="white"/>
        </w:rPr>
        <w:t>=descending;</w:t>
      </w:r>
    </w:p>
    <w:p w14:paraId="142E01C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else</w:t>
      </w:r>
      <w:proofErr w:type="gramEnd"/>
      <w:r>
        <w:rPr>
          <w:rFonts w:ascii="CourierNewPSMT" w:hAnsi="CourierNewPSMT"/>
          <w:sz w:val="20"/>
          <w:highlight w:val="white"/>
        </w:rPr>
        <w:t xml:space="preserve"> %let </w:t>
      </w:r>
      <w:proofErr w:type="spellStart"/>
      <w:r>
        <w:rPr>
          <w:rFonts w:ascii="CourierNewPSMT" w:hAnsi="CourierNewPSMT"/>
          <w:sz w:val="20"/>
          <w:highlight w:val="white"/>
        </w:rPr>
        <w:t>sortDir</w:t>
      </w:r>
      <w:proofErr w:type="spellEnd"/>
      <w:r>
        <w:rPr>
          <w:rFonts w:ascii="CourierNewPSMT" w:hAnsi="CourierNewPSMT"/>
          <w:sz w:val="20"/>
          <w:highlight w:val="white"/>
        </w:rPr>
        <w:t>=;</w:t>
      </w:r>
    </w:p>
    <w:p w14:paraId="4406121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 Now ready to do the actual sorting: */</w:t>
      </w:r>
    </w:p>
    <w:p w14:paraId="37F0F96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proofErr w:type="spellStart"/>
      <w:proofErr w:type="gramStart"/>
      <w:r>
        <w:rPr>
          <w:rFonts w:ascii="CourierNewPSMT" w:hAnsi="CourierNewPSMT"/>
          <w:sz w:val="20"/>
          <w:highlight w:val="white"/>
        </w:rPr>
        <w:t>proc</w:t>
      </w:r>
      <w:proofErr w:type="spellEnd"/>
      <w:proofErr w:type="gramEnd"/>
      <w:r>
        <w:rPr>
          <w:rFonts w:ascii="CourierNewPSMT" w:hAnsi="CourierNewPSMT"/>
          <w:sz w:val="20"/>
          <w:highlight w:val="white"/>
        </w:rPr>
        <w:t xml:space="preserve"> sort data=subset out=subset;</w:t>
      </w:r>
    </w:p>
    <w:p w14:paraId="329D110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by</w:t>
      </w:r>
      <w:proofErr w:type="gramEnd"/>
      <w:r>
        <w:rPr>
          <w:rFonts w:ascii="CourierNewPSMT" w:hAnsi="CourierNewPSMT"/>
          <w:sz w:val="20"/>
          <w:highlight w:val="white"/>
        </w:rPr>
        <w:t xml:space="preserve"> &amp;</w:t>
      </w:r>
      <w:proofErr w:type="spellStart"/>
      <w:r>
        <w:rPr>
          <w:rFonts w:ascii="CourierNewPSMT" w:hAnsi="CourierNewPSMT"/>
          <w:sz w:val="20"/>
          <w:highlight w:val="white"/>
        </w:rPr>
        <w:t>sortDir</w:t>
      </w:r>
      <w:proofErr w:type="spellEnd"/>
      <w:r>
        <w:rPr>
          <w:rFonts w:ascii="CourierNewPSMT" w:hAnsi="CourierNewPSMT"/>
          <w:sz w:val="20"/>
          <w:highlight w:val="white"/>
        </w:rPr>
        <w:t xml:space="preserve"> &amp;</w:t>
      </w:r>
      <w:proofErr w:type="spellStart"/>
      <w:r>
        <w:rPr>
          <w:rFonts w:ascii="CourierNewPSMT" w:hAnsi="CourierNewPSMT"/>
          <w:sz w:val="20"/>
          <w:highlight w:val="white"/>
        </w:rPr>
        <w:t>sortVar</w:t>
      </w:r>
      <w:proofErr w:type="spellEnd"/>
      <w:r>
        <w:rPr>
          <w:rFonts w:ascii="CourierNewPSMT" w:hAnsi="CourierNewPSMT"/>
          <w:sz w:val="20"/>
          <w:highlight w:val="white"/>
        </w:rPr>
        <w:t>;</w:t>
      </w:r>
    </w:p>
    <w:p w14:paraId="4EA40CB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run</w:t>
      </w:r>
      <w:proofErr w:type="gramEnd"/>
      <w:r>
        <w:rPr>
          <w:rFonts w:ascii="CourierNewPSMT" w:hAnsi="CourierNewPSMT"/>
          <w:sz w:val="20"/>
          <w:highlight w:val="white"/>
        </w:rPr>
        <w:t>;</w:t>
      </w:r>
    </w:p>
    <w:p w14:paraId="0689B9E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w:t>
      </w:r>
      <w:proofErr w:type="gramStart"/>
      <w:r>
        <w:rPr>
          <w:rFonts w:ascii="CourierNewPSMT" w:hAnsi="CourierNewPSMT"/>
          <w:sz w:val="20"/>
          <w:highlight w:val="white"/>
        </w:rPr>
        <w:t>end</w:t>
      </w:r>
      <w:proofErr w:type="gramEnd"/>
      <w:r>
        <w:rPr>
          <w:rFonts w:ascii="CourierNewPSMT" w:hAnsi="CourierNewPSMT"/>
          <w:sz w:val="20"/>
          <w:highlight w:val="white"/>
        </w:rPr>
        <w:t>;</w:t>
      </w:r>
    </w:p>
    <w:p w14:paraId="6CACB2F2"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else</w:t>
      </w:r>
      <w:proofErr w:type="gramEnd"/>
      <w:r>
        <w:rPr>
          <w:rFonts w:ascii="CourierNewPSMT" w:hAnsi="CourierNewPSMT"/>
          <w:sz w:val="20"/>
          <w:highlight w:val="white"/>
        </w:rPr>
        <w:t xml:space="preserve"> %put No sorting order specified.;</w:t>
      </w:r>
    </w:p>
    <w:p w14:paraId="3859CF5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lastRenderedPageBreak/>
        <w:tab/>
        <w:t>/* Only a relevant subset of information will be extracted from the server at a given time. */</w:t>
      </w:r>
    </w:p>
    <w:p w14:paraId="68735BB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proofErr w:type="gramStart"/>
      <w:r>
        <w:rPr>
          <w:rFonts w:ascii="CourierNewPSMT" w:hAnsi="CourierNewPSMT"/>
          <w:sz w:val="20"/>
          <w:highlight w:val="white"/>
        </w:rPr>
        <w:t>data</w:t>
      </w:r>
      <w:proofErr w:type="gramEnd"/>
      <w:r>
        <w:rPr>
          <w:rFonts w:ascii="CourierNewPSMT" w:hAnsi="CourierNewPSMT"/>
          <w:sz w:val="20"/>
          <w:highlight w:val="white"/>
        </w:rPr>
        <w:t xml:space="preserve"> _null_ ;</w:t>
      </w:r>
    </w:p>
    <w:p w14:paraId="2C92A75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proofErr w:type="spellStart"/>
      <w:proofErr w:type="gramStart"/>
      <w:r>
        <w:rPr>
          <w:rFonts w:ascii="CourierNewPSMT" w:hAnsi="CourierNewPSMT"/>
          <w:sz w:val="20"/>
          <w:highlight w:val="white"/>
        </w:rPr>
        <w:t>dsid</w:t>
      </w:r>
      <w:proofErr w:type="spellEnd"/>
      <w:proofErr w:type="gramEnd"/>
      <w:r>
        <w:rPr>
          <w:rFonts w:ascii="CourierNewPSMT" w:hAnsi="CourierNewPSMT"/>
          <w:sz w:val="20"/>
          <w:highlight w:val="white"/>
        </w:rPr>
        <w:t>=open("subset");</w:t>
      </w:r>
    </w:p>
    <w:p w14:paraId="112B8ED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nobs</w:t>
      </w:r>
      <w:proofErr w:type="gramEnd"/>
      <w:r>
        <w:rPr>
          <w:rFonts w:ascii="CourierNewPSMT" w:hAnsi="CourierNewPSMT"/>
          <w:sz w:val="20"/>
          <w:highlight w:val="white"/>
        </w:rPr>
        <w:t>=</w:t>
      </w:r>
      <w:proofErr w:type="spellStart"/>
      <w:r>
        <w:rPr>
          <w:rFonts w:ascii="CourierNewPSMT" w:hAnsi="CourierNewPSMT"/>
          <w:sz w:val="20"/>
          <w:highlight w:val="white"/>
        </w:rPr>
        <w:t>attrn</w:t>
      </w:r>
      <w:proofErr w:type="spellEnd"/>
      <w:r>
        <w:rPr>
          <w:rFonts w:ascii="CourierNewPSMT" w:hAnsi="CourierNewPSMT"/>
          <w:sz w:val="20"/>
          <w:highlight w:val="white"/>
        </w:rPr>
        <w:t>(</w:t>
      </w:r>
      <w:proofErr w:type="spellStart"/>
      <w:r>
        <w:rPr>
          <w:rFonts w:ascii="CourierNewPSMT" w:hAnsi="CourierNewPSMT"/>
          <w:sz w:val="20"/>
          <w:highlight w:val="white"/>
        </w:rPr>
        <w:t>dsid</w:t>
      </w:r>
      <w:proofErr w:type="spellEnd"/>
      <w:r>
        <w:rPr>
          <w:rFonts w:ascii="CourierNewPSMT" w:hAnsi="CourierNewPSMT"/>
          <w:sz w:val="20"/>
          <w:highlight w:val="white"/>
        </w:rPr>
        <w:t>,'nobs');</w:t>
      </w:r>
    </w:p>
    <w:p w14:paraId="4F14028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call</w:t>
      </w:r>
      <w:proofErr w:type="gramEnd"/>
      <w:r>
        <w:rPr>
          <w:rFonts w:ascii="CourierNewPSMT" w:hAnsi="CourierNewPSMT"/>
          <w:sz w:val="20"/>
          <w:highlight w:val="white"/>
        </w:rPr>
        <w:t xml:space="preserve"> </w:t>
      </w:r>
      <w:proofErr w:type="spellStart"/>
      <w:r>
        <w:rPr>
          <w:rFonts w:ascii="CourierNewPSMT" w:hAnsi="CourierNewPSMT"/>
          <w:sz w:val="20"/>
          <w:highlight w:val="white"/>
        </w:rPr>
        <w:t>symput</w:t>
      </w:r>
      <w:proofErr w:type="spellEnd"/>
      <w:r>
        <w:rPr>
          <w:rFonts w:ascii="CourierNewPSMT" w:hAnsi="CourierNewPSMT"/>
          <w:sz w:val="20"/>
          <w:highlight w:val="white"/>
        </w:rPr>
        <w:t>('</w:t>
      </w:r>
      <w:proofErr w:type="spellStart"/>
      <w:r>
        <w:rPr>
          <w:rFonts w:ascii="CourierNewPSMT" w:hAnsi="CourierNewPSMT"/>
          <w:sz w:val="20"/>
          <w:highlight w:val="white"/>
        </w:rPr>
        <w:t>nobs',strip</w:t>
      </w:r>
      <w:proofErr w:type="spellEnd"/>
      <w:r>
        <w:rPr>
          <w:rFonts w:ascii="CourierNewPSMT" w:hAnsi="CourierNewPSMT"/>
          <w:sz w:val="20"/>
          <w:highlight w:val="white"/>
        </w:rPr>
        <w:t>(put(nobs,8.)));</w:t>
      </w:r>
    </w:p>
    <w:p w14:paraId="4DB2043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if</w:t>
      </w:r>
      <w:proofErr w:type="gramEnd"/>
      <w:r>
        <w:rPr>
          <w:rFonts w:ascii="CourierNewPSMT" w:hAnsi="CourierNewPSMT"/>
          <w:sz w:val="20"/>
          <w:highlight w:val="white"/>
        </w:rPr>
        <w:t xml:space="preserve"> &amp;last </w:t>
      </w:r>
      <w:proofErr w:type="spellStart"/>
      <w:r>
        <w:rPr>
          <w:rFonts w:ascii="CourierNewPSMT" w:hAnsi="CourierNewPSMT"/>
          <w:sz w:val="20"/>
          <w:highlight w:val="white"/>
        </w:rPr>
        <w:t>gt</w:t>
      </w:r>
      <w:proofErr w:type="spellEnd"/>
      <w:r>
        <w:rPr>
          <w:rFonts w:ascii="CourierNewPSMT" w:hAnsi="CourierNewPSMT"/>
          <w:sz w:val="20"/>
          <w:highlight w:val="white"/>
        </w:rPr>
        <w:t xml:space="preserve"> nobs then call </w:t>
      </w:r>
      <w:proofErr w:type="spellStart"/>
      <w:r>
        <w:rPr>
          <w:rFonts w:ascii="CourierNewPSMT" w:hAnsi="CourierNewPSMT"/>
          <w:sz w:val="20"/>
          <w:highlight w:val="white"/>
        </w:rPr>
        <w:t>symput</w:t>
      </w:r>
      <w:proofErr w:type="spellEnd"/>
      <w:r>
        <w:rPr>
          <w:rFonts w:ascii="CourierNewPSMT" w:hAnsi="CourierNewPSMT"/>
          <w:sz w:val="20"/>
          <w:highlight w:val="white"/>
        </w:rPr>
        <w:t>('</w:t>
      </w:r>
      <w:proofErr w:type="spellStart"/>
      <w:r>
        <w:rPr>
          <w:rFonts w:ascii="CourierNewPSMT" w:hAnsi="CourierNewPSMT"/>
          <w:sz w:val="20"/>
          <w:highlight w:val="white"/>
        </w:rPr>
        <w:t>last',nobs</w:t>
      </w:r>
      <w:proofErr w:type="spellEnd"/>
      <w:r>
        <w:rPr>
          <w:rFonts w:ascii="CourierNewPSMT" w:hAnsi="CourierNewPSMT"/>
          <w:sz w:val="20"/>
          <w:highlight w:val="white"/>
        </w:rPr>
        <w:t>);</w:t>
      </w:r>
    </w:p>
    <w:p w14:paraId="415929B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proofErr w:type="spellStart"/>
      <w:proofErr w:type="gramStart"/>
      <w:r>
        <w:rPr>
          <w:rFonts w:ascii="CourierNewPSMT" w:hAnsi="CourierNewPSMT"/>
          <w:sz w:val="20"/>
          <w:highlight w:val="white"/>
        </w:rPr>
        <w:t>dsid</w:t>
      </w:r>
      <w:proofErr w:type="spellEnd"/>
      <w:proofErr w:type="gramEnd"/>
      <w:r>
        <w:rPr>
          <w:rFonts w:ascii="CourierNewPSMT" w:hAnsi="CourierNewPSMT"/>
          <w:sz w:val="20"/>
          <w:highlight w:val="white"/>
        </w:rPr>
        <w:t>=close(</w:t>
      </w:r>
      <w:proofErr w:type="spellStart"/>
      <w:r>
        <w:rPr>
          <w:rFonts w:ascii="CourierNewPSMT" w:hAnsi="CourierNewPSMT"/>
          <w:sz w:val="20"/>
          <w:highlight w:val="white"/>
        </w:rPr>
        <w:t>dsid</w:t>
      </w:r>
      <w:proofErr w:type="spellEnd"/>
      <w:r>
        <w:rPr>
          <w:rFonts w:ascii="CourierNewPSMT" w:hAnsi="CourierNewPSMT"/>
          <w:sz w:val="20"/>
          <w:highlight w:val="white"/>
        </w:rPr>
        <w:t>);</w:t>
      </w:r>
    </w:p>
    <w:p w14:paraId="14A15879"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proofErr w:type="gramStart"/>
      <w:r>
        <w:rPr>
          <w:rFonts w:ascii="CourierNewPSMT" w:hAnsi="CourierNewPSMT"/>
          <w:sz w:val="20"/>
          <w:highlight w:val="white"/>
        </w:rPr>
        <w:t>run</w:t>
      </w:r>
      <w:proofErr w:type="gramEnd"/>
      <w:r>
        <w:rPr>
          <w:rFonts w:ascii="CourierNewPSMT" w:hAnsi="CourierNewPSMT"/>
          <w:sz w:val="20"/>
          <w:highlight w:val="white"/>
        </w:rPr>
        <w:t>;</w:t>
      </w:r>
    </w:p>
    <w:p w14:paraId="0CCBE66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 Set the default macro variables. */</w:t>
      </w:r>
    </w:p>
    <w:p w14:paraId="055221E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w:t>
      </w:r>
      <w:proofErr w:type="gramStart"/>
      <w:r>
        <w:rPr>
          <w:rFonts w:ascii="CourierNewPSMT" w:hAnsi="CourierNewPSMT"/>
          <w:sz w:val="20"/>
          <w:highlight w:val="white"/>
        </w:rPr>
        <w:t>let</w:t>
      </w:r>
      <w:proofErr w:type="gramEnd"/>
      <w:r>
        <w:rPr>
          <w:rFonts w:ascii="CourierNewPSMT" w:hAnsi="CourierNewPSMT"/>
          <w:sz w:val="20"/>
          <w:highlight w:val="white"/>
        </w:rPr>
        <w:t xml:space="preserve"> first=%</w:t>
      </w:r>
      <w:proofErr w:type="spellStart"/>
      <w:r>
        <w:rPr>
          <w:rFonts w:ascii="CourierNewPSMT" w:hAnsi="CourierNewPSMT"/>
          <w:sz w:val="20"/>
          <w:highlight w:val="white"/>
        </w:rPr>
        <w:t>eval</w:t>
      </w:r>
      <w:proofErr w:type="spellEnd"/>
      <w:r>
        <w:rPr>
          <w:rFonts w:ascii="CourierNewPSMT" w:hAnsi="CourierNewPSMT"/>
          <w:sz w:val="20"/>
          <w:highlight w:val="white"/>
        </w:rPr>
        <w:t>(&amp;start+1);</w:t>
      </w:r>
    </w:p>
    <w:p w14:paraId="3AEC899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symexist</w:t>
      </w:r>
      <w:proofErr w:type="spellEnd"/>
      <w:r>
        <w:rPr>
          <w:rFonts w:ascii="CourierNewPSMT" w:hAnsi="CourierNewPSMT"/>
          <w:sz w:val="20"/>
          <w:highlight w:val="white"/>
        </w:rPr>
        <w:t>(limit) %then %let last=&amp;nobs;</w:t>
      </w:r>
    </w:p>
    <w:p w14:paraId="1F684A4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else</w:t>
      </w:r>
      <w:proofErr w:type="gramEnd"/>
      <w:r>
        <w:rPr>
          <w:rFonts w:ascii="CourierNewPSMT" w:hAnsi="CourierNewPSMT"/>
          <w:sz w:val="20"/>
          <w:highlight w:val="white"/>
        </w:rPr>
        <w:t xml:space="preserve"> %if &amp;limit le 0 %then %let last=&amp;nobs;</w:t>
      </w:r>
    </w:p>
    <w:p w14:paraId="7EF6D531"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else</w:t>
      </w:r>
      <w:proofErr w:type="gramEnd"/>
      <w:r>
        <w:rPr>
          <w:rFonts w:ascii="CourierNewPSMT" w:hAnsi="CourierNewPSMT"/>
          <w:sz w:val="20"/>
          <w:highlight w:val="white"/>
        </w:rPr>
        <w:t xml:space="preserve"> %let last=%</w:t>
      </w:r>
      <w:proofErr w:type="spellStart"/>
      <w:r>
        <w:rPr>
          <w:rFonts w:ascii="CourierNewPSMT" w:hAnsi="CourierNewPSMT"/>
          <w:sz w:val="20"/>
          <w:highlight w:val="white"/>
        </w:rPr>
        <w:t>eval</w:t>
      </w:r>
      <w:proofErr w:type="spellEnd"/>
      <w:r>
        <w:rPr>
          <w:rFonts w:ascii="CourierNewPSMT" w:hAnsi="CourierNewPSMT"/>
          <w:sz w:val="20"/>
          <w:highlight w:val="white"/>
        </w:rPr>
        <w:t>(&amp;start+&amp;limit);</w:t>
      </w:r>
    </w:p>
    <w:p w14:paraId="5E5DB09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w:t>
      </w:r>
      <w:proofErr w:type="gramStart"/>
      <w:r>
        <w:rPr>
          <w:rFonts w:ascii="CourierNewPSMT" w:hAnsi="CourierNewPSMT"/>
          <w:sz w:val="20"/>
          <w:highlight w:val="white"/>
        </w:rPr>
        <w:t>put</w:t>
      </w:r>
      <w:proofErr w:type="gramEnd"/>
      <w:r>
        <w:rPr>
          <w:rFonts w:ascii="CourierNewPSMT" w:hAnsi="CourierNewPSMT"/>
          <w:sz w:val="20"/>
          <w:highlight w:val="white"/>
        </w:rPr>
        <w:t xml:space="preserve"> ;</w:t>
      </w:r>
    </w:p>
    <w:p w14:paraId="4B4D3B9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w:t>
      </w:r>
      <w:proofErr w:type="gramStart"/>
      <w:r>
        <w:rPr>
          <w:rFonts w:ascii="CourierNewPSMT" w:hAnsi="CourierNewPSMT"/>
          <w:sz w:val="20"/>
          <w:highlight w:val="white"/>
        </w:rPr>
        <w:t>put</w:t>
      </w:r>
      <w:proofErr w:type="gramEnd"/>
      <w:r>
        <w:rPr>
          <w:rFonts w:ascii="CourierNewPSMT" w:hAnsi="CourierNewPSMT"/>
          <w:sz w:val="20"/>
          <w:highlight w:val="white"/>
        </w:rPr>
        <w:t xml:space="preserve"> </w:t>
      </w:r>
      <w:proofErr w:type="spellStart"/>
      <w:r>
        <w:rPr>
          <w:rFonts w:ascii="CourierNewPSMT" w:hAnsi="CourierNewPSMT"/>
          <w:sz w:val="20"/>
          <w:highlight w:val="white"/>
        </w:rPr>
        <w:t>dset</w:t>
      </w:r>
      <w:proofErr w:type="spellEnd"/>
      <w:r>
        <w:rPr>
          <w:rFonts w:ascii="CourierNewPSMT" w:hAnsi="CourierNewPSMT"/>
          <w:sz w:val="20"/>
          <w:highlight w:val="white"/>
        </w:rPr>
        <w:t>=&amp;</w:t>
      </w:r>
      <w:proofErr w:type="spellStart"/>
      <w:r>
        <w:rPr>
          <w:rFonts w:ascii="CourierNewPSMT" w:hAnsi="CourierNewPSMT"/>
          <w:sz w:val="20"/>
          <w:highlight w:val="white"/>
        </w:rPr>
        <w:t>dset</w:t>
      </w:r>
      <w:proofErr w:type="spellEnd"/>
      <w:r>
        <w:rPr>
          <w:rFonts w:ascii="CourierNewPSMT" w:hAnsi="CourierNewPSMT"/>
          <w:sz w:val="20"/>
          <w:highlight w:val="white"/>
        </w:rPr>
        <w:t>;</w:t>
      </w:r>
    </w:p>
    <w:p w14:paraId="6CF417C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w:t>
      </w:r>
      <w:proofErr w:type="gramStart"/>
      <w:r>
        <w:rPr>
          <w:rFonts w:ascii="CourierNewPSMT" w:hAnsi="CourierNewPSMT"/>
          <w:sz w:val="20"/>
          <w:highlight w:val="white"/>
        </w:rPr>
        <w:t>put</w:t>
      </w:r>
      <w:proofErr w:type="gramEnd"/>
      <w:r>
        <w:rPr>
          <w:rFonts w:ascii="CourierNewPSMT" w:hAnsi="CourierNewPSMT"/>
          <w:sz w:val="20"/>
          <w:highlight w:val="white"/>
        </w:rPr>
        <w:t xml:space="preserve"> </w:t>
      </w:r>
      <w:proofErr w:type="spellStart"/>
      <w:r>
        <w:rPr>
          <w:rFonts w:ascii="CourierNewPSMT" w:hAnsi="CourierNewPSMT"/>
          <w:sz w:val="20"/>
          <w:highlight w:val="white"/>
        </w:rPr>
        <w:t>whr</w:t>
      </w:r>
      <w:proofErr w:type="spellEnd"/>
      <w:r>
        <w:rPr>
          <w:rFonts w:ascii="CourierNewPSMT" w:hAnsi="CourierNewPSMT"/>
          <w:sz w:val="20"/>
          <w:highlight w:val="white"/>
        </w:rPr>
        <w:t>=&amp;</w:t>
      </w:r>
      <w:proofErr w:type="spellStart"/>
      <w:r>
        <w:rPr>
          <w:rFonts w:ascii="CourierNewPSMT" w:hAnsi="CourierNewPSMT"/>
          <w:sz w:val="20"/>
          <w:highlight w:val="white"/>
        </w:rPr>
        <w:t>whr</w:t>
      </w:r>
      <w:proofErr w:type="spellEnd"/>
      <w:r>
        <w:rPr>
          <w:rFonts w:ascii="CourierNewPSMT" w:hAnsi="CourierNewPSMT"/>
          <w:sz w:val="20"/>
          <w:highlight w:val="white"/>
        </w:rPr>
        <w:t>;</w:t>
      </w:r>
    </w:p>
    <w:p w14:paraId="6B40F3C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w:t>
      </w:r>
      <w:proofErr w:type="gramStart"/>
      <w:r>
        <w:rPr>
          <w:rFonts w:ascii="CourierNewPSMT" w:hAnsi="CourierNewPSMT"/>
          <w:sz w:val="20"/>
          <w:highlight w:val="white"/>
        </w:rPr>
        <w:t>put</w:t>
      </w:r>
      <w:proofErr w:type="gramEnd"/>
      <w:r>
        <w:rPr>
          <w:rFonts w:ascii="CourierNewPSMT" w:hAnsi="CourierNewPSMT"/>
          <w:sz w:val="20"/>
          <w:highlight w:val="white"/>
        </w:rPr>
        <w:t xml:space="preserve"> first=&amp;first last=&amp;last nobs=&amp;nobs;</w:t>
      </w:r>
    </w:p>
    <w:p w14:paraId="35D5D677"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w:t>
      </w:r>
      <w:proofErr w:type="gramStart"/>
      <w:r>
        <w:rPr>
          <w:rFonts w:ascii="CourierNewPSMT" w:hAnsi="CourierNewPSMT"/>
          <w:sz w:val="20"/>
          <w:highlight w:val="white"/>
        </w:rPr>
        <w:t>put</w:t>
      </w:r>
      <w:proofErr w:type="gramEnd"/>
      <w:r>
        <w:rPr>
          <w:rFonts w:ascii="CourierNewPSMT" w:hAnsi="CourierNewPSMT"/>
          <w:sz w:val="20"/>
          <w:highlight w:val="white"/>
        </w:rPr>
        <w:t xml:space="preserve"> ;</w:t>
      </w:r>
    </w:p>
    <w:p w14:paraId="679168B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proofErr w:type="gramStart"/>
      <w:r>
        <w:rPr>
          <w:rFonts w:ascii="CourierNewPSMT" w:hAnsi="CourierNewPSMT"/>
          <w:sz w:val="20"/>
          <w:highlight w:val="white"/>
        </w:rPr>
        <w:t>data</w:t>
      </w:r>
      <w:proofErr w:type="gramEnd"/>
      <w:r>
        <w:rPr>
          <w:rFonts w:ascii="CourierNewPSMT" w:hAnsi="CourierNewPSMT"/>
          <w:sz w:val="20"/>
          <w:highlight w:val="white"/>
        </w:rPr>
        <w:t xml:space="preserve"> subset;</w:t>
      </w:r>
    </w:p>
    <w:p w14:paraId="506B64B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spellStart"/>
      <w:proofErr w:type="gramStart"/>
      <w:r>
        <w:rPr>
          <w:rFonts w:ascii="CourierNewPSMT" w:hAnsi="CourierNewPSMT"/>
          <w:sz w:val="20"/>
          <w:highlight w:val="white"/>
        </w:rPr>
        <w:t>dataLineId</w:t>
      </w:r>
      <w:proofErr w:type="spellEnd"/>
      <w:proofErr w:type="gramEnd"/>
      <w:r>
        <w:rPr>
          <w:rFonts w:ascii="CourierNewPSMT" w:hAnsi="CourierNewPSMT"/>
          <w:sz w:val="20"/>
          <w:highlight w:val="white"/>
        </w:rPr>
        <w:t>=_n_+&amp;first-1 ;</w:t>
      </w:r>
    </w:p>
    <w:p w14:paraId="43037C5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 xml:space="preserve">  </w:t>
      </w:r>
      <w:proofErr w:type="gramStart"/>
      <w:r>
        <w:rPr>
          <w:rFonts w:ascii="CourierNewPSMT" w:hAnsi="CourierNewPSMT"/>
          <w:sz w:val="20"/>
          <w:highlight w:val="white"/>
        </w:rPr>
        <w:t>set</w:t>
      </w:r>
      <w:proofErr w:type="gramEnd"/>
      <w:r>
        <w:rPr>
          <w:rFonts w:ascii="CourierNewPSMT" w:hAnsi="CourierNewPSMT"/>
          <w:sz w:val="20"/>
          <w:highlight w:val="white"/>
        </w:rPr>
        <w:t xml:space="preserve"> subset (</w:t>
      </w:r>
      <w:proofErr w:type="spellStart"/>
      <w:r>
        <w:rPr>
          <w:rFonts w:ascii="CourierNewPSMT" w:hAnsi="CourierNewPSMT"/>
          <w:sz w:val="20"/>
          <w:highlight w:val="white"/>
        </w:rPr>
        <w:t>firstobs</w:t>
      </w:r>
      <w:proofErr w:type="spellEnd"/>
      <w:r>
        <w:rPr>
          <w:rFonts w:ascii="CourierNewPSMT" w:hAnsi="CourierNewPSMT"/>
          <w:sz w:val="20"/>
          <w:highlight w:val="white"/>
        </w:rPr>
        <w:t xml:space="preserve">=&amp;first </w:t>
      </w:r>
      <w:proofErr w:type="spellStart"/>
      <w:r>
        <w:rPr>
          <w:rFonts w:ascii="CourierNewPSMT" w:hAnsi="CourierNewPSMT"/>
          <w:sz w:val="20"/>
          <w:highlight w:val="white"/>
        </w:rPr>
        <w:t>obs</w:t>
      </w:r>
      <w:proofErr w:type="spellEnd"/>
      <w:r>
        <w:rPr>
          <w:rFonts w:ascii="CourierNewPSMT" w:hAnsi="CourierNewPSMT"/>
          <w:sz w:val="20"/>
          <w:highlight w:val="white"/>
        </w:rPr>
        <w:t>=&amp;last);</w:t>
      </w:r>
    </w:p>
    <w:p w14:paraId="77C64130"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proofErr w:type="gramStart"/>
      <w:r>
        <w:rPr>
          <w:rFonts w:ascii="CourierNewPSMT" w:hAnsi="CourierNewPSMT"/>
          <w:sz w:val="20"/>
          <w:highlight w:val="white"/>
        </w:rPr>
        <w:t>run</w:t>
      </w:r>
      <w:proofErr w:type="gramEnd"/>
      <w:r>
        <w:rPr>
          <w:rFonts w:ascii="CourierNewPSMT" w:hAnsi="CourierNewPSMT"/>
          <w:sz w:val="20"/>
          <w:highlight w:val="white"/>
        </w:rPr>
        <w:t>;</w:t>
      </w:r>
    </w:p>
    <w:p w14:paraId="0BBFCCF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t>/* Stream all requested information back to web browser. */</w:t>
      </w:r>
    </w:p>
    <w:p w14:paraId="5827FE2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proofErr w:type="gramStart"/>
      <w:r>
        <w:rPr>
          <w:rFonts w:ascii="CourierNewPSMT" w:hAnsi="CourierNewPSMT"/>
          <w:sz w:val="20"/>
          <w:highlight w:val="white"/>
        </w:rPr>
        <w:t>data</w:t>
      </w:r>
      <w:proofErr w:type="gramEnd"/>
      <w:r>
        <w:rPr>
          <w:rFonts w:ascii="CourierNewPSMT" w:hAnsi="CourierNewPSMT"/>
          <w:sz w:val="20"/>
          <w:highlight w:val="white"/>
        </w:rPr>
        <w:t xml:space="preserve"> _null_ ;</w:t>
      </w:r>
    </w:p>
    <w:p w14:paraId="114EA5E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length</w:t>
      </w:r>
      <w:proofErr w:type="gramEnd"/>
      <w:r>
        <w:rPr>
          <w:rFonts w:ascii="CourierNewPSMT" w:hAnsi="CourierNewPSMT"/>
          <w:sz w:val="20"/>
          <w:highlight w:val="white"/>
        </w:rPr>
        <w:t xml:space="preserve"> char $ 256;</w:t>
      </w:r>
    </w:p>
    <w:p w14:paraId="113FEA3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file</w:t>
      </w:r>
      <w:proofErr w:type="gramEnd"/>
      <w:r>
        <w:rPr>
          <w:rFonts w:ascii="CourierNewPSMT" w:hAnsi="CourierNewPSMT"/>
          <w:sz w:val="20"/>
          <w:highlight w:val="white"/>
        </w:rPr>
        <w:t xml:space="preserve"> _</w:t>
      </w:r>
      <w:proofErr w:type="spellStart"/>
      <w:r>
        <w:rPr>
          <w:rFonts w:ascii="CourierNewPSMT" w:hAnsi="CourierNewPSMT"/>
          <w:sz w:val="20"/>
          <w:highlight w:val="white"/>
        </w:rPr>
        <w:t>webout</w:t>
      </w:r>
      <w:proofErr w:type="spellEnd"/>
      <w:r>
        <w:rPr>
          <w:rFonts w:ascii="CourierNewPSMT" w:hAnsi="CourierNewPSMT"/>
          <w:sz w:val="20"/>
          <w:highlight w:val="white"/>
        </w:rPr>
        <w:t>;</w:t>
      </w:r>
    </w:p>
    <w:p w14:paraId="5C09CCA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proofErr w:type="spellStart"/>
      <w:proofErr w:type="gramStart"/>
      <w:r>
        <w:rPr>
          <w:rFonts w:ascii="CourierNewPSMT" w:hAnsi="CourierNewPSMT"/>
          <w:sz w:val="20"/>
          <w:highlight w:val="white"/>
        </w:rPr>
        <w:t>dsid</w:t>
      </w:r>
      <w:proofErr w:type="spellEnd"/>
      <w:proofErr w:type="gramEnd"/>
      <w:r>
        <w:rPr>
          <w:rFonts w:ascii="CourierNewPSMT" w:hAnsi="CourierNewPSMT"/>
          <w:sz w:val="20"/>
          <w:highlight w:val="white"/>
        </w:rPr>
        <w:t>=open("subset");</w:t>
      </w:r>
    </w:p>
    <w:p w14:paraId="7EFDCA4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proofErr w:type="spellStart"/>
      <w:proofErr w:type="gramStart"/>
      <w:r>
        <w:rPr>
          <w:rFonts w:ascii="CourierNewPSMT" w:hAnsi="CourierNewPSMT"/>
          <w:sz w:val="20"/>
          <w:highlight w:val="white"/>
        </w:rPr>
        <w:t>nvars</w:t>
      </w:r>
      <w:proofErr w:type="spellEnd"/>
      <w:proofErr w:type="gramEnd"/>
      <w:r>
        <w:rPr>
          <w:rFonts w:ascii="CourierNewPSMT" w:hAnsi="CourierNewPSMT"/>
          <w:sz w:val="20"/>
          <w:highlight w:val="white"/>
        </w:rPr>
        <w:t>=</w:t>
      </w:r>
      <w:proofErr w:type="spellStart"/>
      <w:r>
        <w:rPr>
          <w:rFonts w:ascii="CourierNewPSMT" w:hAnsi="CourierNewPSMT"/>
          <w:sz w:val="20"/>
          <w:highlight w:val="white"/>
        </w:rPr>
        <w:t>attrn</w:t>
      </w:r>
      <w:proofErr w:type="spellEnd"/>
      <w:r>
        <w:rPr>
          <w:rFonts w:ascii="CourierNewPSMT" w:hAnsi="CourierNewPSMT"/>
          <w:sz w:val="20"/>
          <w:highlight w:val="white"/>
        </w:rPr>
        <w:t>(</w:t>
      </w:r>
      <w:proofErr w:type="spellStart"/>
      <w:r>
        <w:rPr>
          <w:rFonts w:ascii="CourierNewPSMT" w:hAnsi="CourierNewPSMT"/>
          <w:sz w:val="20"/>
          <w:highlight w:val="white"/>
        </w:rPr>
        <w:t>dsid</w:t>
      </w:r>
      <w:proofErr w:type="spellEnd"/>
      <w:r>
        <w:rPr>
          <w:rFonts w:ascii="CourierNewPSMT" w:hAnsi="CourierNewPSMT"/>
          <w:sz w:val="20"/>
          <w:highlight w:val="white"/>
        </w:rPr>
        <w:t>,'</w:t>
      </w:r>
      <w:proofErr w:type="spellStart"/>
      <w:r>
        <w:rPr>
          <w:rFonts w:ascii="CourierNewPSMT" w:hAnsi="CourierNewPSMT"/>
          <w:sz w:val="20"/>
          <w:highlight w:val="white"/>
        </w:rPr>
        <w:t>nvars</w:t>
      </w:r>
      <w:proofErr w:type="spellEnd"/>
      <w:r>
        <w:rPr>
          <w:rFonts w:ascii="CourierNewPSMT" w:hAnsi="CourierNewPSMT"/>
          <w:sz w:val="20"/>
          <w:highlight w:val="white"/>
        </w:rPr>
        <w:t>');</w:t>
      </w:r>
    </w:p>
    <w:p w14:paraId="694535C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put</w:t>
      </w:r>
      <w:proofErr w:type="gramEnd"/>
      <w:r>
        <w:rPr>
          <w:rFonts w:ascii="CourierNewPSMT" w:hAnsi="CourierNewPSMT"/>
          <w:sz w:val="20"/>
          <w:highlight w:val="white"/>
        </w:rPr>
        <w:t xml:space="preserve"> </w:t>
      </w:r>
    </w:p>
    <w:p w14:paraId="1F2CA0B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symexist</w:t>
      </w:r>
      <w:proofErr w:type="spellEnd"/>
      <w:r>
        <w:rPr>
          <w:rFonts w:ascii="CourierNewPSMT" w:hAnsi="CourierNewPSMT"/>
          <w:sz w:val="20"/>
          <w:highlight w:val="white"/>
        </w:rPr>
        <w:t>(</w:t>
      </w:r>
      <w:proofErr w:type="spellStart"/>
      <w:r>
        <w:rPr>
          <w:rFonts w:ascii="CourierNewPSMT" w:hAnsi="CourierNewPSMT"/>
          <w:sz w:val="20"/>
          <w:highlight w:val="white"/>
        </w:rPr>
        <w:t>callback</w:t>
      </w:r>
      <w:proofErr w:type="spellEnd"/>
      <w:r>
        <w:rPr>
          <w:rFonts w:ascii="CourierNewPSMT" w:hAnsi="CourierNewPSMT"/>
          <w:sz w:val="20"/>
          <w:highlight w:val="white"/>
        </w:rPr>
        <w:t>) %then "&amp;</w:t>
      </w:r>
      <w:proofErr w:type="spellStart"/>
      <w:r>
        <w:rPr>
          <w:rFonts w:ascii="CourierNewPSMT" w:hAnsi="CourierNewPSMT"/>
          <w:sz w:val="20"/>
          <w:highlight w:val="white"/>
        </w:rPr>
        <w:t>callback</w:t>
      </w:r>
      <w:proofErr w:type="spellEnd"/>
      <w:r>
        <w:rPr>
          <w:rFonts w:ascii="CourierNewPSMT" w:hAnsi="CourierNewPSMT"/>
          <w:sz w:val="20"/>
          <w:highlight w:val="white"/>
        </w:rPr>
        <w:t>.(";</w:t>
      </w:r>
    </w:p>
    <w:p w14:paraId="0E1E06F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 Define metadata to be used to create dynamic grids: */</w:t>
      </w:r>
    </w:p>
    <w:p w14:paraId="30FCEE18"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
    <w:p w14:paraId="7246DE7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total</w:t>
      </w:r>
      <w:proofErr w:type="gramEnd"/>
      <w:r>
        <w:rPr>
          <w:rFonts w:ascii="CourierNewPSMT" w:hAnsi="CourierNewPSMT"/>
          <w:sz w:val="20"/>
          <w:highlight w:val="white"/>
        </w:rPr>
        <w:t>"":&amp;nobs," /</w:t>
      </w:r>
    </w:p>
    <w:p w14:paraId="23D0791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roofErr w:type="spellStart"/>
      <w:proofErr w:type="gramStart"/>
      <w:r>
        <w:rPr>
          <w:rFonts w:ascii="CourierNewPSMT" w:hAnsi="CourierNewPSMT"/>
          <w:sz w:val="20"/>
          <w:highlight w:val="white"/>
        </w:rPr>
        <w:t>success</w:t>
      </w:r>
      <w:proofErr w:type="gramEnd"/>
      <w:r>
        <w:rPr>
          <w:rFonts w:ascii="CourierNewPSMT" w:hAnsi="CourierNewPSMT"/>
          <w:sz w:val="20"/>
          <w:highlight w:val="white"/>
        </w:rPr>
        <w:t>":true</w:t>
      </w:r>
      <w:proofErr w:type="spellEnd"/>
      <w:r>
        <w:rPr>
          <w:rFonts w:ascii="CourierNewPSMT" w:hAnsi="CourierNewPSMT"/>
          <w:sz w:val="20"/>
          <w:highlight w:val="white"/>
        </w:rPr>
        <w:t>,' /</w:t>
      </w:r>
    </w:p>
    <w:p w14:paraId="0FC1E0F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rows</w:t>
      </w:r>
      <w:proofErr w:type="gramEnd"/>
      <w:r>
        <w:rPr>
          <w:rFonts w:ascii="CourierNewPSMT" w:hAnsi="CourierNewPSMT"/>
          <w:sz w:val="20"/>
          <w:highlight w:val="white"/>
        </w:rPr>
        <w:t>":'</w:t>
      </w:r>
    </w:p>
    <w:p w14:paraId="1BE112E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 @</w:t>
      </w:r>
    </w:p>
    <w:p w14:paraId="249E8B8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w:t>
      </w:r>
    </w:p>
    <w:p w14:paraId="715B4D3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do</w:t>
      </w:r>
      <w:proofErr w:type="gramEnd"/>
      <w:r>
        <w:rPr>
          <w:rFonts w:ascii="CourierNewPSMT" w:hAnsi="CourierNewPSMT"/>
          <w:sz w:val="20"/>
          <w:highlight w:val="white"/>
        </w:rPr>
        <w:t xml:space="preserve"> row=&amp;first to &amp;last;</w:t>
      </w:r>
    </w:p>
    <w:p w14:paraId="56AE70B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put</w:t>
      </w:r>
      <w:proofErr w:type="gramEnd"/>
    </w:p>
    <w:p w14:paraId="7D27747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
    <w:p w14:paraId="6DAD1FA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
    <w:p w14:paraId="25A50D4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spellStart"/>
      <w:proofErr w:type="gramStart"/>
      <w:r>
        <w:rPr>
          <w:rFonts w:ascii="CourierNewPSMT" w:hAnsi="CourierNewPSMT"/>
          <w:sz w:val="20"/>
          <w:highlight w:val="white"/>
        </w:rPr>
        <w:t>rc</w:t>
      </w:r>
      <w:proofErr w:type="spellEnd"/>
      <w:proofErr w:type="gramEnd"/>
      <w:r>
        <w:rPr>
          <w:rFonts w:ascii="CourierNewPSMT" w:hAnsi="CourierNewPSMT"/>
          <w:sz w:val="20"/>
          <w:highlight w:val="white"/>
        </w:rPr>
        <w:t>=fetch(</w:t>
      </w:r>
      <w:proofErr w:type="spellStart"/>
      <w:r>
        <w:rPr>
          <w:rFonts w:ascii="CourierNewPSMT" w:hAnsi="CourierNewPSMT"/>
          <w:sz w:val="20"/>
          <w:highlight w:val="white"/>
        </w:rPr>
        <w:t>dsid</w:t>
      </w:r>
      <w:proofErr w:type="spellEnd"/>
      <w:r>
        <w:rPr>
          <w:rFonts w:ascii="CourierNewPSMT" w:hAnsi="CourierNewPSMT"/>
          <w:sz w:val="20"/>
          <w:highlight w:val="white"/>
        </w:rPr>
        <w:t>) ;</w:t>
      </w:r>
    </w:p>
    <w:p w14:paraId="47FB707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do</w:t>
      </w:r>
      <w:proofErr w:type="gramEnd"/>
      <w:r>
        <w:rPr>
          <w:rFonts w:ascii="CourierNewPSMT" w:hAnsi="CourierNewPSMT"/>
          <w:sz w:val="20"/>
          <w:highlight w:val="white"/>
        </w:rPr>
        <w:t xml:space="preserve"> col=1 to </w:t>
      </w:r>
      <w:proofErr w:type="spellStart"/>
      <w:r>
        <w:rPr>
          <w:rFonts w:ascii="CourierNewPSMT" w:hAnsi="CourierNewPSMT"/>
          <w:sz w:val="20"/>
          <w:highlight w:val="white"/>
        </w:rPr>
        <w:t>nvars</w:t>
      </w:r>
      <w:proofErr w:type="spellEnd"/>
      <w:r>
        <w:rPr>
          <w:rFonts w:ascii="CourierNewPSMT" w:hAnsi="CourierNewPSMT"/>
          <w:sz w:val="20"/>
          <w:highlight w:val="white"/>
        </w:rPr>
        <w:t>;</w:t>
      </w:r>
    </w:p>
    <w:p w14:paraId="1416D2B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spellStart"/>
      <w:proofErr w:type="gramStart"/>
      <w:r>
        <w:rPr>
          <w:rFonts w:ascii="CourierNewPSMT" w:hAnsi="CourierNewPSMT"/>
          <w:sz w:val="20"/>
          <w:highlight w:val="white"/>
        </w:rPr>
        <w:t>vname</w:t>
      </w:r>
      <w:proofErr w:type="spellEnd"/>
      <w:proofErr w:type="gramEnd"/>
      <w:r>
        <w:rPr>
          <w:rFonts w:ascii="CourierNewPSMT" w:hAnsi="CourierNewPSMT"/>
          <w:sz w:val="20"/>
          <w:highlight w:val="white"/>
        </w:rPr>
        <w:t>=</w:t>
      </w:r>
      <w:proofErr w:type="spellStart"/>
      <w:r>
        <w:rPr>
          <w:rFonts w:ascii="CourierNewPSMT" w:hAnsi="CourierNewPSMT"/>
          <w:sz w:val="20"/>
          <w:highlight w:val="white"/>
        </w:rPr>
        <w:t>varname</w:t>
      </w:r>
      <w:proofErr w:type="spellEnd"/>
      <w:r>
        <w:rPr>
          <w:rFonts w:ascii="CourierNewPSMT" w:hAnsi="CourierNewPSMT"/>
          <w:sz w:val="20"/>
          <w:highlight w:val="white"/>
        </w:rPr>
        <w:t>(</w:t>
      </w:r>
      <w:proofErr w:type="spellStart"/>
      <w:r>
        <w:rPr>
          <w:rFonts w:ascii="CourierNewPSMT" w:hAnsi="CourierNewPSMT"/>
          <w:sz w:val="20"/>
          <w:highlight w:val="white"/>
        </w:rPr>
        <w:t>dsid,col</w:t>
      </w:r>
      <w:proofErr w:type="spellEnd"/>
      <w:r>
        <w:rPr>
          <w:rFonts w:ascii="CourierNewPSMT" w:hAnsi="CourierNewPSMT"/>
          <w:sz w:val="20"/>
          <w:highlight w:val="white"/>
        </w:rPr>
        <w:t>);</w:t>
      </w:r>
    </w:p>
    <w:p w14:paraId="4A9D5FA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spellStart"/>
      <w:proofErr w:type="gramStart"/>
      <w:r>
        <w:rPr>
          <w:rFonts w:ascii="CourierNewPSMT" w:hAnsi="CourierNewPSMT"/>
          <w:sz w:val="20"/>
          <w:highlight w:val="white"/>
        </w:rPr>
        <w:t>vlabel</w:t>
      </w:r>
      <w:proofErr w:type="spellEnd"/>
      <w:proofErr w:type="gramEnd"/>
      <w:r>
        <w:rPr>
          <w:rFonts w:ascii="CourierNewPSMT" w:hAnsi="CourierNewPSMT"/>
          <w:sz w:val="20"/>
          <w:highlight w:val="white"/>
        </w:rPr>
        <w:t>=</w:t>
      </w:r>
      <w:proofErr w:type="spellStart"/>
      <w:r>
        <w:rPr>
          <w:rFonts w:ascii="CourierNewPSMT" w:hAnsi="CourierNewPSMT"/>
          <w:sz w:val="20"/>
          <w:highlight w:val="white"/>
        </w:rPr>
        <w:t>varlabel</w:t>
      </w:r>
      <w:proofErr w:type="spellEnd"/>
      <w:r>
        <w:rPr>
          <w:rFonts w:ascii="CourierNewPSMT" w:hAnsi="CourierNewPSMT"/>
          <w:sz w:val="20"/>
          <w:highlight w:val="white"/>
        </w:rPr>
        <w:t>(</w:t>
      </w:r>
      <w:proofErr w:type="spellStart"/>
      <w:r>
        <w:rPr>
          <w:rFonts w:ascii="CourierNewPSMT" w:hAnsi="CourierNewPSMT"/>
          <w:sz w:val="20"/>
          <w:highlight w:val="white"/>
        </w:rPr>
        <w:t>dsid,col</w:t>
      </w:r>
      <w:proofErr w:type="spellEnd"/>
      <w:r>
        <w:rPr>
          <w:rFonts w:ascii="CourierNewPSMT" w:hAnsi="CourierNewPSMT"/>
          <w:sz w:val="20"/>
          <w:highlight w:val="white"/>
        </w:rPr>
        <w:t>);</w:t>
      </w:r>
    </w:p>
    <w:p w14:paraId="126BB94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spellStart"/>
      <w:proofErr w:type="gramStart"/>
      <w:r>
        <w:rPr>
          <w:rFonts w:ascii="CourierNewPSMT" w:hAnsi="CourierNewPSMT"/>
          <w:sz w:val="20"/>
          <w:highlight w:val="white"/>
        </w:rPr>
        <w:t>vtype</w:t>
      </w:r>
      <w:proofErr w:type="spellEnd"/>
      <w:proofErr w:type="gramEnd"/>
      <w:r>
        <w:rPr>
          <w:rFonts w:ascii="CourierNewPSMT" w:hAnsi="CourierNewPSMT"/>
          <w:sz w:val="20"/>
          <w:highlight w:val="white"/>
        </w:rPr>
        <w:t>=</w:t>
      </w:r>
      <w:proofErr w:type="spellStart"/>
      <w:r>
        <w:rPr>
          <w:rFonts w:ascii="CourierNewPSMT" w:hAnsi="CourierNewPSMT"/>
          <w:sz w:val="20"/>
          <w:highlight w:val="white"/>
        </w:rPr>
        <w:t>vartype</w:t>
      </w:r>
      <w:proofErr w:type="spellEnd"/>
      <w:r>
        <w:rPr>
          <w:rFonts w:ascii="CourierNewPSMT" w:hAnsi="CourierNewPSMT"/>
          <w:sz w:val="20"/>
          <w:highlight w:val="white"/>
        </w:rPr>
        <w:t>(</w:t>
      </w:r>
      <w:proofErr w:type="spellStart"/>
      <w:r>
        <w:rPr>
          <w:rFonts w:ascii="CourierNewPSMT" w:hAnsi="CourierNewPSMT"/>
          <w:sz w:val="20"/>
          <w:highlight w:val="white"/>
        </w:rPr>
        <w:t>dsid,col</w:t>
      </w:r>
      <w:proofErr w:type="spellEnd"/>
      <w:r>
        <w:rPr>
          <w:rFonts w:ascii="CourierNewPSMT" w:hAnsi="CourierNewPSMT"/>
          <w:sz w:val="20"/>
          <w:highlight w:val="white"/>
        </w:rPr>
        <w:t>);</w:t>
      </w:r>
    </w:p>
    <w:p w14:paraId="49B08FD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spellStart"/>
      <w:proofErr w:type="gramStart"/>
      <w:r>
        <w:rPr>
          <w:rFonts w:ascii="CourierNewPSMT" w:hAnsi="CourierNewPSMT"/>
          <w:sz w:val="20"/>
          <w:highlight w:val="white"/>
        </w:rPr>
        <w:t>vfmt</w:t>
      </w:r>
      <w:proofErr w:type="spellEnd"/>
      <w:proofErr w:type="gramEnd"/>
      <w:r>
        <w:rPr>
          <w:rFonts w:ascii="CourierNewPSMT" w:hAnsi="CourierNewPSMT"/>
          <w:sz w:val="20"/>
          <w:highlight w:val="white"/>
        </w:rPr>
        <w:t>=</w:t>
      </w:r>
      <w:proofErr w:type="spellStart"/>
      <w:r>
        <w:rPr>
          <w:rFonts w:ascii="CourierNewPSMT" w:hAnsi="CourierNewPSMT"/>
          <w:sz w:val="20"/>
          <w:highlight w:val="white"/>
        </w:rPr>
        <w:t>varfmt</w:t>
      </w:r>
      <w:proofErr w:type="spellEnd"/>
      <w:r>
        <w:rPr>
          <w:rFonts w:ascii="CourierNewPSMT" w:hAnsi="CourierNewPSMT"/>
          <w:sz w:val="20"/>
          <w:highlight w:val="white"/>
        </w:rPr>
        <w:t>(</w:t>
      </w:r>
      <w:proofErr w:type="spellStart"/>
      <w:r>
        <w:rPr>
          <w:rFonts w:ascii="CourierNewPSMT" w:hAnsi="CourierNewPSMT"/>
          <w:sz w:val="20"/>
          <w:highlight w:val="white"/>
        </w:rPr>
        <w:t>dsid,col</w:t>
      </w:r>
      <w:proofErr w:type="spellEnd"/>
      <w:r>
        <w:rPr>
          <w:rFonts w:ascii="CourierNewPSMT" w:hAnsi="CourierNewPSMT"/>
          <w:sz w:val="20"/>
          <w:highlight w:val="white"/>
        </w:rPr>
        <w:t>);</w:t>
      </w:r>
    </w:p>
    <w:p w14:paraId="158A44C2"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put</w:t>
      </w:r>
      <w:proofErr w:type="gramEnd"/>
      <w:r>
        <w:rPr>
          <w:rFonts w:ascii="CourierNewPSMT" w:hAnsi="CourierNewPSMT"/>
          <w:sz w:val="20"/>
          <w:highlight w:val="white"/>
        </w:rPr>
        <w:t xml:space="preserve"> '"' </w:t>
      </w:r>
      <w:proofErr w:type="spellStart"/>
      <w:r>
        <w:rPr>
          <w:rFonts w:ascii="CourierNewPSMT" w:hAnsi="CourierNewPSMT"/>
          <w:sz w:val="20"/>
          <w:highlight w:val="white"/>
        </w:rPr>
        <w:t>vname</w:t>
      </w:r>
      <w:proofErr w:type="spellEnd"/>
      <w:r>
        <w:rPr>
          <w:rFonts w:ascii="CourierNewPSMT" w:hAnsi="CourierNewPSMT"/>
          <w:sz w:val="20"/>
          <w:highlight w:val="white"/>
        </w:rPr>
        <w:t xml:space="preserve"> +(-1) '":' @;</w:t>
      </w:r>
    </w:p>
    <w:p w14:paraId="747C754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vtype</w:t>
      </w:r>
      <w:proofErr w:type="spellEnd"/>
      <w:r>
        <w:rPr>
          <w:rFonts w:ascii="CourierNewPSMT" w:hAnsi="CourierNewPSMT"/>
          <w:sz w:val="20"/>
          <w:highlight w:val="white"/>
        </w:rPr>
        <w:t xml:space="preserve"> </w:t>
      </w:r>
      <w:proofErr w:type="spellStart"/>
      <w:r>
        <w:rPr>
          <w:rFonts w:ascii="CourierNewPSMT" w:hAnsi="CourierNewPSMT"/>
          <w:sz w:val="20"/>
          <w:highlight w:val="white"/>
        </w:rPr>
        <w:t>eq</w:t>
      </w:r>
      <w:proofErr w:type="spellEnd"/>
      <w:r>
        <w:rPr>
          <w:rFonts w:ascii="CourierNewPSMT" w:hAnsi="CourierNewPSMT"/>
          <w:sz w:val="20"/>
          <w:highlight w:val="white"/>
        </w:rPr>
        <w:t xml:space="preserve"> 'C' then do;</w:t>
      </w:r>
    </w:p>
    <w:p w14:paraId="65AD1F5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char</w:t>
      </w:r>
      <w:proofErr w:type="gramEnd"/>
      <w:r>
        <w:rPr>
          <w:rFonts w:ascii="CourierNewPSMT" w:hAnsi="CourierNewPSMT"/>
          <w:sz w:val="20"/>
          <w:highlight w:val="white"/>
        </w:rPr>
        <w:t>=</w:t>
      </w:r>
      <w:proofErr w:type="spellStart"/>
      <w:r>
        <w:rPr>
          <w:rFonts w:ascii="CourierNewPSMT" w:hAnsi="CourierNewPSMT"/>
          <w:sz w:val="20"/>
          <w:highlight w:val="white"/>
        </w:rPr>
        <w:t>getvarc</w:t>
      </w:r>
      <w:proofErr w:type="spellEnd"/>
      <w:r>
        <w:rPr>
          <w:rFonts w:ascii="CourierNewPSMT" w:hAnsi="CourierNewPSMT"/>
          <w:sz w:val="20"/>
          <w:highlight w:val="white"/>
        </w:rPr>
        <w:t>(</w:t>
      </w:r>
      <w:proofErr w:type="spellStart"/>
      <w:r>
        <w:rPr>
          <w:rFonts w:ascii="CourierNewPSMT" w:hAnsi="CourierNewPSMT"/>
          <w:sz w:val="20"/>
          <w:highlight w:val="white"/>
        </w:rPr>
        <w:t>dsid,col</w:t>
      </w:r>
      <w:proofErr w:type="spellEnd"/>
      <w:r>
        <w:rPr>
          <w:rFonts w:ascii="CourierNewPSMT" w:hAnsi="CourierNewPSMT"/>
          <w:sz w:val="20"/>
          <w:highlight w:val="white"/>
        </w:rPr>
        <w:t>);</w:t>
      </w:r>
    </w:p>
    <w:p w14:paraId="3D97CC3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put</w:t>
      </w:r>
      <w:proofErr w:type="gramEnd"/>
      <w:r>
        <w:rPr>
          <w:rFonts w:ascii="CourierNewPSMT" w:hAnsi="CourierNewPSMT"/>
          <w:sz w:val="20"/>
          <w:highlight w:val="white"/>
        </w:rPr>
        <w:t xml:space="preserve"> '"' char +(-1) '"' @;</w:t>
      </w:r>
    </w:p>
    <w:p w14:paraId="0382D0C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if</w:t>
      </w:r>
      <w:proofErr w:type="gramEnd"/>
      <w:r>
        <w:rPr>
          <w:rFonts w:ascii="CourierNewPSMT" w:hAnsi="CourierNewPSMT"/>
          <w:sz w:val="20"/>
          <w:highlight w:val="white"/>
        </w:rPr>
        <w:t xml:space="preserve"> col ne </w:t>
      </w:r>
      <w:proofErr w:type="spellStart"/>
      <w:r>
        <w:rPr>
          <w:rFonts w:ascii="CourierNewPSMT" w:hAnsi="CourierNewPSMT"/>
          <w:sz w:val="20"/>
          <w:highlight w:val="white"/>
        </w:rPr>
        <w:t>nvars</w:t>
      </w:r>
      <w:proofErr w:type="spellEnd"/>
      <w:r>
        <w:rPr>
          <w:rFonts w:ascii="CourierNewPSMT" w:hAnsi="CourierNewPSMT"/>
          <w:sz w:val="20"/>
          <w:highlight w:val="white"/>
        </w:rPr>
        <w:t xml:space="preserve"> then put ',' @;</w:t>
      </w:r>
    </w:p>
    <w:p w14:paraId="4C90E20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end</w:t>
      </w:r>
      <w:proofErr w:type="gramEnd"/>
      <w:r>
        <w:rPr>
          <w:rFonts w:ascii="CourierNewPSMT" w:hAnsi="CourierNewPSMT"/>
          <w:sz w:val="20"/>
          <w:highlight w:val="white"/>
        </w:rPr>
        <w:t>;</w:t>
      </w:r>
    </w:p>
    <w:p w14:paraId="6D3BD7B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else</w:t>
      </w:r>
      <w:proofErr w:type="gramEnd"/>
      <w:r>
        <w:rPr>
          <w:rFonts w:ascii="CourierNewPSMT" w:hAnsi="CourierNewPSMT"/>
          <w:sz w:val="20"/>
          <w:highlight w:val="white"/>
        </w:rPr>
        <w:t xml:space="preserve"> do;</w:t>
      </w:r>
    </w:p>
    <w:p w14:paraId="2BCEA78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vfmt</w:t>
      </w:r>
      <w:proofErr w:type="spellEnd"/>
      <w:r>
        <w:rPr>
          <w:rFonts w:ascii="CourierNewPSMT" w:hAnsi="CourierNewPSMT"/>
          <w:sz w:val="20"/>
          <w:highlight w:val="white"/>
        </w:rPr>
        <w:t xml:space="preserve"> </w:t>
      </w:r>
      <w:proofErr w:type="spellStart"/>
      <w:r>
        <w:rPr>
          <w:rFonts w:ascii="CourierNewPSMT" w:hAnsi="CourierNewPSMT"/>
          <w:sz w:val="20"/>
          <w:highlight w:val="white"/>
        </w:rPr>
        <w:t>eq</w:t>
      </w:r>
      <w:proofErr w:type="spellEnd"/>
      <w:r>
        <w:rPr>
          <w:rFonts w:ascii="CourierNewPSMT" w:hAnsi="CourierNewPSMT"/>
          <w:sz w:val="20"/>
          <w:highlight w:val="white"/>
        </w:rPr>
        <w:t xml:space="preserve"> 'DATE9.' then </w:t>
      </w:r>
      <w:proofErr w:type="spellStart"/>
      <w:r>
        <w:rPr>
          <w:rFonts w:ascii="CourierNewPSMT" w:hAnsi="CourierNewPSMT"/>
          <w:sz w:val="20"/>
          <w:highlight w:val="white"/>
        </w:rPr>
        <w:t>num</w:t>
      </w:r>
      <w:proofErr w:type="spellEnd"/>
      <w:r>
        <w:rPr>
          <w:rFonts w:ascii="CourierNewPSMT" w:hAnsi="CourierNewPSMT"/>
          <w:sz w:val="20"/>
          <w:highlight w:val="white"/>
        </w:rPr>
        <w:t>=put(</w:t>
      </w:r>
      <w:proofErr w:type="spellStart"/>
      <w:r>
        <w:rPr>
          <w:rFonts w:ascii="CourierNewPSMT" w:hAnsi="CourierNewPSMT"/>
          <w:sz w:val="20"/>
          <w:highlight w:val="white"/>
        </w:rPr>
        <w:t>getvarn</w:t>
      </w:r>
      <w:proofErr w:type="spellEnd"/>
      <w:r>
        <w:rPr>
          <w:rFonts w:ascii="CourierNewPSMT" w:hAnsi="CourierNewPSMT"/>
          <w:sz w:val="20"/>
          <w:highlight w:val="white"/>
        </w:rPr>
        <w:t>(</w:t>
      </w:r>
      <w:proofErr w:type="spellStart"/>
      <w:r>
        <w:rPr>
          <w:rFonts w:ascii="CourierNewPSMT" w:hAnsi="CourierNewPSMT"/>
          <w:sz w:val="20"/>
          <w:highlight w:val="white"/>
        </w:rPr>
        <w:t>dsid,col</w:t>
      </w:r>
      <w:proofErr w:type="spellEnd"/>
      <w:r>
        <w:rPr>
          <w:rFonts w:ascii="CourierNewPSMT" w:hAnsi="CourierNewPSMT"/>
          <w:sz w:val="20"/>
          <w:highlight w:val="white"/>
        </w:rPr>
        <w:t>),ddmmyy10.);</w:t>
      </w:r>
    </w:p>
    <w:p w14:paraId="31FC994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else</w:t>
      </w:r>
      <w:proofErr w:type="gramEnd"/>
      <w:r>
        <w:rPr>
          <w:rFonts w:ascii="CourierNewPSMT" w:hAnsi="CourierNewPSMT"/>
          <w:sz w:val="20"/>
          <w:highlight w:val="white"/>
        </w:rPr>
        <w:t xml:space="preserve"> </w:t>
      </w:r>
      <w:proofErr w:type="spellStart"/>
      <w:r>
        <w:rPr>
          <w:rFonts w:ascii="CourierNewPSMT" w:hAnsi="CourierNewPSMT"/>
          <w:sz w:val="20"/>
          <w:highlight w:val="white"/>
        </w:rPr>
        <w:t>num</w:t>
      </w:r>
      <w:proofErr w:type="spellEnd"/>
      <w:r>
        <w:rPr>
          <w:rFonts w:ascii="CourierNewPSMT" w:hAnsi="CourierNewPSMT"/>
          <w:sz w:val="20"/>
          <w:highlight w:val="white"/>
        </w:rPr>
        <w:t>=</w:t>
      </w:r>
      <w:proofErr w:type="spellStart"/>
      <w:r>
        <w:rPr>
          <w:rFonts w:ascii="CourierNewPSMT" w:hAnsi="CourierNewPSMT"/>
          <w:sz w:val="20"/>
          <w:highlight w:val="white"/>
        </w:rPr>
        <w:t>getvarn</w:t>
      </w:r>
      <w:proofErr w:type="spellEnd"/>
      <w:r>
        <w:rPr>
          <w:rFonts w:ascii="CourierNewPSMT" w:hAnsi="CourierNewPSMT"/>
          <w:sz w:val="20"/>
          <w:highlight w:val="white"/>
        </w:rPr>
        <w:t>(</w:t>
      </w:r>
      <w:proofErr w:type="spellStart"/>
      <w:r>
        <w:rPr>
          <w:rFonts w:ascii="CourierNewPSMT" w:hAnsi="CourierNewPSMT"/>
          <w:sz w:val="20"/>
          <w:highlight w:val="white"/>
        </w:rPr>
        <w:t>dsid,col</w:t>
      </w:r>
      <w:proofErr w:type="spellEnd"/>
      <w:r>
        <w:rPr>
          <w:rFonts w:ascii="CourierNewPSMT" w:hAnsi="CourierNewPSMT"/>
          <w:sz w:val="20"/>
          <w:highlight w:val="white"/>
        </w:rPr>
        <w:t>);</w:t>
      </w:r>
    </w:p>
    <w:p w14:paraId="42908F4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put</w:t>
      </w:r>
      <w:proofErr w:type="gramEnd"/>
      <w:r>
        <w:rPr>
          <w:rFonts w:ascii="CourierNewPSMT" w:hAnsi="CourierNewPSMT"/>
          <w:sz w:val="20"/>
          <w:highlight w:val="white"/>
        </w:rPr>
        <w:t xml:space="preserve"> '"' </w:t>
      </w:r>
      <w:proofErr w:type="spellStart"/>
      <w:r>
        <w:rPr>
          <w:rFonts w:ascii="CourierNewPSMT" w:hAnsi="CourierNewPSMT"/>
          <w:sz w:val="20"/>
          <w:highlight w:val="white"/>
        </w:rPr>
        <w:t>num</w:t>
      </w:r>
      <w:proofErr w:type="spellEnd"/>
      <w:r>
        <w:rPr>
          <w:rFonts w:ascii="CourierNewPSMT" w:hAnsi="CourierNewPSMT"/>
          <w:sz w:val="20"/>
          <w:highlight w:val="white"/>
        </w:rPr>
        <w:t xml:space="preserve"> +(-1) '"' @;</w:t>
      </w:r>
    </w:p>
    <w:p w14:paraId="3ED5A53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if</w:t>
      </w:r>
      <w:proofErr w:type="gramEnd"/>
      <w:r>
        <w:rPr>
          <w:rFonts w:ascii="CourierNewPSMT" w:hAnsi="CourierNewPSMT"/>
          <w:sz w:val="20"/>
          <w:highlight w:val="white"/>
        </w:rPr>
        <w:t xml:space="preserve"> col ne </w:t>
      </w:r>
      <w:proofErr w:type="spellStart"/>
      <w:r>
        <w:rPr>
          <w:rFonts w:ascii="CourierNewPSMT" w:hAnsi="CourierNewPSMT"/>
          <w:sz w:val="20"/>
          <w:highlight w:val="white"/>
        </w:rPr>
        <w:t>nvars</w:t>
      </w:r>
      <w:proofErr w:type="spellEnd"/>
      <w:r>
        <w:rPr>
          <w:rFonts w:ascii="CourierNewPSMT" w:hAnsi="CourierNewPSMT"/>
          <w:sz w:val="20"/>
          <w:highlight w:val="white"/>
        </w:rPr>
        <w:t xml:space="preserve"> then put ',' @;</w:t>
      </w:r>
    </w:p>
    <w:p w14:paraId="2530ADB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end</w:t>
      </w:r>
      <w:proofErr w:type="gramEnd"/>
      <w:r>
        <w:rPr>
          <w:rFonts w:ascii="CourierNewPSMT" w:hAnsi="CourierNewPSMT"/>
          <w:sz w:val="20"/>
          <w:highlight w:val="white"/>
        </w:rPr>
        <w:t>;</w:t>
      </w:r>
    </w:p>
    <w:p w14:paraId="5785F55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end</w:t>
      </w:r>
      <w:proofErr w:type="gramEnd"/>
      <w:r>
        <w:rPr>
          <w:rFonts w:ascii="CourierNewPSMT" w:hAnsi="CourierNewPSMT"/>
          <w:sz w:val="20"/>
          <w:highlight w:val="white"/>
        </w:rPr>
        <w:t>;</w:t>
      </w:r>
    </w:p>
    <w:p w14:paraId="4920ED1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if</w:t>
      </w:r>
      <w:proofErr w:type="gramEnd"/>
      <w:r>
        <w:rPr>
          <w:rFonts w:ascii="CourierNewPSMT" w:hAnsi="CourierNewPSMT"/>
          <w:sz w:val="20"/>
          <w:highlight w:val="white"/>
        </w:rPr>
        <w:t xml:space="preserve"> row ne &amp;last then put '},';</w:t>
      </w:r>
    </w:p>
    <w:p w14:paraId="0F3505F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else</w:t>
      </w:r>
      <w:proofErr w:type="gramEnd"/>
      <w:r>
        <w:rPr>
          <w:rFonts w:ascii="CourierNewPSMT" w:hAnsi="CourierNewPSMT"/>
          <w:sz w:val="20"/>
          <w:highlight w:val="white"/>
        </w:rPr>
        <w:t xml:space="preserve"> put </w:t>
      </w:r>
    </w:p>
    <w:p w14:paraId="0033AB4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lastRenderedPageBreak/>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
    <w:p w14:paraId="593F947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symexist</w:t>
      </w:r>
      <w:proofErr w:type="spellEnd"/>
      <w:r>
        <w:rPr>
          <w:rFonts w:ascii="CourierNewPSMT" w:hAnsi="CourierNewPSMT"/>
          <w:sz w:val="20"/>
          <w:highlight w:val="white"/>
        </w:rPr>
        <w:t>(</w:t>
      </w:r>
      <w:proofErr w:type="spellStart"/>
      <w:r>
        <w:rPr>
          <w:rFonts w:ascii="CourierNewPSMT" w:hAnsi="CourierNewPSMT"/>
          <w:sz w:val="20"/>
          <w:highlight w:val="white"/>
        </w:rPr>
        <w:t>callback</w:t>
      </w:r>
      <w:proofErr w:type="spellEnd"/>
      <w:r>
        <w:rPr>
          <w:rFonts w:ascii="CourierNewPSMT" w:hAnsi="CourierNewPSMT"/>
          <w:sz w:val="20"/>
          <w:highlight w:val="white"/>
        </w:rPr>
        <w:t>) %then ');';</w:t>
      </w:r>
    </w:p>
    <w:p w14:paraId="773098B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
    <w:p w14:paraId="1E5F7EC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
    <w:p w14:paraId="508F20C2"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end</w:t>
      </w:r>
      <w:proofErr w:type="gramEnd"/>
      <w:r>
        <w:rPr>
          <w:rFonts w:ascii="CourierNewPSMT" w:hAnsi="CourierNewPSMT"/>
          <w:sz w:val="20"/>
          <w:highlight w:val="white"/>
        </w:rPr>
        <w:t>;</w:t>
      </w:r>
    </w:p>
    <w:p w14:paraId="1DE8A07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if</w:t>
      </w:r>
      <w:proofErr w:type="gramEnd"/>
      <w:r>
        <w:rPr>
          <w:rFonts w:ascii="CourierNewPSMT" w:hAnsi="CourierNewPSMT"/>
          <w:sz w:val="20"/>
          <w:highlight w:val="white"/>
        </w:rPr>
        <w:t xml:space="preserve"> &amp;nobs </w:t>
      </w:r>
      <w:proofErr w:type="spellStart"/>
      <w:r>
        <w:rPr>
          <w:rFonts w:ascii="CourierNewPSMT" w:hAnsi="CourierNewPSMT"/>
          <w:sz w:val="20"/>
          <w:highlight w:val="white"/>
        </w:rPr>
        <w:t>eq</w:t>
      </w:r>
      <w:proofErr w:type="spellEnd"/>
      <w:r>
        <w:rPr>
          <w:rFonts w:ascii="CourierNewPSMT" w:hAnsi="CourierNewPSMT"/>
          <w:sz w:val="20"/>
          <w:highlight w:val="white"/>
        </w:rPr>
        <w:t xml:space="preserve"> 0 %then </w:t>
      </w:r>
    </w:p>
    <w:p w14:paraId="00610E5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proofErr w:type="gramStart"/>
      <w:r>
        <w:rPr>
          <w:rFonts w:ascii="CourierNewPSMT" w:hAnsi="CourierNewPSMT"/>
          <w:sz w:val="20"/>
          <w:highlight w:val="white"/>
        </w:rPr>
        <w:t>put</w:t>
      </w:r>
      <w:proofErr w:type="gramEnd"/>
      <w:r>
        <w:rPr>
          <w:rFonts w:ascii="CourierNewPSMT" w:hAnsi="CourierNewPSMT"/>
          <w:sz w:val="20"/>
          <w:highlight w:val="white"/>
        </w:rPr>
        <w:t xml:space="preserve"> </w:t>
      </w:r>
    </w:p>
    <w:p w14:paraId="266ECA1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
    <w:p w14:paraId="034A87B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 @</w:t>
      </w:r>
    </w:p>
    <w:p w14:paraId="5D45D07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r>
        <w:rPr>
          <w:rFonts w:ascii="CourierNewPSMT" w:hAnsi="CourierNewPSMT"/>
          <w:sz w:val="20"/>
          <w:highlight w:val="white"/>
        </w:rPr>
        <w:tab/>
      </w:r>
      <w:r>
        <w:rPr>
          <w:rFonts w:ascii="CourierNewPSMT" w:hAnsi="CourierNewPSMT"/>
          <w:sz w:val="20"/>
          <w:highlight w:val="white"/>
        </w:rPr>
        <w:tab/>
        <w:t>%</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symexist</w:t>
      </w:r>
      <w:proofErr w:type="spellEnd"/>
      <w:r>
        <w:rPr>
          <w:rFonts w:ascii="CourierNewPSMT" w:hAnsi="CourierNewPSMT"/>
          <w:sz w:val="20"/>
          <w:highlight w:val="white"/>
        </w:rPr>
        <w:t>(</w:t>
      </w:r>
      <w:proofErr w:type="spellStart"/>
      <w:r>
        <w:rPr>
          <w:rFonts w:ascii="CourierNewPSMT" w:hAnsi="CourierNewPSMT"/>
          <w:sz w:val="20"/>
          <w:highlight w:val="white"/>
        </w:rPr>
        <w:t>callback</w:t>
      </w:r>
      <w:proofErr w:type="spellEnd"/>
      <w:r>
        <w:rPr>
          <w:rFonts w:ascii="CourierNewPSMT" w:hAnsi="CourierNewPSMT"/>
          <w:sz w:val="20"/>
          <w:highlight w:val="white"/>
        </w:rPr>
        <w:t>) %then ');' @ ;</w:t>
      </w:r>
    </w:p>
    <w:p w14:paraId="5A5B8CF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r>
        <w:rPr>
          <w:rFonts w:ascii="CourierNewPSMT" w:hAnsi="CourierNewPSMT"/>
          <w:sz w:val="20"/>
          <w:highlight w:val="white"/>
        </w:rPr>
        <w:tab/>
        <w:t>;</w:t>
      </w:r>
    </w:p>
    <w:p w14:paraId="053CF7B8"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w:t>
      </w:r>
    </w:p>
    <w:p w14:paraId="0EF80299"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r>
      <w:proofErr w:type="spellStart"/>
      <w:proofErr w:type="gramStart"/>
      <w:r>
        <w:rPr>
          <w:rFonts w:ascii="CourierNewPSMT" w:hAnsi="CourierNewPSMT"/>
          <w:sz w:val="20"/>
          <w:highlight w:val="white"/>
        </w:rPr>
        <w:t>dsid</w:t>
      </w:r>
      <w:proofErr w:type="spellEnd"/>
      <w:proofErr w:type="gramEnd"/>
      <w:r>
        <w:rPr>
          <w:rFonts w:ascii="CourierNewPSMT" w:hAnsi="CourierNewPSMT"/>
          <w:sz w:val="20"/>
          <w:highlight w:val="white"/>
        </w:rPr>
        <w:t>=close(</w:t>
      </w:r>
      <w:proofErr w:type="spellStart"/>
      <w:r>
        <w:rPr>
          <w:rFonts w:ascii="CourierNewPSMT" w:hAnsi="CourierNewPSMT"/>
          <w:sz w:val="20"/>
          <w:highlight w:val="white"/>
        </w:rPr>
        <w:t>dsid</w:t>
      </w:r>
      <w:proofErr w:type="spellEnd"/>
      <w:r>
        <w:rPr>
          <w:rFonts w:ascii="CourierNewPSMT" w:hAnsi="CourierNewPSMT"/>
          <w:sz w:val="20"/>
          <w:highlight w:val="white"/>
        </w:rPr>
        <w:t>);</w:t>
      </w:r>
    </w:p>
    <w:p w14:paraId="5B88564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proofErr w:type="gramStart"/>
      <w:r>
        <w:rPr>
          <w:rFonts w:ascii="CourierNewPSMT" w:hAnsi="CourierNewPSMT"/>
          <w:sz w:val="20"/>
          <w:highlight w:val="white"/>
        </w:rPr>
        <w:t>run</w:t>
      </w:r>
      <w:proofErr w:type="gramEnd"/>
      <w:r>
        <w:rPr>
          <w:rFonts w:ascii="CourierNewPSMT" w:hAnsi="CourierNewPSMT"/>
          <w:sz w:val="20"/>
          <w:highlight w:val="white"/>
        </w:rPr>
        <w:t>;</w:t>
      </w:r>
    </w:p>
    <w:p w14:paraId="1862286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w:t>
      </w:r>
      <w:proofErr w:type="gramStart"/>
      <w:r>
        <w:rPr>
          <w:rFonts w:ascii="CourierNewPSMT" w:hAnsi="CourierNewPSMT"/>
          <w:sz w:val="20"/>
          <w:highlight w:val="white"/>
        </w:rPr>
        <w:t>mend</w:t>
      </w:r>
      <w:proofErr w:type="gramEnd"/>
      <w:r>
        <w:rPr>
          <w:rFonts w:ascii="CourierNewPSMT" w:hAnsi="CourierNewPSMT"/>
          <w:sz w:val="20"/>
          <w:highlight w:val="white"/>
        </w:rPr>
        <w:t>;</w:t>
      </w:r>
    </w:p>
    <w:p w14:paraId="08B4A5A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w:t>
      </w:r>
      <w:proofErr w:type="spellStart"/>
      <w:proofErr w:type="gramStart"/>
      <w:r>
        <w:rPr>
          <w:rFonts w:ascii="CourierNewPSMT" w:hAnsi="CourierNewPSMT"/>
          <w:sz w:val="20"/>
          <w:highlight w:val="white"/>
        </w:rPr>
        <w:t>gridgetdata</w:t>
      </w:r>
      <w:proofErr w:type="spellEnd"/>
      <w:proofErr w:type="gramEnd"/>
    </w:p>
    <w:p w14:paraId="1543ADEB" w14:textId="77777777" w:rsidR="00BA56F6" w:rsidRDefault="003D74EB">
      <w:pPr>
        <w:numPr>
          <w:ilvl w:val="0"/>
          <w:numId w:val="20"/>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Point the store to the stored process. This makes the store use the stored process for its JSON data.</w:t>
      </w:r>
    </w:p>
    <w:p w14:paraId="6073D754" w14:textId="77777777" w:rsidR="00BA56F6" w:rsidRDefault="003D74EB">
      <w:pPr>
        <w:numPr>
          <w:ilvl w:val="1"/>
          <w:numId w:val="20"/>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Select the URL property in the proxy for the store. It would have been set to something like /</w:t>
      </w:r>
      <w:proofErr w:type="spellStart"/>
      <w:r>
        <w:rPr>
          <w:rFonts w:ascii="TimesNewRomanPSMT" w:hAnsi="TimesNewRomanPSMT"/>
          <w:kern w:val="1"/>
          <w:sz w:val="20"/>
        </w:rPr>
        <w:t>sample.json</w:t>
      </w:r>
      <w:proofErr w:type="spellEnd"/>
      <w:r>
        <w:rPr>
          <w:rFonts w:ascii="TimesNewRomanPSMT" w:hAnsi="TimesNewRomanPSMT"/>
          <w:kern w:val="1"/>
          <w:sz w:val="20"/>
        </w:rPr>
        <w:t xml:space="preserve">. It will need to be changed to the stored process call required to deliver the JSON, such as </w:t>
      </w:r>
      <w:hyperlink r:id="rId30" w:history="1">
        <w:r>
          <w:rPr>
            <w:rFonts w:ascii="TimesNewRomanPSMT" w:hAnsi="TimesNewRomanPSMT"/>
            <w:color w:val="0000FF"/>
            <w:kern w:val="1"/>
            <w:sz w:val="20"/>
            <w:u w:val="single" w:color="0000FF"/>
          </w:rPr>
          <w:t>http://sasportal.intranet.group:10120/SASStoredProcess/do?&amp;_program=/Shared+Data/Team/Group+Monitoring/cste/framework/stp/jsonGridProvider&amp;dset=sashelp.class</w:t>
        </w:r>
      </w:hyperlink>
      <w:r>
        <w:rPr>
          <w:rFonts w:ascii="TimesNewRomanPSMT" w:hAnsi="TimesNewRomanPSMT"/>
          <w:kern w:val="1"/>
          <w:sz w:val="20"/>
        </w:rPr>
        <w:t xml:space="preserve"> </w:t>
      </w:r>
    </w:p>
    <w:p w14:paraId="57188BE1" w14:textId="77777777" w:rsidR="00BA56F6" w:rsidRDefault="003D74EB">
      <w:pPr>
        <w:numPr>
          <w:ilvl w:val="1"/>
          <w:numId w:val="20"/>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The stored process can be run </w:t>
      </w:r>
      <w:proofErr w:type="gramStart"/>
      <w:r>
        <w:rPr>
          <w:rFonts w:ascii="TimesNewRomanPSMT" w:hAnsi="TimesNewRomanPSMT"/>
          <w:kern w:val="1"/>
          <w:sz w:val="20"/>
        </w:rPr>
        <w:t>on its own</w:t>
      </w:r>
      <w:proofErr w:type="gramEnd"/>
      <w:r>
        <w:rPr>
          <w:rFonts w:ascii="TimesNewRomanPSMT" w:hAnsi="TimesNewRomanPSMT"/>
          <w:kern w:val="1"/>
          <w:sz w:val="20"/>
        </w:rPr>
        <w:t xml:space="preserve"> and the output checked to make sure that it is valid JSON. You can copy the output and paste into </w:t>
      </w:r>
      <w:hyperlink r:id="rId31" w:history="1">
        <w:r>
          <w:rPr>
            <w:rFonts w:ascii="TimesNewRomanPSMT" w:hAnsi="TimesNewRomanPSMT"/>
            <w:color w:val="0000FF"/>
            <w:kern w:val="1"/>
            <w:sz w:val="20"/>
            <w:u w:val="single" w:color="0000FF"/>
          </w:rPr>
          <w:t>www.jsonLint.com</w:t>
        </w:r>
      </w:hyperlink>
      <w:r>
        <w:rPr>
          <w:rFonts w:ascii="TimesNewRomanPSMT" w:hAnsi="TimesNewRomanPSMT"/>
          <w:kern w:val="1"/>
          <w:sz w:val="20"/>
        </w:rPr>
        <w:t xml:space="preserve"> to check the validity of the JSON.</w:t>
      </w:r>
    </w:p>
    <w:p w14:paraId="63BB12D3" w14:textId="77777777" w:rsidR="00BA56F6" w:rsidRDefault="003D74EB">
      <w:pPr>
        <w:numPr>
          <w:ilvl w:val="0"/>
          <w:numId w:val="20"/>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Enhance the grid with some more features.</w:t>
      </w:r>
    </w:p>
    <w:p w14:paraId="1ACE0B8F" w14:textId="77777777" w:rsidR="00BA56F6" w:rsidRDefault="003D74EB">
      <w:pPr>
        <w:numPr>
          <w:ilvl w:val="1"/>
          <w:numId w:val="20"/>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You can group the rows in the grid by specifying the </w:t>
      </w:r>
      <w:proofErr w:type="spellStart"/>
      <w:r>
        <w:rPr>
          <w:rFonts w:ascii="TimesNewRomanPSMT" w:hAnsi="TimesNewRomanPSMT"/>
          <w:kern w:val="1"/>
          <w:sz w:val="20"/>
        </w:rPr>
        <w:t>groupField</w:t>
      </w:r>
      <w:proofErr w:type="spellEnd"/>
      <w:r>
        <w:rPr>
          <w:rFonts w:ascii="TimesNewRomanPSMT" w:hAnsi="TimesNewRomanPSMT"/>
          <w:kern w:val="1"/>
          <w:sz w:val="20"/>
        </w:rPr>
        <w:t xml:space="preserve"> property in the store. This will then enable the rows to be displayed in groups based on the variable selected in </w:t>
      </w:r>
      <w:proofErr w:type="spellStart"/>
      <w:r>
        <w:rPr>
          <w:rFonts w:ascii="TimesNewRomanPSMT" w:hAnsi="TimesNewRomanPSMT"/>
          <w:kern w:val="1"/>
          <w:sz w:val="20"/>
        </w:rPr>
        <w:t>groupField</w:t>
      </w:r>
      <w:proofErr w:type="spellEnd"/>
      <w:r>
        <w:rPr>
          <w:rFonts w:ascii="TimesNewRomanPSMT" w:hAnsi="TimesNewRomanPSMT"/>
          <w:kern w:val="1"/>
          <w:sz w:val="20"/>
        </w:rPr>
        <w:t>.</w:t>
      </w:r>
    </w:p>
    <w:p w14:paraId="6D9E3DCB" w14:textId="77777777" w:rsidR="00BA56F6" w:rsidRDefault="003D74EB">
      <w:pPr>
        <w:numPr>
          <w:ilvl w:val="1"/>
          <w:numId w:val="20"/>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You also need to go to the grid panel and find Grid Features. Add the grouping feature. This will use the group field defined above and enable grouping in the grid.</w:t>
      </w:r>
    </w:p>
    <w:p w14:paraId="6AB59492" w14:textId="77777777" w:rsidR="00BA56F6" w:rsidRDefault="003D74EB">
      <w:pPr>
        <w:numPr>
          <w:ilvl w:val="0"/>
          <w:numId w:val="20"/>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Handle very long tables. If you do nothing about this, then all the data will be loaded into memory when the store is loaded. This may adversely affect performance.</w:t>
      </w:r>
    </w:p>
    <w:p w14:paraId="5311A0BF" w14:textId="77777777" w:rsidR="00BA56F6" w:rsidRDefault="003D74EB">
      <w:pPr>
        <w:numPr>
          <w:ilvl w:val="1"/>
          <w:numId w:val="20"/>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You could add a paging toolbar to the grid. This will then only load a page of data at a time and allow you to page through the data. </w:t>
      </w:r>
    </w:p>
    <w:p w14:paraId="665094F4" w14:textId="77777777" w:rsidR="00BA56F6" w:rsidRDefault="003D74EB">
      <w:pPr>
        <w:numPr>
          <w:ilvl w:val="2"/>
          <w:numId w:val="20"/>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This is done by dragging a paging toolbar from the toolbox (on left) onto the grid</w:t>
      </w:r>
      <w:proofErr w:type="gramEnd"/>
      <w:r>
        <w:rPr>
          <w:rFonts w:ascii="TimesNewRomanPSMT" w:hAnsi="TimesNewRomanPSMT"/>
          <w:kern w:val="1"/>
          <w:sz w:val="20"/>
        </w:rPr>
        <w:t>.</w:t>
      </w:r>
    </w:p>
    <w:p w14:paraId="3C6F3F1D" w14:textId="77777777" w:rsidR="00BA56F6" w:rsidRDefault="003D74EB">
      <w:pPr>
        <w:numPr>
          <w:ilvl w:val="0"/>
          <w:numId w:val="20"/>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Set the store for the toolbar to the one you are using for the Grid (should be done automatically)</w:t>
      </w:r>
    </w:p>
    <w:p w14:paraId="12D519A6" w14:textId="77777777" w:rsidR="00BA56F6" w:rsidRDefault="003D74EB">
      <w:pPr>
        <w:numPr>
          <w:ilvl w:val="1"/>
          <w:numId w:val="20"/>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In the store change the </w:t>
      </w:r>
      <w:proofErr w:type="spellStart"/>
      <w:r>
        <w:rPr>
          <w:rFonts w:ascii="TimesNewRomanPSMT" w:hAnsi="TimesNewRomanPSMT"/>
          <w:kern w:val="1"/>
          <w:sz w:val="20"/>
        </w:rPr>
        <w:t>pageSize</w:t>
      </w:r>
      <w:proofErr w:type="spellEnd"/>
      <w:r>
        <w:rPr>
          <w:rFonts w:ascii="TimesNewRomanPSMT" w:hAnsi="TimesNewRomanPSMT"/>
          <w:kern w:val="1"/>
          <w:sz w:val="20"/>
        </w:rPr>
        <w:t xml:space="preserve"> property to how many rows you want displayed in each page.</w:t>
      </w:r>
    </w:p>
    <w:p w14:paraId="1445AE2E" w14:textId="77777777" w:rsidR="00BA56F6" w:rsidRDefault="003D74EB">
      <w:pPr>
        <w:numPr>
          <w:ilvl w:val="1"/>
          <w:numId w:val="20"/>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If you use paging then the JSON that is returned by the stored process needs to also return the following items:</w:t>
      </w:r>
    </w:p>
    <w:p w14:paraId="5037C904" w14:textId="77777777" w:rsidR="00BA56F6" w:rsidRDefault="003D74EB">
      <w:pPr>
        <w:numPr>
          <w:ilvl w:val="2"/>
          <w:numId w:val="20"/>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w:t>
      </w:r>
      <w:proofErr w:type="gramStart"/>
      <w:r>
        <w:rPr>
          <w:rFonts w:ascii="TimesNewRomanPSMT" w:hAnsi="TimesNewRomanPSMT"/>
          <w:kern w:val="1"/>
          <w:sz w:val="20"/>
        </w:rPr>
        <w:t>success</w:t>
      </w:r>
      <w:proofErr w:type="gramEnd"/>
      <w:r>
        <w:rPr>
          <w:rFonts w:ascii="TimesNewRomanPSMT" w:hAnsi="TimesNewRomanPSMT"/>
          <w:kern w:val="1"/>
          <w:sz w:val="20"/>
        </w:rPr>
        <w:t>": true (or false)</w:t>
      </w:r>
    </w:p>
    <w:p w14:paraId="07278209" w14:textId="77777777" w:rsidR="00BA56F6" w:rsidRDefault="003D74EB">
      <w:pPr>
        <w:numPr>
          <w:ilvl w:val="2"/>
          <w:numId w:val="20"/>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w:t>
      </w:r>
      <w:proofErr w:type="gramStart"/>
      <w:r>
        <w:rPr>
          <w:rFonts w:ascii="TimesNewRomanPSMT" w:hAnsi="TimesNewRomanPSMT"/>
          <w:kern w:val="1"/>
          <w:sz w:val="20"/>
        </w:rPr>
        <w:t>total</w:t>
      </w:r>
      <w:proofErr w:type="gramEnd"/>
      <w:r>
        <w:rPr>
          <w:rFonts w:ascii="TimesNewRomanPSMT" w:hAnsi="TimesNewRomanPSMT"/>
          <w:kern w:val="1"/>
          <w:sz w:val="20"/>
        </w:rPr>
        <w:t>": 1234 (total number of records in the store)</w:t>
      </w:r>
    </w:p>
    <w:p w14:paraId="11B4561C" w14:textId="77777777" w:rsidR="00BA56F6" w:rsidRDefault="003D74EB">
      <w:pPr>
        <w:numPr>
          <w:ilvl w:val="2"/>
          <w:numId w:val="20"/>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w:t>
      </w:r>
      <w:proofErr w:type="gramStart"/>
      <w:r>
        <w:rPr>
          <w:rFonts w:ascii="TimesNewRomanPSMT" w:hAnsi="TimesNewRomanPSMT"/>
          <w:kern w:val="1"/>
          <w:sz w:val="20"/>
        </w:rPr>
        <w:t>rows</w:t>
      </w:r>
      <w:proofErr w:type="gramEnd"/>
      <w:r>
        <w:rPr>
          <w:rFonts w:ascii="TimesNewRomanPSMT" w:hAnsi="TimesNewRomanPSMT"/>
          <w:kern w:val="1"/>
          <w:sz w:val="20"/>
        </w:rPr>
        <w:t>": [{}] (the row data goes here – the root property must be used to indicate where this item is)</w:t>
      </w:r>
    </w:p>
    <w:p w14:paraId="4E58248C" w14:textId="77777777" w:rsidR="00BA56F6" w:rsidRDefault="003D74EB">
      <w:pPr>
        <w:numPr>
          <w:ilvl w:val="1"/>
          <w:numId w:val="20"/>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If you use paging then 3 additional parameters are sent to the read stored process. The stored process that returns records should use these parameters so that it returns the right number of rows from the store that have been requested.</w:t>
      </w:r>
    </w:p>
    <w:p w14:paraId="267EE76D" w14:textId="77777777" w:rsidR="00BA56F6" w:rsidRDefault="003D74EB">
      <w:pPr>
        <w:numPr>
          <w:ilvl w:val="2"/>
          <w:numId w:val="20"/>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page</w:t>
      </w:r>
      <w:proofErr w:type="gramEnd"/>
      <w:r>
        <w:rPr>
          <w:rFonts w:ascii="TimesNewRomanPSMT" w:hAnsi="TimesNewRomanPSMT"/>
          <w:kern w:val="1"/>
          <w:sz w:val="20"/>
        </w:rPr>
        <w:t xml:space="preserve"> – this is the page number that we want to display.</w:t>
      </w:r>
    </w:p>
    <w:p w14:paraId="6D810EE5" w14:textId="77777777" w:rsidR="00BA56F6" w:rsidRDefault="003D74EB">
      <w:pPr>
        <w:numPr>
          <w:ilvl w:val="2"/>
          <w:numId w:val="20"/>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start</w:t>
      </w:r>
      <w:proofErr w:type="gramEnd"/>
      <w:r>
        <w:rPr>
          <w:rFonts w:ascii="TimesNewRomanPSMT" w:hAnsi="TimesNewRomanPSMT"/>
          <w:kern w:val="1"/>
          <w:sz w:val="20"/>
        </w:rPr>
        <w:t xml:space="preserve"> – this is the record number we want the store to return first.</w:t>
      </w:r>
    </w:p>
    <w:p w14:paraId="0B256047" w14:textId="77777777" w:rsidR="00BA56F6" w:rsidRDefault="003D74EB">
      <w:pPr>
        <w:numPr>
          <w:ilvl w:val="2"/>
          <w:numId w:val="20"/>
        </w:numPr>
        <w:tabs>
          <w:tab w:val="left" w:pos="1660"/>
          <w:tab w:val="left" w:pos="216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limit</w:t>
      </w:r>
      <w:proofErr w:type="gramEnd"/>
      <w:r>
        <w:rPr>
          <w:rFonts w:ascii="TimesNewRomanPSMT" w:hAnsi="TimesNewRomanPSMT"/>
          <w:kern w:val="1"/>
          <w:sz w:val="20"/>
        </w:rPr>
        <w:t xml:space="preserve"> – this will be the </w:t>
      </w:r>
      <w:proofErr w:type="spellStart"/>
      <w:r>
        <w:rPr>
          <w:rFonts w:ascii="TimesNewRomanPSMT" w:hAnsi="TimesNewRomanPSMT"/>
          <w:kern w:val="1"/>
          <w:sz w:val="20"/>
        </w:rPr>
        <w:t>pageSize</w:t>
      </w:r>
      <w:proofErr w:type="spellEnd"/>
      <w:r>
        <w:rPr>
          <w:rFonts w:ascii="TimesNewRomanPSMT" w:hAnsi="TimesNewRomanPSMT"/>
          <w:kern w:val="1"/>
          <w:sz w:val="20"/>
        </w:rPr>
        <w:t>. It is how many records we want returned by the store.</w:t>
      </w:r>
    </w:p>
    <w:p w14:paraId="33EB4BA6" w14:textId="77777777" w:rsidR="00BA56F6" w:rsidRDefault="003D74EB">
      <w:pPr>
        <w:numPr>
          <w:ilvl w:val="1"/>
          <w:numId w:val="20"/>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You could use the infinite scrolling </w:t>
      </w:r>
      <w:proofErr w:type="gramStart"/>
      <w:r>
        <w:rPr>
          <w:rFonts w:ascii="TimesNewRomanPSMT" w:hAnsi="TimesNewRomanPSMT"/>
          <w:kern w:val="1"/>
          <w:sz w:val="20"/>
        </w:rPr>
        <w:t>feature which</w:t>
      </w:r>
      <w:proofErr w:type="gramEnd"/>
      <w:r>
        <w:rPr>
          <w:rFonts w:ascii="TimesNewRomanPSMT" w:hAnsi="TimesNewRomanPSMT"/>
          <w:kern w:val="1"/>
          <w:sz w:val="20"/>
        </w:rPr>
        <w:t xml:space="preserve"> essentially treats the table as one big table, but only loads the rows that you need to see. </w:t>
      </w:r>
      <w:proofErr w:type="gramStart"/>
      <w:r>
        <w:rPr>
          <w:rFonts w:ascii="TimesNewRomanPSMT" w:hAnsi="TimesNewRomanPSMT"/>
          <w:kern w:val="1"/>
          <w:sz w:val="20"/>
        </w:rPr>
        <w:t>This is easily done by simply setting the buffered property to true in the store associated with the table</w:t>
      </w:r>
      <w:proofErr w:type="gramEnd"/>
      <w:r>
        <w:rPr>
          <w:rFonts w:ascii="TimesNewRomanPSMT" w:hAnsi="TimesNewRomanPSMT"/>
          <w:kern w:val="1"/>
          <w:sz w:val="20"/>
        </w:rPr>
        <w:t>.</w:t>
      </w:r>
    </w:p>
    <w:p w14:paraId="64C2008F" w14:textId="77777777" w:rsidR="00BA56F6" w:rsidRDefault="003D74EB">
      <w:pPr>
        <w:numPr>
          <w:ilvl w:val="0"/>
          <w:numId w:val="20"/>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Once you have done this then you can do the same for other objects on your screen. You can make some general purpose stored processes which produce JSON for Ext JS objects. Then once you build each object you can just replace the JSON with the stored process to produce the needed JSON. It should merely be a matter of changing the parameters passed to it in order to produce the JSON needed.</w:t>
      </w:r>
    </w:p>
    <w:p w14:paraId="019C6550"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67E76F1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proofErr w:type="spellStart"/>
      <w:r>
        <w:rPr>
          <w:rFonts w:ascii="TimesNewRomanPSMT" w:hAnsi="TimesNewRomanPSMT"/>
          <w:b/>
          <w:kern w:val="1"/>
        </w:rPr>
        <w:t>ExtJS</w:t>
      </w:r>
      <w:proofErr w:type="spellEnd"/>
      <w:r>
        <w:rPr>
          <w:rFonts w:ascii="TimesNewRomanPSMT" w:hAnsi="TimesNewRomanPSMT"/>
          <w:b/>
          <w:kern w:val="1"/>
        </w:rPr>
        <w:t xml:space="preserve"> Graphs</w:t>
      </w:r>
    </w:p>
    <w:p w14:paraId="349E056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lastRenderedPageBreak/>
        <w:t xml:space="preserve">If you wanted to add a graph, it is a very similar process to that above. </w:t>
      </w:r>
    </w:p>
    <w:p w14:paraId="2D41EDE7" w14:textId="77777777" w:rsidR="00BA56F6" w:rsidRDefault="003D74EB">
      <w:pPr>
        <w:numPr>
          <w:ilvl w:val="0"/>
          <w:numId w:val="2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Rather than dragging a grid into your container, drag a Bar Chart. </w:t>
      </w:r>
    </w:p>
    <w:p w14:paraId="55507435" w14:textId="77777777" w:rsidR="00BA56F6" w:rsidRDefault="003D74EB">
      <w:pPr>
        <w:numPr>
          <w:ilvl w:val="0"/>
          <w:numId w:val="2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Change the store to the one for your JSON data.</w:t>
      </w:r>
    </w:p>
    <w:p w14:paraId="0A87056D" w14:textId="77777777" w:rsidR="00BA56F6" w:rsidRDefault="003D74EB">
      <w:pPr>
        <w:numPr>
          <w:ilvl w:val="0"/>
          <w:numId w:val="2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In Category Index, change fields to name.</w:t>
      </w:r>
    </w:p>
    <w:p w14:paraId="78E7D6D9" w14:textId="77777777" w:rsidR="00BA56F6" w:rsidRDefault="003D74EB">
      <w:pPr>
        <w:numPr>
          <w:ilvl w:val="0"/>
          <w:numId w:val="2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In Numeric Axis, change fields to age.</w:t>
      </w:r>
    </w:p>
    <w:p w14:paraId="712A4222" w14:textId="77777777" w:rsidR="00BA56F6" w:rsidRDefault="003D74EB">
      <w:pPr>
        <w:numPr>
          <w:ilvl w:val="0"/>
          <w:numId w:val="2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In </w:t>
      </w:r>
      <w:proofErr w:type="spellStart"/>
      <w:r>
        <w:rPr>
          <w:rFonts w:ascii="TimesNewRomanPSMT" w:hAnsi="TimesNewRomanPSMT"/>
          <w:kern w:val="1"/>
          <w:sz w:val="20"/>
        </w:rPr>
        <w:t>MyBarSeries</w:t>
      </w:r>
      <w:proofErr w:type="spellEnd"/>
      <w:r>
        <w:rPr>
          <w:rFonts w:ascii="TimesNewRomanPSMT" w:hAnsi="TimesNewRomanPSMT"/>
          <w:kern w:val="1"/>
          <w:sz w:val="20"/>
        </w:rPr>
        <w:t>, change</w:t>
      </w:r>
    </w:p>
    <w:p w14:paraId="7D380391" w14:textId="77777777" w:rsidR="00BA56F6" w:rsidRDefault="003D74EB">
      <w:pPr>
        <w:numPr>
          <w:ilvl w:val="1"/>
          <w:numId w:val="21"/>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spellStart"/>
      <w:r>
        <w:rPr>
          <w:rFonts w:ascii="TimesNewRomanPSMT" w:hAnsi="TimesNewRomanPSMT"/>
          <w:kern w:val="1"/>
          <w:sz w:val="20"/>
        </w:rPr>
        <w:t>Xfield</w:t>
      </w:r>
      <w:proofErr w:type="spellEnd"/>
      <w:r>
        <w:rPr>
          <w:rFonts w:ascii="TimesNewRomanPSMT" w:hAnsi="TimesNewRomanPSMT"/>
          <w:kern w:val="1"/>
          <w:sz w:val="20"/>
        </w:rPr>
        <w:t xml:space="preserve"> to name</w:t>
      </w:r>
    </w:p>
    <w:p w14:paraId="68EDBD32" w14:textId="77777777" w:rsidR="00BA56F6" w:rsidRDefault="003D74EB">
      <w:pPr>
        <w:numPr>
          <w:ilvl w:val="1"/>
          <w:numId w:val="21"/>
        </w:numPr>
        <w:tabs>
          <w:tab w:val="left" w:pos="94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spellStart"/>
      <w:r>
        <w:rPr>
          <w:rFonts w:ascii="TimesNewRomanPSMT" w:hAnsi="TimesNewRomanPSMT"/>
          <w:kern w:val="1"/>
          <w:sz w:val="20"/>
        </w:rPr>
        <w:t>Yfield</w:t>
      </w:r>
      <w:proofErr w:type="spellEnd"/>
      <w:r>
        <w:rPr>
          <w:rFonts w:ascii="TimesNewRomanPSMT" w:hAnsi="TimesNewRomanPSMT"/>
          <w:kern w:val="1"/>
          <w:sz w:val="20"/>
        </w:rPr>
        <w:t xml:space="preserve"> to age</w:t>
      </w:r>
    </w:p>
    <w:p w14:paraId="03801A2F" w14:textId="77777777" w:rsidR="00BA56F6" w:rsidRDefault="003D74EB">
      <w:pPr>
        <w:numPr>
          <w:ilvl w:val="0"/>
          <w:numId w:val="2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Edit label, and change the field to age which will make it show the age on the bar</w:t>
      </w:r>
    </w:p>
    <w:p w14:paraId="6479299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Now we have a </w:t>
      </w:r>
      <w:proofErr w:type="gramStart"/>
      <w:r>
        <w:rPr>
          <w:rFonts w:ascii="TimesNewRomanPSMT" w:hAnsi="TimesNewRomanPSMT"/>
          <w:kern w:val="1"/>
          <w:sz w:val="20"/>
        </w:rPr>
        <w:t>chart which</w:t>
      </w:r>
      <w:proofErr w:type="gramEnd"/>
      <w:r>
        <w:rPr>
          <w:rFonts w:ascii="TimesNewRomanPSMT" w:hAnsi="TimesNewRomanPSMT"/>
          <w:kern w:val="1"/>
          <w:sz w:val="20"/>
        </w:rPr>
        <w:t xml:space="preserve"> is based on JSON data.</w:t>
      </w:r>
    </w:p>
    <w:p w14:paraId="173D0EE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kern w:val="1"/>
        </w:rPr>
      </w:pPr>
      <w:r>
        <w:rPr>
          <w:kern w:val="1"/>
        </w:rPr>
        <w:pict w14:anchorId="7393A6A1">
          <v:shape id="_x0000_i1031" type="#_x0000_t75" style="width:411.05pt;height:242.05pt" o:allowincell="f">
            <v:imagedata r:id="rId32" o:title=""/>
          </v:shape>
        </w:pict>
      </w:r>
    </w:p>
    <w:p w14:paraId="1C724CC0"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kern w:val="1"/>
        </w:rPr>
      </w:pPr>
    </w:p>
    <w:p w14:paraId="67F7337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bookmarkStart w:id="18" w:name="Generating_ExtJS_code"/>
      <w:r>
        <w:rPr>
          <w:rFonts w:ascii="TimesNewRomanPSMT" w:hAnsi="TimesNewRomanPSMT"/>
          <w:b/>
          <w:kern w:val="1"/>
        </w:rPr>
        <w:t>Generating Ext-JS code</w:t>
      </w:r>
      <w:bookmarkEnd w:id="18"/>
    </w:p>
    <w:p w14:paraId="117F6F7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In order to do something in </w:t>
      </w:r>
      <w:proofErr w:type="spellStart"/>
      <w:r>
        <w:rPr>
          <w:rFonts w:ascii="TimesNewRomanPSMT" w:hAnsi="TimesNewRomanPSMT"/>
          <w:kern w:val="1"/>
          <w:sz w:val="20"/>
        </w:rPr>
        <w:t>extjs</w:t>
      </w:r>
      <w:proofErr w:type="spellEnd"/>
      <w:r>
        <w:rPr>
          <w:rFonts w:ascii="TimesNewRomanPSMT" w:hAnsi="TimesNewRomanPSMT"/>
          <w:kern w:val="1"/>
          <w:sz w:val="20"/>
        </w:rPr>
        <w:t xml:space="preserve"> you will usually need some data and some directives telling </w:t>
      </w:r>
      <w:proofErr w:type="spellStart"/>
      <w:r>
        <w:rPr>
          <w:rFonts w:ascii="TimesNewRomanPSMT" w:hAnsi="TimesNewRomanPSMT"/>
          <w:kern w:val="1"/>
          <w:sz w:val="20"/>
        </w:rPr>
        <w:t>extjs</w:t>
      </w:r>
      <w:proofErr w:type="spellEnd"/>
      <w:r>
        <w:rPr>
          <w:rFonts w:ascii="TimesNewRomanPSMT" w:hAnsi="TimesNewRomanPSMT"/>
          <w:kern w:val="1"/>
          <w:sz w:val="20"/>
        </w:rPr>
        <w:t xml:space="preserve"> what you want to do with the data. </w:t>
      </w:r>
    </w:p>
    <w:p w14:paraId="60E5253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One simple way to provide data to EXT-</w:t>
      </w:r>
      <w:proofErr w:type="spellStart"/>
      <w:r>
        <w:rPr>
          <w:rFonts w:ascii="TimesNewRomanPSMT" w:hAnsi="TimesNewRomanPSMT"/>
          <w:kern w:val="1"/>
          <w:sz w:val="20"/>
        </w:rPr>
        <w:t>js</w:t>
      </w:r>
      <w:proofErr w:type="spellEnd"/>
      <w:r>
        <w:rPr>
          <w:rFonts w:ascii="TimesNewRomanPSMT" w:hAnsi="TimesNewRomanPSMT"/>
          <w:kern w:val="1"/>
          <w:sz w:val="20"/>
        </w:rPr>
        <w:t xml:space="preserve"> is by using arrays in </w:t>
      </w:r>
      <w:proofErr w:type="spellStart"/>
      <w:r>
        <w:rPr>
          <w:rFonts w:ascii="TimesNewRomanPSMT" w:hAnsi="TimesNewRomanPSMT"/>
          <w:kern w:val="1"/>
          <w:sz w:val="20"/>
        </w:rPr>
        <w:t>javascript</w:t>
      </w:r>
      <w:proofErr w:type="spellEnd"/>
      <w:r>
        <w:rPr>
          <w:rFonts w:ascii="TimesNewRomanPSMT" w:hAnsi="TimesNewRomanPSMT"/>
          <w:kern w:val="1"/>
          <w:sz w:val="20"/>
        </w:rPr>
        <w:t xml:space="preserve">. For example you could use some lines like </w:t>
      </w:r>
      <w:proofErr w:type="gramStart"/>
      <w:r>
        <w:rPr>
          <w:rFonts w:ascii="TimesNewRomanPSMT" w:hAnsi="TimesNewRomanPSMT"/>
          <w:kern w:val="1"/>
          <w:sz w:val="20"/>
        </w:rPr>
        <w:t>these ….</w:t>
      </w:r>
      <w:proofErr w:type="gramEnd"/>
    </w:p>
    <w:p w14:paraId="51D287A6"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sz w:val="20"/>
        </w:rPr>
      </w:pPr>
    </w:p>
    <w:p w14:paraId="14AADA2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 </w:t>
      </w:r>
      <w:proofErr w:type="gramStart"/>
      <w:r>
        <w:rPr>
          <w:rFonts w:ascii="CourierNewPSMT" w:hAnsi="CourierNewPSMT"/>
          <w:sz w:val="20"/>
          <w:highlight w:val="white"/>
        </w:rPr>
        <w:t>sample</w:t>
      </w:r>
      <w:proofErr w:type="gramEnd"/>
      <w:r>
        <w:rPr>
          <w:rFonts w:ascii="CourierNewPSMT" w:hAnsi="CourierNewPSMT"/>
          <w:sz w:val="20"/>
          <w:highlight w:val="white"/>
        </w:rPr>
        <w:t xml:space="preserve"> static data for the store</w:t>
      </w:r>
    </w:p>
    <w:p w14:paraId="797EC9E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spellStart"/>
      <w:proofErr w:type="gramStart"/>
      <w:r>
        <w:rPr>
          <w:rFonts w:ascii="CourierNewPSMT" w:hAnsi="CourierNewPSMT"/>
          <w:sz w:val="20"/>
          <w:highlight w:val="white"/>
        </w:rPr>
        <w:t>var</w:t>
      </w:r>
      <w:proofErr w:type="spellEnd"/>
      <w:proofErr w:type="gramEnd"/>
      <w:r>
        <w:rPr>
          <w:rFonts w:ascii="CourierNewPSMT" w:hAnsi="CourierNewPSMT"/>
          <w:sz w:val="20"/>
          <w:highlight w:val="white"/>
        </w:rPr>
        <w:t xml:space="preserve"> </w:t>
      </w:r>
      <w:proofErr w:type="spellStart"/>
      <w:r>
        <w:rPr>
          <w:rFonts w:ascii="CourierNewPSMT" w:hAnsi="CourierNewPSMT"/>
          <w:sz w:val="20"/>
          <w:highlight w:val="white"/>
        </w:rPr>
        <w:t>myData</w:t>
      </w:r>
      <w:proofErr w:type="spellEnd"/>
      <w:r>
        <w:rPr>
          <w:rFonts w:ascii="CourierNewPSMT" w:hAnsi="CourierNewPSMT"/>
          <w:sz w:val="20"/>
          <w:highlight w:val="white"/>
        </w:rPr>
        <w:t xml:space="preserve"> = [</w:t>
      </w:r>
    </w:p>
    <w:p w14:paraId="1014795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['3m Co'</w:t>
      </w:r>
      <w:proofErr w:type="gramStart"/>
      <w:r>
        <w:rPr>
          <w:rFonts w:ascii="CourierNewPSMT" w:hAnsi="CourierNewPSMT"/>
          <w:sz w:val="20"/>
          <w:highlight w:val="white"/>
        </w:rPr>
        <w:t>,                               71.72</w:t>
      </w:r>
      <w:proofErr w:type="gramEnd"/>
      <w:r>
        <w:rPr>
          <w:rFonts w:ascii="CourierNewPSMT" w:hAnsi="CourierNewPSMT"/>
          <w:sz w:val="20"/>
          <w:highlight w:val="white"/>
        </w:rPr>
        <w:t>, 0.02,  0.03,  '9/1 12:00am'],</w:t>
      </w:r>
    </w:p>
    <w:p w14:paraId="7C7EB62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['Alcoa </w:t>
      </w:r>
      <w:proofErr w:type="spellStart"/>
      <w:r>
        <w:rPr>
          <w:rFonts w:ascii="CourierNewPSMT" w:hAnsi="CourierNewPSMT"/>
          <w:sz w:val="20"/>
          <w:highlight w:val="white"/>
        </w:rPr>
        <w:t>Inc</w:t>
      </w:r>
      <w:proofErr w:type="spellEnd"/>
      <w:r>
        <w:rPr>
          <w:rFonts w:ascii="CourierNewPSMT" w:hAnsi="CourierNewPSMT"/>
          <w:sz w:val="20"/>
          <w:highlight w:val="white"/>
        </w:rPr>
        <w:t>'</w:t>
      </w:r>
      <w:proofErr w:type="gramStart"/>
      <w:r>
        <w:rPr>
          <w:rFonts w:ascii="CourierNewPSMT" w:hAnsi="CourierNewPSMT"/>
          <w:sz w:val="20"/>
          <w:highlight w:val="white"/>
        </w:rPr>
        <w:t>,                           29.01</w:t>
      </w:r>
      <w:proofErr w:type="gramEnd"/>
      <w:r>
        <w:rPr>
          <w:rFonts w:ascii="CourierNewPSMT" w:hAnsi="CourierNewPSMT"/>
          <w:sz w:val="20"/>
          <w:highlight w:val="white"/>
        </w:rPr>
        <w:t>, 0.42,  1.47,  '9/1 12:00am'],</w:t>
      </w:r>
    </w:p>
    <w:p w14:paraId="241F941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['United Technologies Corporation'</w:t>
      </w:r>
      <w:proofErr w:type="gramStart"/>
      <w:r>
        <w:rPr>
          <w:rFonts w:ascii="CourierNewPSMT" w:hAnsi="CourierNewPSMT"/>
          <w:sz w:val="20"/>
          <w:highlight w:val="white"/>
        </w:rPr>
        <w:t>,     63.26</w:t>
      </w:r>
      <w:proofErr w:type="gramEnd"/>
      <w:r>
        <w:rPr>
          <w:rFonts w:ascii="CourierNewPSMT" w:hAnsi="CourierNewPSMT"/>
          <w:sz w:val="20"/>
          <w:highlight w:val="white"/>
        </w:rPr>
        <w:t>, 0.55,  0.88,  '9/1 12:00am'],</w:t>
      </w:r>
    </w:p>
    <w:p w14:paraId="6A813BF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['Verizon Communications'</w:t>
      </w:r>
      <w:proofErr w:type="gramStart"/>
      <w:r>
        <w:rPr>
          <w:rFonts w:ascii="CourierNewPSMT" w:hAnsi="CourierNewPSMT"/>
          <w:sz w:val="20"/>
          <w:highlight w:val="white"/>
        </w:rPr>
        <w:t>,              35.57</w:t>
      </w:r>
      <w:proofErr w:type="gramEnd"/>
      <w:r>
        <w:rPr>
          <w:rFonts w:ascii="CourierNewPSMT" w:hAnsi="CourierNewPSMT"/>
          <w:sz w:val="20"/>
          <w:highlight w:val="white"/>
        </w:rPr>
        <w:t xml:space="preserve">, 0.39,  1.11,  '9/1 12:00am'],            </w:t>
      </w:r>
    </w:p>
    <w:p w14:paraId="7AE5D44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['Wal-Mart Stores, Inc.'</w:t>
      </w:r>
      <w:proofErr w:type="gramStart"/>
      <w:r>
        <w:rPr>
          <w:rFonts w:ascii="CourierNewPSMT" w:hAnsi="CourierNewPSMT"/>
          <w:sz w:val="20"/>
          <w:highlight w:val="white"/>
        </w:rPr>
        <w:t>,               45.45</w:t>
      </w:r>
      <w:proofErr w:type="gramEnd"/>
      <w:r>
        <w:rPr>
          <w:rFonts w:ascii="CourierNewPSMT" w:hAnsi="CourierNewPSMT"/>
          <w:sz w:val="20"/>
          <w:highlight w:val="white"/>
        </w:rPr>
        <w:t>, 0.73,  1.63,  '9/1 12:00am']</w:t>
      </w:r>
    </w:p>
    <w:p w14:paraId="5E0EBE4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
    <w:p w14:paraId="76A69310"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
    <w:p w14:paraId="6F64D4E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 </w:t>
      </w:r>
      <w:proofErr w:type="gramStart"/>
      <w:r>
        <w:rPr>
          <w:rFonts w:ascii="CourierNewPSMT" w:hAnsi="CourierNewPSMT"/>
          <w:sz w:val="20"/>
          <w:highlight w:val="white"/>
        </w:rPr>
        <w:t>create</w:t>
      </w:r>
      <w:proofErr w:type="gramEnd"/>
      <w:r>
        <w:rPr>
          <w:rFonts w:ascii="CourierNewPSMT" w:hAnsi="CourierNewPSMT"/>
          <w:sz w:val="20"/>
          <w:highlight w:val="white"/>
        </w:rPr>
        <w:t xml:space="preserve"> the data store</w:t>
      </w:r>
    </w:p>
    <w:p w14:paraId="0A47B68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spellStart"/>
      <w:proofErr w:type="gramStart"/>
      <w:r>
        <w:rPr>
          <w:rFonts w:ascii="CourierNewPSMT" w:hAnsi="CourierNewPSMT"/>
          <w:sz w:val="20"/>
          <w:highlight w:val="white"/>
        </w:rPr>
        <w:t>var</w:t>
      </w:r>
      <w:proofErr w:type="spellEnd"/>
      <w:proofErr w:type="gramEnd"/>
      <w:r>
        <w:rPr>
          <w:rFonts w:ascii="CourierNewPSMT" w:hAnsi="CourierNewPSMT"/>
          <w:sz w:val="20"/>
          <w:highlight w:val="white"/>
        </w:rPr>
        <w:t xml:space="preserve"> store = new </w:t>
      </w:r>
      <w:proofErr w:type="spellStart"/>
      <w:r>
        <w:rPr>
          <w:rFonts w:ascii="CourierNewPSMT" w:hAnsi="CourierNewPSMT"/>
          <w:sz w:val="20"/>
          <w:highlight w:val="white"/>
        </w:rPr>
        <w:t>Ext.data.ArrayStore</w:t>
      </w:r>
      <w:proofErr w:type="spellEnd"/>
      <w:r>
        <w:rPr>
          <w:rFonts w:ascii="CourierNewPSMT" w:hAnsi="CourierNewPSMT"/>
          <w:sz w:val="20"/>
          <w:highlight w:val="white"/>
        </w:rPr>
        <w:t>({</w:t>
      </w:r>
    </w:p>
    <w:p w14:paraId="7C32E79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fields</w:t>
      </w:r>
      <w:proofErr w:type="gramEnd"/>
      <w:r>
        <w:rPr>
          <w:rFonts w:ascii="CourierNewPSMT" w:hAnsi="CourierNewPSMT"/>
          <w:sz w:val="20"/>
          <w:highlight w:val="white"/>
        </w:rPr>
        <w:t>: [</w:t>
      </w:r>
    </w:p>
    <w:p w14:paraId="47EC21D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name</w:t>
      </w:r>
      <w:proofErr w:type="gramEnd"/>
      <w:r>
        <w:rPr>
          <w:rFonts w:ascii="CourierNewPSMT" w:hAnsi="CourierNewPSMT"/>
          <w:sz w:val="20"/>
          <w:highlight w:val="white"/>
        </w:rPr>
        <w:t>: 'company'},</w:t>
      </w:r>
    </w:p>
    <w:p w14:paraId="48DB0AC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name</w:t>
      </w:r>
      <w:proofErr w:type="gramEnd"/>
      <w:r>
        <w:rPr>
          <w:rFonts w:ascii="CourierNewPSMT" w:hAnsi="CourierNewPSMT"/>
          <w:sz w:val="20"/>
          <w:highlight w:val="white"/>
        </w:rPr>
        <w:t>: 'price',      type: 'float'},</w:t>
      </w:r>
    </w:p>
    <w:p w14:paraId="163832D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name</w:t>
      </w:r>
      <w:proofErr w:type="gramEnd"/>
      <w:r>
        <w:rPr>
          <w:rFonts w:ascii="CourierNewPSMT" w:hAnsi="CourierNewPSMT"/>
          <w:sz w:val="20"/>
          <w:highlight w:val="white"/>
        </w:rPr>
        <w:t>: 'change',     type: 'float'},</w:t>
      </w:r>
    </w:p>
    <w:p w14:paraId="0502C90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name</w:t>
      </w:r>
      <w:proofErr w:type="gramEnd"/>
      <w:r>
        <w:rPr>
          <w:rFonts w:ascii="CourierNewPSMT" w:hAnsi="CourierNewPSMT"/>
          <w:sz w:val="20"/>
          <w:highlight w:val="white"/>
        </w:rPr>
        <w:t>: '</w:t>
      </w:r>
      <w:proofErr w:type="spellStart"/>
      <w:r>
        <w:rPr>
          <w:rFonts w:ascii="CourierNewPSMT" w:hAnsi="CourierNewPSMT"/>
          <w:sz w:val="20"/>
          <w:highlight w:val="white"/>
        </w:rPr>
        <w:t>pctChange</w:t>
      </w:r>
      <w:proofErr w:type="spellEnd"/>
      <w:r>
        <w:rPr>
          <w:rFonts w:ascii="CourierNewPSMT" w:hAnsi="CourierNewPSMT"/>
          <w:sz w:val="20"/>
          <w:highlight w:val="white"/>
        </w:rPr>
        <w:t>',  type: 'float'},</w:t>
      </w:r>
    </w:p>
    <w:p w14:paraId="56E60AF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name</w:t>
      </w:r>
      <w:proofErr w:type="gramEnd"/>
      <w:r>
        <w:rPr>
          <w:rFonts w:ascii="CourierNewPSMT" w:hAnsi="CourierNewPSMT"/>
          <w:sz w:val="20"/>
          <w:highlight w:val="white"/>
        </w:rPr>
        <w:t>: '</w:t>
      </w:r>
      <w:proofErr w:type="spellStart"/>
      <w:r>
        <w:rPr>
          <w:rFonts w:ascii="CourierNewPSMT" w:hAnsi="CourierNewPSMT"/>
          <w:sz w:val="20"/>
          <w:highlight w:val="white"/>
        </w:rPr>
        <w:t>lastChange</w:t>
      </w:r>
      <w:proofErr w:type="spellEnd"/>
      <w:r>
        <w:rPr>
          <w:rFonts w:ascii="CourierNewPSMT" w:hAnsi="CourierNewPSMT"/>
          <w:sz w:val="20"/>
          <w:highlight w:val="white"/>
        </w:rPr>
        <w:t xml:space="preserve">', type: 'date', </w:t>
      </w:r>
      <w:proofErr w:type="spellStart"/>
      <w:r>
        <w:rPr>
          <w:rFonts w:ascii="CourierNewPSMT" w:hAnsi="CourierNewPSMT"/>
          <w:sz w:val="20"/>
          <w:highlight w:val="white"/>
        </w:rPr>
        <w:t>dateFormat</w:t>
      </w:r>
      <w:proofErr w:type="spellEnd"/>
      <w:r>
        <w:rPr>
          <w:rFonts w:ascii="CourierNewPSMT" w:hAnsi="CourierNewPSMT"/>
          <w:sz w:val="20"/>
          <w:highlight w:val="white"/>
        </w:rPr>
        <w:t xml:space="preserve">: 'n/j </w:t>
      </w:r>
      <w:proofErr w:type="spellStart"/>
      <w:r>
        <w:rPr>
          <w:rFonts w:ascii="CourierNewPSMT" w:hAnsi="CourierNewPSMT"/>
          <w:sz w:val="20"/>
          <w:highlight w:val="white"/>
        </w:rPr>
        <w:t>h:ia</w:t>
      </w:r>
      <w:proofErr w:type="spellEnd"/>
      <w:r>
        <w:rPr>
          <w:rFonts w:ascii="CourierNewPSMT" w:hAnsi="CourierNewPSMT"/>
          <w:sz w:val="20"/>
          <w:highlight w:val="white"/>
        </w:rPr>
        <w:t>'}</w:t>
      </w:r>
    </w:p>
    <w:p w14:paraId="523FC39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
    <w:p w14:paraId="733FE048"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
    <w:p w14:paraId="748C153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 </w:t>
      </w:r>
      <w:proofErr w:type="gramStart"/>
      <w:r>
        <w:rPr>
          <w:rFonts w:ascii="CourierNewPSMT" w:hAnsi="CourierNewPSMT"/>
          <w:sz w:val="20"/>
          <w:highlight w:val="white"/>
        </w:rPr>
        <w:t>manually</w:t>
      </w:r>
      <w:proofErr w:type="gramEnd"/>
      <w:r>
        <w:rPr>
          <w:rFonts w:ascii="CourierNewPSMT" w:hAnsi="CourierNewPSMT"/>
          <w:sz w:val="20"/>
          <w:highlight w:val="white"/>
        </w:rPr>
        <w:t xml:space="preserve"> load local data</w:t>
      </w:r>
    </w:p>
    <w:p w14:paraId="3D1741A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lastRenderedPageBreak/>
        <w:t xml:space="preserve">    </w:t>
      </w:r>
      <w:proofErr w:type="spellStart"/>
      <w:proofErr w:type="gramStart"/>
      <w:r>
        <w:rPr>
          <w:rFonts w:ascii="CourierNewPSMT" w:hAnsi="CourierNewPSMT"/>
          <w:sz w:val="20"/>
          <w:highlight w:val="white"/>
        </w:rPr>
        <w:t>store.loadData</w:t>
      </w:r>
      <w:proofErr w:type="spellEnd"/>
      <w:proofErr w:type="gramEnd"/>
      <w:r>
        <w:rPr>
          <w:rFonts w:ascii="CourierNewPSMT" w:hAnsi="CourierNewPSMT"/>
          <w:sz w:val="20"/>
          <w:highlight w:val="white"/>
        </w:rPr>
        <w:t>(</w:t>
      </w:r>
      <w:proofErr w:type="spellStart"/>
      <w:r>
        <w:rPr>
          <w:rFonts w:ascii="CourierNewPSMT" w:hAnsi="CourierNewPSMT"/>
          <w:sz w:val="20"/>
          <w:highlight w:val="white"/>
        </w:rPr>
        <w:t>myData</w:t>
      </w:r>
      <w:proofErr w:type="spellEnd"/>
      <w:r>
        <w:rPr>
          <w:rFonts w:ascii="CourierNewPSMT" w:hAnsi="CourierNewPSMT"/>
          <w:sz w:val="20"/>
          <w:highlight w:val="white"/>
        </w:rPr>
        <w:t>);</w:t>
      </w:r>
    </w:p>
    <w:p w14:paraId="403DF5E3"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sz w:val="20"/>
        </w:rPr>
      </w:pPr>
    </w:p>
    <w:p w14:paraId="240EDFF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However a better and more flexible way would be to use a data store. The simplest data store is a JSON data store. You may be wondering what a JSON data store is. JSON (JavaScript Object Notation) is a lightweight data-interchange format. It is easy for humans to read and write. It is easy for machines to parse and generate. JSON is a text format that is completely language independent but uses conventions that are familiar to programmers of the C-family of languages, including C, C++, C#, Java, JavaScript, Perl, Python, and many others. These properties make JSON an ideal data-interchange language.</w:t>
      </w:r>
    </w:p>
    <w:p w14:paraId="69B363D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JSON is built on two structures:</w:t>
      </w:r>
    </w:p>
    <w:p w14:paraId="220A3022" w14:textId="77777777" w:rsidR="00BA56F6" w:rsidRDefault="003D74EB">
      <w:pPr>
        <w:numPr>
          <w:ilvl w:val="0"/>
          <w:numId w:val="2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A collection of name/value pairs. In various languages, this is realized as an object, record, </w:t>
      </w:r>
      <w:proofErr w:type="spellStart"/>
      <w:r>
        <w:rPr>
          <w:rFonts w:ascii="TimesNewRomanPSMT" w:hAnsi="TimesNewRomanPSMT"/>
          <w:kern w:val="1"/>
          <w:sz w:val="20"/>
        </w:rPr>
        <w:t>struct</w:t>
      </w:r>
      <w:proofErr w:type="spellEnd"/>
      <w:r>
        <w:rPr>
          <w:rFonts w:ascii="TimesNewRomanPSMT" w:hAnsi="TimesNewRomanPSMT"/>
          <w:kern w:val="1"/>
          <w:sz w:val="20"/>
        </w:rPr>
        <w:t>, dictionary, hash table, keyed list, or associative array.</w:t>
      </w:r>
    </w:p>
    <w:p w14:paraId="7BE559F2" w14:textId="77777777" w:rsidR="00BA56F6" w:rsidRDefault="003D74EB">
      <w:pPr>
        <w:numPr>
          <w:ilvl w:val="0"/>
          <w:numId w:val="2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An ordered list of values. In most languages, this is realized as an array, vector, list, or sequence.</w:t>
      </w:r>
    </w:p>
    <w:p w14:paraId="28B891B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A simple JSON data store might look like this…</w:t>
      </w:r>
    </w:p>
    <w:p w14:paraId="4BBA526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{‘TotalCount’:’2’,</w:t>
      </w:r>
    </w:p>
    <w:p w14:paraId="45F6F84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spellStart"/>
      <w:proofErr w:type="gramStart"/>
      <w:r>
        <w:rPr>
          <w:rFonts w:ascii="CourierNewPSMT" w:hAnsi="CourierNewPSMT"/>
          <w:sz w:val="20"/>
          <w:highlight w:val="white"/>
        </w:rPr>
        <w:t>metaData</w:t>
      </w:r>
      <w:proofErr w:type="spellEnd"/>
      <w:r>
        <w:rPr>
          <w:rFonts w:ascii="CourierNewPSMT" w:hAnsi="CourierNewPSMT"/>
          <w:sz w:val="20"/>
          <w:highlight w:val="white"/>
        </w:rPr>
        <w:t>'</w:t>
      </w:r>
      <w:proofErr w:type="gramEnd"/>
      <w:r>
        <w:rPr>
          <w:rFonts w:ascii="CourierNewPSMT" w:hAnsi="CourierNewPSMT"/>
          <w:sz w:val="20"/>
          <w:highlight w:val="white"/>
        </w:rPr>
        <w:t>:{'</w:t>
      </w:r>
      <w:proofErr w:type="spellStart"/>
      <w:r>
        <w:rPr>
          <w:rFonts w:ascii="CourierNewPSMT" w:hAnsi="CourierNewPSMT"/>
          <w:sz w:val="20"/>
          <w:highlight w:val="white"/>
        </w:rPr>
        <w:t>root':'rows</w:t>
      </w:r>
      <w:proofErr w:type="spellEnd"/>
      <w:r>
        <w:rPr>
          <w:rFonts w:ascii="CourierNewPSMT" w:hAnsi="CourierNewPSMT"/>
          <w:sz w:val="20"/>
          <w:highlight w:val="white"/>
        </w:rPr>
        <w:t>', 'fields':["</w:t>
      </w:r>
      <w:proofErr w:type="spellStart"/>
      <w:r>
        <w:rPr>
          <w:rFonts w:ascii="CourierNewPSMT" w:hAnsi="CourierNewPSMT"/>
          <w:sz w:val="20"/>
          <w:highlight w:val="white"/>
        </w:rPr>
        <w:t>id","month","sales","wages</w:t>
      </w:r>
      <w:proofErr w:type="spellEnd"/>
      <w:r>
        <w:rPr>
          <w:rFonts w:ascii="CourierNewPSMT" w:hAnsi="CourierNewPSMT"/>
          <w:sz w:val="20"/>
          <w:highlight w:val="white"/>
        </w:rPr>
        <w:t>"]</w:t>
      </w:r>
      <w:r>
        <w:rPr>
          <w:rFonts w:ascii="CourierNewPSMT" w:hAnsi="CourierNewPSMT"/>
          <w:sz w:val="20"/>
          <w:highlight w:val="white"/>
        </w:rPr>
        <w:tab/>
        <w:t>},</w:t>
      </w:r>
    </w:p>
    <w:p w14:paraId="2E9EA51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rows'</w:t>
      </w:r>
      <w:proofErr w:type="gramEnd"/>
      <w:r>
        <w:rPr>
          <w:rFonts w:ascii="CourierNewPSMT" w:hAnsi="CourierNewPSMT"/>
          <w:sz w:val="20"/>
          <w:highlight w:val="white"/>
        </w:rPr>
        <w:t>:[{"id":"1", "month":"1", "sales": 600, "wages": 900},</w:t>
      </w:r>
    </w:p>
    <w:p w14:paraId="173118A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ab/>
      </w:r>
      <w:r>
        <w:rPr>
          <w:rFonts w:ascii="CourierNewPSMT" w:hAnsi="CourierNewPSMT"/>
          <w:sz w:val="20"/>
          <w:highlight w:val="white"/>
        </w:rPr>
        <w:tab/>
        <w:t xml:space="preserve"> {"</w:t>
      </w:r>
      <w:proofErr w:type="gramStart"/>
      <w:r>
        <w:rPr>
          <w:rFonts w:ascii="CourierNewPSMT" w:hAnsi="CourierNewPSMT"/>
          <w:sz w:val="20"/>
          <w:highlight w:val="white"/>
        </w:rPr>
        <w:t>id</w:t>
      </w:r>
      <w:proofErr w:type="gramEnd"/>
      <w:r>
        <w:rPr>
          <w:rFonts w:ascii="CourierNewPSMT" w:hAnsi="CourierNewPSMT"/>
          <w:sz w:val="20"/>
          <w:highlight w:val="white"/>
        </w:rPr>
        <w:t>": "2", "month":"2", "sales": 800, "wages": 1300}</w:t>
      </w:r>
      <w:r>
        <w:rPr>
          <w:rFonts w:ascii="CourierNewPSMT" w:hAnsi="CourierNewPSMT"/>
          <w:sz w:val="20"/>
          <w:highlight w:val="white"/>
        </w:rPr>
        <w:tab/>
        <w:t xml:space="preserve">] </w:t>
      </w:r>
      <w:r>
        <w:rPr>
          <w:rFonts w:ascii="CourierNewPSMT" w:hAnsi="CourierNewPSMT"/>
          <w:sz w:val="20"/>
          <w:highlight w:val="white"/>
        </w:rPr>
        <w:tab/>
        <w:t>}</w:t>
      </w:r>
    </w:p>
    <w:p w14:paraId="518BDE0A"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7DD20CE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A </w:t>
      </w:r>
      <w:proofErr w:type="gramStart"/>
      <w:r>
        <w:rPr>
          <w:rFonts w:ascii="TimesNewRomanPSMT" w:hAnsi="TimesNewRomanPSMT"/>
          <w:kern w:val="1"/>
          <w:sz w:val="20"/>
        </w:rPr>
        <w:t>JSON data store can be created by a SAS program, written to a file on the server and then used by the stored process that makes the grid</w:t>
      </w:r>
      <w:proofErr w:type="gramEnd"/>
      <w:r>
        <w:rPr>
          <w:rFonts w:ascii="TimesNewRomanPSMT" w:hAnsi="TimesNewRomanPSMT"/>
          <w:kern w:val="1"/>
          <w:sz w:val="20"/>
        </w:rPr>
        <w:t xml:space="preserve">. Or </w:t>
      </w:r>
      <w:proofErr w:type="gramStart"/>
      <w:r>
        <w:rPr>
          <w:rFonts w:ascii="TimesNewRomanPSMT" w:hAnsi="TimesNewRomanPSMT"/>
          <w:kern w:val="1"/>
          <w:sz w:val="20"/>
        </w:rPr>
        <w:t>it could be created by a stored process</w:t>
      </w:r>
      <w:proofErr w:type="gramEnd"/>
      <w:r>
        <w:rPr>
          <w:rFonts w:ascii="TimesNewRomanPSMT" w:hAnsi="TimesNewRomanPSMT"/>
          <w:kern w:val="1"/>
          <w:sz w:val="20"/>
        </w:rPr>
        <w:t xml:space="preserve"> so that it is streamed back to the browser. This enables </w:t>
      </w:r>
      <w:proofErr w:type="spellStart"/>
      <w:r>
        <w:rPr>
          <w:rFonts w:ascii="TimesNewRomanPSMT" w:hAnsi="TimesNewRomanPSMT"/>
          <w:kern w:val="1"/>
          <w:sz w:val="20"/>
        </w:rPr>
        <w:t>ext</w:t>
      </w:r>
      <w:proofErr w:type="spellEnd"/>
      <w:r>
        <w:rPr>
          <w:rFonts w:ascii="TimesNewRomanPSMT" w:hAnsi="TimesNewRomanPSMT"/>
          <w:kern w:val="1"/>
          <w:sz w:val="20"/>
        </w:rPr>
        <w:t xml:space="preserve"> JS objects to use a URL pointing to a stored process as a source of JSON data. </w:t>
      </w:r>
    </w:p>
    <w:p w14:paraId="7E451F7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Once you understand the basic way that you can use an object like this, </w:t>
      </w:r>
      <w:proofErr w:type="gramStart"/>
      <w:r>
        <w:rPr>
          <w:rFonts w:ascii="TimesNewRomanPSMT" w:hAnsi="TimesNewRomanPSMT"/>
          <w:kern w:val="1"/>
          <w:sz w:val="20"/>
        </w:rPr>
        <w:t>then</w:t>
      </w:r>
      <w:proofErr w:type="gramEnd"/>
      <w:r>
        <w:rPr>
          <w:rFonts w:ascii="TimesNewRomanPSMT" w:hAnsi="TimesNewRomanPSMT"/>
          <w:kern w:val="1"/>
          <w:sz w:val="20"/>
        </w:rPr>
        <w:t xml:space="preserve"> it is quite easy to translate this into a stored process, so that SAS can do the same. This can be very simply done by adding the following code in front of the HTML code that you are using…</w:t>
      </w:r>
    </w:p>
    <w:p w14:paraId="3CD58262"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w:t>
      </w:r>
      <w:proofErr w:type="spellStart"/>
      <w:r>
        <w:rPr>
          <w:rFonts w:ascii="CourierNewPSMT" w:hAnsi="CourierNewPSMT"/>
          <w:sz w:val="20"/>
          <w:highlight w:val="white"/>
        </w:rPr>
        <w:t>ProcessBody</w:t>
      </w:r>
      <w:proofErr w:type="spellEnd"/>
      <w:r>
        <w:rPr>
          <w:rFonts w:ascii="CourierNewPSMT" w:hAnsi="CourierNewPSMT"/>
          <w:sz w:val="20"/>
          <w:highlight w:val="white"/>
        </w:rPr>
        <w:t>;</w:t>
      </w:r>
    </w:p>
    <w:p w14:paraId="65F7B53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generate</w:t>
      </w:r>
      <w:proofErr w:type="gramEnd"/>
      <w:r>
        <w:rPr>
          <w:rFonts w:ascii="CourierNewPSMT" w:hAnsi="CourierNewPSMT"/>
          <w:sz w:val="20"/>
          <w:highlight w:val="white"/>
        </w:rPr>
        <w:t xml:space="preserve"> html code */</w:t>
      </w:r>
    </w:p>
    <w:p w14:paraId="6AEF704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data</w:t>
      </w:r>
      <w:proofErr w:type="gramEnd"/>
      <w:r>
        <w:rPr>
          <w:rFonts w:ascii="CourierNewPSMT" w:hAnsi="CourierNewPSMT"/>
          <w:sz w:val="20"/>
          <w:highlight w:val="white"/>
        </w:rPr>
        <w:t xml:space="preserve"> </w:t>
      </w:r>
      <w:proofErr w:type="spellStart"/>
      <w:r>
        <w:rPr>
          <w:rFonts w:ascii="CourierNewPSMT" w:hAnsi="CourierNewPSMT"/>
          <w:sz w:val="20"/>
          <w:highlight w:val="white"/>
        </w:rPr>
        <w:t>html_code</w:t>
      </w:r>
      <w:proofErr w:type="spellEnd"/>
      <w:r>
        <w:rPr>
          <w:rFonts w:ascii="CourierNewPSMT" w:hAnsi="CourierNewPSMT"/>
          <w:sz w:val="20"/>
          <w:highlight w:val="white"/>
        </w:rPr>
        <w:t>;</w:t>
      </w:r>
    </w:p>
    <w:p w14:paraId="7EB3D65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spellStart"/>
      <w:proofErr w:type="gramStart"/>
      <w:r>
        <w:rPr>
          <w:rFonts w:ascii="CourierNewPSMT" w:hAnsi="CourierNewPSMT"/>
          <w:sz w:val="20"/>
          <w:highlight w:val="white"/>
        </w:rPr>
        <w:t>infile</w:t>
      </w:r>
      <w:proofErr w:type="spellEnd"/>
      <w:proofErr w:type="gramEnd"/>
      <w:r>
        <w:rPr>
          <w:rFonts w:ascii="CourierNewPSMT" w:hAnsi="CourierNewPSMT"/>
          <w:sz w:val="20"/>
          <w:highlight w:val="white"/>
        </w:rPr>
        <w:t xml:space="preserve"> datalines4 length=l;</w:t>
      </w:r>
    </w:p>
    <w:p w14:paraId="5433CE5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input</w:t>
      </w:r>
      <w:proofErr w:type="gramEnd"/>
      <w:r>
        <w:rPr>
          <w:rFonts w:ascii="CourierNewPSMT" w:hAnsi="CourierNewPSMT"/>
          <w:sz w:val="20"/>
          <w:highlight w:val="white"/>
        </w:rPr>
        <w:t xml:space="preserve"> #1 </w:t>
      </w:r>
      <w:proofErr w:type="spellStart"/>
      <w:r>
        <w:rPr>
          <w:rFonts w:ascii="CourierNewPSMT" w:hAnsi="CourierNewPSMT"/>
          <w:sz w:val="20"/>
          <w:highlight w:val="white"/>
        </w:rPr>
        <w:t>htmlline</w:t>
      </w:r>
      <w:proofErr w:type="spellEnd"/>
      <w:r>
        <w:rPr>
          <w:rFonts w:ascii="CourierNewPSMT" w:hAnsi="CourierNewPSMT"/>
          <w:sz w:val="20"/>
          <w:highlight w:val="white"/>
        </w:rPr>
        <w:t xml:space="preserve"> $varying400. </w:t>
      </w:r>
      <w:proofErr w:type="gramStart"/>
      <w:r>
        <w:rPr>
          <w:rFonts w:ascii="CourierNewPSMT" w:hAnsi="CourierNewPSMT"/>
          <w:sz w:val="20"/>
          <w:highlight w:val="white"/>
        </w:rPr>
        <w:t>l</w:t>
      </w:r>
      <w:proofErr w:type="gramEnd"/>
      <w:r>
        <w:rPr>
          <w:rFonts w:ascii="CourierNewPSMT" w:hAnsi="CourierNewPSMT"/>
          <w:sz w:val="20"/>
          <w:highlight w:val="white"/>
        </w:rPr>
        <w:t>;</w:t>
      </w:r>
    </w:p>
    <w:p w14:paraId="62805CC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datalines4</w:t>
      </w:r>
      <w:proofErr w:type="gramEnd"/>
      <w:r>
        <w:rPr>
          <w:rFonts w:ascii="CourierNewPSMT" w:hAnsi="CourierNewPSMT"/>
          <w:sz w:val="20"/>
          <w:highlight w:val="white"/>
        </w:rPr>
        <w:t>;</w:t>
      </w:r>
    </w:p>
    <w:p w14:paraId="71748227"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1DB20B0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And then add the next code after the HTML code you are using…</w:t>
      </w:r>
    </w:p>
    <w:p w14:paraId="525DE4E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w:t>
      </w:r>
      <w:proofErr w:type="gramEnd"/>
    </w:p>
    <w:p w14:paraId="7724730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run</w:t>
      </w:r>
      <w:proofErr w:type="gramEnd"/>
      <w:r>
        <w:rPr>
          <w:rFonts w:ascii="CourierNewPSMT" w:hAnsi="CourierNewPSMT"/>
          <w:sz w:val="20"/>
          <w:highlight w:val="white"/>
        </w:rPr>
        <w:t>;</w:t>
      </w:r>
    </w:p>
    <w:p w14:paraId="4C5E857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stream</w:t>
      </w:r>
      <w:proofErr w:type="gramEnd"/>
      <w:r>
        <w:rPr>
          <w:rFonts w:ascii="CourierNewPSMT" w:hAnsi="CourierNewPSMT"/>
          <w:sz w:val="20"/>
          <w:highlight w:val="white"/>
        </w:rPr>
        <w:t xml:space="preserve"> html code to browser */</w:t>
      </w:r>
    </w:p>
    <w:p w14:paraId="6133655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data</w:t>
      </w:r>
      <w:proofErr w:type="gramEnd"/>
      <w:r>
        <w:rPr>
          <w:rFonts w:ascii="CourierNewPSMT" w:hAnsi="CourierNewPSMT"/>
          <w:sz w:val="20"/>
          <w:highlight w:val="white"/>
        </w:rPr>
        <w:t xml:space="preserve"> _null_;</w:t>
      </w:r>
    </w:p>
    <w:p w14:paraId="0BC4D55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file</w:t>
      </w:r>
      <w:proofErr w:type="gramEnd"/>
      <w:r>
        <w:rPr>
          <w:rFonts w:ascii="CourierNewPSMT" w:hAnsi="CourierNewPSMT"/>
          <w:sz w:val="20"/>
          <w:highlight w:val="white"/>
        </w:rPr>
        <w:t xml:space="preserve"> _</w:t>
      </w:r>
      <w:proofErr w:type="spellStart"/>
      <w:r>
        <w:rPr>
          <w:rFonts w:ascii="CourierNewPSMT" w:hAnsi="CourierNewPSMT"/>
          <w:sz w:val="20"/>
          <w:highlight w:val="white"/>
        </w:rPr>
        <w:t>webout</w:t>
      </w:r>
      <w:proofErr w:type="spellEnd"/>
      <w:r>
        <w:rPr>
          <w:rFonts w:ascii="CourierNewPSMT" w:hAnsi="CourierNewPSMT"/>
          <w:sz w:val="20"/>
          <w:highlight w:val="white"/>
        </w:rPr>
        <w:t>;</w:t>
      </w:r>
    </w:p>
    <w:p w14:paraId="193A213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set</w:t>
      </w:r>
      <w:proofErr w:type="gramEnd"/>
      <w:r>
        <w:rPr>
          <w:rFonts w:ascii="CourierNewPSMT" w:hAnsi="CourierNewPSMT"/>
          <w:sz w:val="20"/>
          <w:highlight w:val="white"/>
        </w:rPr>
        <w:t xml:space="preserve"> </w:t>
      </w:r>
      <w:proofErr w:type="spellStart"/>
      <w:r>
        <w:rPr>
          <w:rFonts w:ascii="CourierNewPSMT" w:hAnsi="CourierNewPSMT"/>
          <w:sz w:val="20"/>
          <w:highlight w:val="white"/>
        </w:rPr>
        <w:t>html_code</w:t>
      </w:r>
      <w:proofErr w:type="spellEnd"/>
      <w:r>
        <w:rPr>
          <w:rFonts w:ascii="CourierNewPSMT" w:hAnsi="CourierNewPSMT"/>
          <w:sz w:val="20"/>
          <w:highlight w:val="white"/>
        </w:rPr>
        <w:t>;</w:t>
      </w:r>
    </w:p>
    <w:p w14:paraId="6617DE1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w:t>
      </w:r>
      <w:proofErr w:type="spellStart"/>
      <w:r>
        <w:rPr>
          <w:rFonts w:ascii="CourierNewPSMT" w:hAnsi="CourierNewPSMT"/>
          <w:sz w:val="20"/>
          <w:highlight w:val="white"/>
        </w:rPr>
        <w:t>htmlline</w:t>
      </w:r>
      <w:proofErr w:type="spellEnd"/>
      <w:r>
        <w:rPr>
          <w:rFonts w:ascii="CourierNewPSMT" w:hAnsi="CourierNewPSMT"/>
          <w:sz w:val="20"/>
          <w:highlight w:val="white"/>
        </w:rPr>
        <w:t>;</w:t>
      </w:r>
    </w:p>
    <w:p w14:paraId="3CB0064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run</w:t>
      </w:r>
      <w:proofErr w:type="gramEnd"/>
      <w:r>
        <w:rPr>
          <w:rFonts w:ascii="CourierNewPSMT" w:hAnsi="CourierNewPSMT"/>
          <w:sz w:val="20"/>
          <w:highlight w:val="white"/>
        </w:rPr>
        <w:t>;</w:t>
      </w:r>
    </w:p>
    <w:p w14:paraId="47ED972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w:t>
      </w:r>
      <w:proofErr w:type="gramStart"/>
      <w:r>
        <w:rPr>
          <w:rFonts w:ascii="CourierNewPSMT" w:hAnsi="CourierNewPSMT"/>
          <w:sz w:val="20"/>
          <w:highlight w:val="white"/>
        </w:rPr>
        <w:t>;*</w:t>
      </w:r>
      <w:proofErr w:type="gramEnd"/>
      <w:r>
        <w:rPr>
          <w:rFonts w:ascii="CourierNewPSMT" w:hAnsi="CourierNewPSMT"/>
          <w:sz w:val="20"/>
          <w:highlight w:val="white"/>
        </w:rPr>
        <w:t>";*/;run;</w:t>
      </w:r>
    </w:p>
    <w:p w14:paraId="00CD7AD5"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65EDFCE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This then gives you the SAS Stored Process code required to run a Stored Process, putting all your HTML code into a dataset, and then writing it to the web browser. You can see how this technique can easily then be extended to create parts of the HTML and </w:t>
      </w:r>
      <w:proofErr w:type="spellStart"/>
      <w:r>
        <w:rPr>
          <w:rFonts w:ascii="TimesNewRomanPSMT" w:hAnsi="TimesNewRomanPSMT"/>
          <w:kern w:val="1"/>
          <w:sz w:val="20"/>
        </w:rPr>
        <w:t>Javascript</w:t>
      </w:r>
      <w:proofErr w:type="spellEnd"/>
      <w:r>
        <w:rPr>
          <w:rFonts w:ascii="TimesNewRomanPSMT" w:hAnsi="TimesNewRomanPSMT"/>
          <w:kern w:val="1"/>
          <w:sz w:val="20"/>
        </w:rPr>
        <w:t xml:space="preserve"> code before it is written out.</w:t>
      </w:r>
    </w:p>
    <w:p w14:paraId="760C9E68" w14:textId="77777777" w:rsidR="00BA56F6" w:rsidRPr="003D74EB"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An even better way to do this is to have another SAS stored process generate the JSON data store on the fly. A stored process to make a JSON data store could look like this.</w:t>
      </w:r>
    </w:p>
    <w:p w14:paraId="5D25FBA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stream</w:t>
      </w:r>
      <w:proofErr w:type="gramEnd"/>
      <w:r>
        <w:rPr>
          <w:rFonts w:ascii="CourierNewPSMT" w:hAnsi="CourierNewPSMT"/>
          <w:sz w:val="20"/>
          <w:highlight w:val="white"/>
        </w:rPr>
        <w:t xml:space="preserve"> data to browser in JSON format */</w:t>
      </w:r>
    </w:p>
    <w:p w14:paraId="153544D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data</w:t>
      </w:r>
      <w:proofErr w:type="gramEnd"/>
      <w:r>
        <w:rPr>
          <w:rFonts w:ascii="CourierNewPSMT" w:hAnsi="CourierNewPSMT"/>
          <w:sz w:val="20"/>
          <w:highlight w:val="white"/>
        </w:rPr>
        <w:t xml:space="preserve"> _null_;</w:t>
      </w:r>
    </w:p>
    <w:p w14:paraId="379DAA0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file</w:t>
      </w:r>
      <w:proofErr w:type="gramEnd"/>
      <w:r>
        <w:rPr>
          <w:rFonts w:ascii="CourierNewPSMT" w:hAnsi="CourierNewPSMT"/>
          <w:sz w:val="20"/>
          <w:highlight w:val="white"/>
        </w:rPr>
        <w:t xml:space="preserve"> _</w:t>
      </w:r>
      <w:proofErr w:type="spellStart"/>
      <w:r>
        <w:rPr>
          <w:rFonts w:ascii="CourierNewPSMT" w:hAnsi="CourierNewPSMT"/>
          <w:sz w:val="20"/>
          <w:highlight w:val="white"/>
        </w:rPr>
        <w:t>webout</w:t>
      </w:r>
      <w:proofErr w:type="spellEnd"/>
      <w:r>
        <w:rPr>
          <w:rFonts w:ascii="CourierNewPSMT" w:hAnsi="CourierNewPSMT"/>
          <w:sz w:val="20"/>
          <w:highlight w:val="white"/>
        </w:rPr>
        <w:t>;</w:t>
      </w:r>
    </w:p>
    <w:p w14:paraId="3691309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set</w:t>
      </w:r>
      <w:proofErr w:type="gramEnd"/>
      <w:r>
        <w:rPr>
          <w:rFonts w:ascii="CourierNewPSMT" w:hAnsi="CourierNewPSMT"/>
          <w:sz w:val="20"/>
          <w:highlight w:val="white"/>
        </w:rPr>
        <w:t xml:space="preserve"> </w:t>
      </w:r>
      <w:proofErr w:type="spellStart"/>
      <w:r>
        <w:rPr>
          <w:rFonts w:ascii="CourierNewPSMT" w:hAnsi="CourierNewPSMT"/>
          <w:sz w:val="20"/>
          <w:highlight w:val="white"/>
        </w:rPr>
        <w:t>sashelp.class</w:t>
      </w:r>
      <w:proofErr w:type="spellEnd"/>
      <w:r>
        <w:rPr>
          <w:rFonts w:ascii="CourierNewPSMT" w:hAnsi="CourierNewPSMT"/>
          <w:sz w:val="20"/>
          <w:highlight w:val="white"/>
        </w:rPr>
        <w:t xml:space="preserve"> end=last;</w:t>
      </w:r>
    </w:p>
    <w:p w14:paraId="7B025E2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if</w:t>
      </w:r>
      <w:proofErr w:type="gramEnd"/>
      <w:r>
        <w:rPr>
          <w:rFonts w:ascii="CourierNewPSMT" w:hAnsi="CourierNewPSMT"/>
          <w:sz w:val="20"/>
          <w:highlight w:val="white"/>
        </w:rPr>
        <w:t xml:space="preserve"> _n_ =1 then</w:t>
      </w:r>
    </w:p>
    <w:p w14:paraId="24E3190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w:t>
      </w:r>
      <w:proofErr w:type="spellStart"/>
      <w:r>
        <w:rPr>
          <w:rFonts w:ascii="CourierNewPSMT" w:hAnsi="CourierNewPSMT"/>
          <w:sz w:val="20"/>
          <w:highlight w:val="white"/>
        </w:rPr>
        <w:t>success:true</w:t>
      </w:r>
      <w:proofErr w:type="spellEnd"/>
      <w:r>
        <w:rPr>
          <w:rFonts w:ascii="CourierNewPSMT" w:hAnsi="CourierNewPSMT"/>
          <w:sz w:val="20"/>
          <w:highlight w:val="white"/>
        </w:rPr>
        <w:t>, rows:["; /* return data retrieved was a success, rows is an array containing all the data */</w:t>
      </w:r>
    </w:p>
    <w:p w14:paraId="3744A63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else</w:t>
      </w:r>
      <w:proofErr w:type="gramEnd"/>
    </w:p>
    <w:p w14:paraId="5FA9896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 </w:t>
      </w:r>
      <w:proofErr w:type="spellStart"/>
      <w:r>
        <w:rPr>
          <w:rFonts w:ascii="CourierNewPSMT" w:hAnsi="CourierNewPSMT"/>
          <w:sz w:val="20"/>
          <w:highlight w:val="white"/>
        </w:rPr>
        <w:t>seperator</w:t>
      </w:r>
      <w:proofErr w:type="spellEnd"/>
      <w:r>
        <w:rPr>
          <w:rFonts w:ascii="CourierNewPSMT" w:hAnsi="CourierNewPSMT"/>
          <w:sz w:val="20"/>
          <w:highlight w:val="white"/>
        </w:rPr>
        <w:t xml:space="preserve"> for each row in the data */</w:t>
      </w:r>
    </w:p>
    <w:p w14:paraId="06095D8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name: '" name+(-1) "', sex: '" sex+(-1) "', age: '" age+(-1) "'}";</w:t>
      </w:r>
    </w:p>
    <w:p w14:paraId="305602D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if</w:t>
      </w:r>
      <w:proofErr w:type="gramEnd"/>
      <w:r>
        <w:rPr>
          <w:rFonts w:ascii="CourierNewPSMT" w:hAnsi="CourierNewPSMT"/>
          <w:sz w:val="20"/>
          <w:highlight w:val="white"/>
        </w:rPr>
        <w:t xml:space="preserve"> last then</w:t>
      </w:r>
    </w:p>
    <w:p w14:paraId="6EB71903"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put</w:t>
      </w:r>
      <w:proofErr w:type="gramEnd"/>
      <w:r>
        <w:rPr>
          <w:rFonts w:ascii="CourierNewPSMT" w:hAnsi="CourierNewPSMT"/>
          <w:sz w:val="20"/>
          <w:highlight w:val="white"/>
        </w:rPr>
        <w:t xml:space="preserve"> "]}"; /* close array and JSON dataset */</w:t>
      </w:r>
    </w:p>
    <w:p w14:paraId="0147896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roofErr w:type="gramStart"/>
      <w:r>
        <w:rPr>
          <w:rFonts w:ascii="CourierNewPSMT" w:hAnsi="CourierNewPSMT"/>
          <w:sz w:val="20"/>
          <w:highlight w:val="white"/>
        </w:rPr>
        <w:t>run</w:t>
      </w:r>
      <w:proofErr w:type="gramEnd"/>
      <w:r>
        <w:rPr>
          <w:rFonts w:ascii="CourierNewPSMT" w:hAnsi="CourierNewPSMT"/>
          <w:sz w:val="20"/>
          <w:highlight w:val="white"/>
        </w:rPr>
        <w:t>;</w:t>
      </w:r>
    </w:p>
    <w:p w14:paraId="306F952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w:t>
      </w:r>
      <w:proofErr w:type="gramStart"/>
      <w:r>
        <w:rPr>
          <w:rFonts w:ascii="CourierNewPSMT" w:hAnsi="CourierNewPSMT"/>
          <w:sz w:val="20"/>
          <w:highlight w:val="white"/>
        </w:rPr>
        <w:t>;*</w:t>
      </w:r>
      <w:proofErr w:type="gramEnd"/>
      <w:r>
        <w:rPr>
          <w:rFonts w:ascii="CourierNewPSMT" w:hAnsi="CourierNewPSMT"/>
          <w:sz w:val="20"/>
          <w:highlight w:val="white"/>
        </w:rPr>
        <w:t>";*/;run;</w:t>
      </w:r>
    </w:p>
    <w:p w14:paraId="43B8E2DD"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26E40F64" w14:textId="77777777" w:rsidR="00BA56F6" w:rsidRPr="003D74EB"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lastRenderedPageBreak/>
        <w:t xml:space="preserve">The </w:t>
      </w:r>
      <w:proofErr w:type="spellStart"/>
      <w:r>
        <w:rPr>
          <w:rFonts w:ascii="TimesNewRomanPSMT" w:hAnsi="TimesNewRomanPSMT"/>
          <w:kern w:val="1"/>
          <w:sz w:val="20"/>
        </w:rPr>
        <w:t>extjs</w:t>
      </w:r>
      <w:proofErr w:type="spellEnd"/>
      <w:r>
        <w:rPr>
          <w:rFonts w:ascii="TimesNewRomanPSMT" w:hAnsi="TimesNewRomanPSMT"/>
          <w:kern w:val="1"/>
          <w:sz w:val="20"/>
        </w:rPr>
        <w:t xml:space="preserve"> to use this would then look like this. It could replace the </w:t>
      </w:r>
      <w:proofErr w:type="spellStart"/>
      <w:r>
        <w:rPr>
          <w:rFonts w:ascii="TimesNewRomanPSMT" w:hAnsi="TimesNewRomanPSMT"/>
          <w:kern w:val="1"/>
          <w:sz w:val="20"/>
        </w:rPr>
        <w:t>extjs</w:t>
      </w:r>
      <w:proofErr w:type="spellEnd"/>
      <w:r>
        <w:rPr>
          <w:rFonts w:ascii="TimesNewRomanPSMT" w:hAnsi="TimesNewRomanPSMT"/>
          <w:kern w:val="1"/>
          <w:sz w:val="20"/>
        </w:rPr>
        <w:t xml:space="preserve"> for the </w:t>
      </w:r>
      <w:proofErr w:type="spellStart"/>
      <w:r>
        <w:rPr>
          <w:rFonts w:ascii="TimesNewRomanPSMT" w:hAnsi="TimesNewRomanPSMT"/>
          <w:kern w:val="1"/>
          <w:sz w:val="20"/>
        </w:rPr>
        <w:t>sasdatasetStore</w:t>
      </w:r>
      <w:proofErr w:type="spellEnd"/>
      <w:r>
        <w:rPr>
          <w:rFonts w:ascii="TimesNewRomanPSMT" w:hAnsi="TimesNewRomanPSMT"/>
          <w:kern w:val="1"/>
          <w:sz w:val="20"/>
        </w:rPr>
        <w:t xml:space="preserve"> variable that was shown in the previous complete version.</w:t>
      </w:r>
    </w:p>
    <w:p w14:paraId="162F3C0F"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spellStart"/>
      <w:proofErr w:type="gramStart"/>
      <w:r>
        <w:rPr>
          <w:rFonts w:ascii="CourierNewPSMT" w:hAnsi="CourierNewPSMT"/>
          <w:sz w:val="20"/>
          <w:highlight w:val="white"/>
        </w:rPr>
        <w:t>var</w:t>
      </w:r>
      <w:proofErr w:type="spellEnd"/>
      <w:proofErr w:type="gramEnd"/>
      <w:r>
        <w:rPr>
          <w:rFonts w:ascii="CourierNewPSMT" w:hAnsi="CourierNewPSMT"/>
          <w:sz w:val="20"/>
          <w:highlight w:val="white"/>
        </w:rPr>
        <w:t xml:space="preserve"> </w:t>
      </w:r>
      <w:proofErr w:type="spellStart"/>
      <w:r>
        <w:rPr>
          <w:rFonts w:ascii="CourierNewPSMT" w:hAnsi="CourierNewPSMT"/>
          <w:sz w:val="20"/>
          <w:highlight w:val="white"/>
        </w:rPr>
        <w:t>sasdatasetStore</w:t>
      </w:r>
      <w:proofErr w:type="spellEnd"/>
      <w:r>
        <w:rPr>
          <w:rFonts w:ascii="CourierNewPSMT" w:hAnsi="CourierNewPSMT"/>
          <w:sz w:val="20"/>
          <w:highlight w:val="white"/>
        </w:rPr>
        <w:t xml:space="preserve"> = new </w:t>
      </w:r>
      <w:proofErr w:type="spellStart"/>
      <w:r>
        <w:rPr>
          <w:rFonts w:ascii="CourierNewPSMT" w:hAnsi="CourierNewPSMT"/>
          <w:sz w:val="20"/>
          <w:highlight w:val="white"/>
        </w:rPr>
        <w:t>Ext.data.Store</w:t>
      </w:r>
      <w:proofErr w:type="spellEnd"/>
      <w:r>
        <w:rPr>
          <w:rFonts w:ascii="CourierNewPSMT" w:hAnsi="CourierNewPSMT"/>
          <w:sz w:val="20"/>
          <w:highlight w:val="white"/>
        </w:rPr>
        <w:t>({ /* data store necessary to load data from the server */</w:t>
      </w:r>
    </w:p>
    <w:p w14:paraId="2D1FBEE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id</w:t>
      </w:r>
      <w:proofErr w:type="gramEnd"/>
      <w:r>
        <w:rPr>
          <w:rFonts w:ascii="CourierNewPSMT" w:hAnsi="CourierNewPSMT"/>
          <w:sz w:val="20"/>
          <w:highlight w:val="white"/>
        </w:rPr>
        <w:t xml:space="preserve"> : '</w:t>
      </w:r>
      <w:proofErr w:type="spellStart"/>
      <w:r>
        <w:rPr>
          <w:rFonts w:ascii="CourierNewPSMT" w:hAnsi="CourierNewPSMT"/>
          <w:sz w:val="20"/>
          <w:highlight w:val="white"/>
        </w:rPr>
        <w:t>sasdatasetStore</w:t>
      </w:r>
      <w:proofErr w:type="spellEnd"/>
      <w:r>
        <w:rPr>
          <w:rFonts w:ascii="CourierNewPSMT" w:hAnsi="CourierNewPSMT"/>
          <w:sz w:val="20"/>
          <w:highlight w:val="white"/>
        </w:rPr>
        <w:t xml:space="preserve">' /* id is a unique id of the component so we can later reference it using </w:t>
      </w:r>
      <w:proofErr w:type="spellStart"/>
      <w:r>
        <w:rPr>
          <w:rFonts w:ascii="CourierNewPSMT" w:hAnsi="CourierNewPSMT"/>
          <w:sz w:val="20"/>
          <w:highlight w:val="white"/>
        </w:rPr>
        <w:t>Ext.getCmp</w:t>
      </w:r>
      <w:proofErr w:type="spellEnd"/>
      <w:r>
        <w:rPr>
          <w:rFonts w:ascii="CourierNewPSMT" w:hAnsi="CourierNewPSMT"/>
          <w:sz w:val="20"/>
          <w:highlight w:val="white"/>
        </w:rPr>
        <w:t>('</w:t>
      </w:r>
      <w:proofErr w:type="spellStart"/>
      <w:r>
        <w:rPr>
          <w:rFonts w:ascii="CourierNewPSMT" w:hAnsi="CourierNewPSMT"/>
          <w:sz w:val="20"/>
          <w:highlight w:val="white"/>
        </w:rPr>
        <w:t>sasdatasetStore</w:t>
      </w:r>
      <w:proofErr w:type="spellEnd"/>
      <w:r>
        <w:rPr>
          <w:rFonts w:ascii="CourierNewPSMT" w:hAnsi="CourierNewPSMT"/>
          <w:sz w:val="20"/>
          <w:highlight w:val="white"/>
        </w:rPr>
        <w:t>') */</w:t>
      </w:r>
    </w:p>
    <w:p w14:paraId="35EC5BC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w:t>
      </w:r>
      <w:proofErr w:type="spellStart"/>
      <w:r>
        <w:rPr>
          <w:rFonts w:ascii="CourierNewPSMT" w:hAnsi="CourierNewPSMT"/>
          <w:sz w:val="20"/>
          <w:highlight w:val="white"/>
        </w:rPr>
        <w:t>url</w:t>
      </w:r>
      <w:proofErr w:type="spellEnd"/>
      <w:proofErr w:type="gramEnd"/>
      <w:r>
        <w:rPr>
          <w:rFonts w:ascii="CourierNewPSMT" w:hAnsi="CourierNewPSMT"/>
          <w:sz w:val="20"/>
          <w:highlight w:val="white"/>
        </w:rPr>
        <w:t>: '</w:t>
      </w:r>
      <w:proofErr w:type="spellStart"/>
      <w:r>
        <w:rPr>
          <w:rFonts w:ascii="CourierNewPSMT" w:hAnsi="CourierNewPSMT"/>
          <w:sz w:val="20"/>
          <w:highlight w:val="white"/>
        </w:rPr>
        <w:t>do?_program</w:t>
      </w:r>
      <w:proofErr w:type="spellEnd"/>
      <w:r>
        <w:rPr>
          <w:rFonts w:ascii="CourierNewPSMT" w:hAnsi="CourierNewPSMT"/>
          <w:sz w:val="20"/>
          <w:highlight w:val="white"/>
        </w:rPr>
        <w:t>=/CBA/dimitri_test2' /* stored process to retrieve data */</w:t>
      </w:r>
    </w:p>
    <w:p w14:paraId="47896DF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,reader</w:t>
      </w:r>
      <w:proofErr w:type="gramEnd"/>
      <w:r>
        <w:rPr>
          <w:rFonts w:ascii="CourierNewPSMT" w:hAnsi="CourierNewPSMT"/>
          <w:sz w:val="20"/>
          <w:highlight w:val="white"/>
        </w:rPr>
        <w:t xml:space="preserve">: new </w:t>
      </w:r>
      <w:proofErr w:type="spellStart"/>
      <w:r>
        <w:rPr>
          <w:rFonts w:ascii="CourierNewPSMT" w:hAnsi="CourierNewPSMT"/>
          <w:sz w:val="20"/>
          <w:highlight w:val="white"/>
        </w:rPr>
        <w:t>Ext.data.JsonReader</w:t>
      </w:r>
      <w:proofErr w:type="spellEnd"/>
      <w:r>
        <w:rPr>
          <w:rFonts w:ascii="CourierNewPSMT" w:hAnsi="CourierNewPSMT"/>
          <w:sz w:val="20"/>
          <w:highlight w:val="white"/>
        </w:rPr>
        <w:t xml:space="preserve">({ /* reader to process the </w:t>
      </w:r>
      <w:proofErr w:type="spellStart"/>
      <w:r>
        <w:rPr>
          <w:rFonts w:ascii="CourierNewPSMT" w:hAnsi="CourierNewPSMT"/>
          <w:sz w:val="20"/>
          <w:highlight w:val="white"/>
        </w:rPr>
        <w:t>json</w:t>
      </w:r>
      <w:proofErr w:type="spellEnd"/>
      <w:r>
        <w:rPr>
          <w:rFonts w:ascii="CourierNewPSMT" w:hAnsi="CourierNewPSMT"/>
          <w:sz w:val="20"/>
          <w:highlight w:val="white"/>
        </w:rPr>
        <w:t xml:space="preserve"> data */</w:t>
      </w:r>
    </w:p>
    <w:p w14:paraId="7E4C1E3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root</w:t>
      </w:r>
      <w:proofErr w:type="gramEnd"/>
      <w:r>
        <w:rPr>
          <w:rFonts w:ascii="CourierNewPSMT" w:hAnsi="CourierNewPSMT"/>
          <w:sz w:val="20"/>
          <w:highlight w:val="white"/>
        </w:rPr>
        <w:t>: 'rows', /* The property in the JSON data which contains an Array of record objects */</w:t>
      </w:r>
    </w:p>
    <w:p w14:paraId="4930893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id</w:t>
      </w:r>
      <w:proofErr w:type="gramEnd"/>
      <w:r>
        <w:rPr>
          <w:rFonts w:ascii="CourierNewPSMT" w:hAnsi="CourierNewPSMT"/>
          <w:sz w:val="20"/>
          <w:highlight w:val="white"/>
        </w:rPr>
        <w:t>: 'name' /* name of the value which is used as id */</w:t>
      </w:r>
    </w:p>
    <w:p w14:paraId="660BC27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 [</w:t>
      </w:r>
      <w:proofErr w:type="gramStart"/>
      <w:r>
        <w:rPr>
          <w:rFonts w:ascii="CourierNewPSMT" w:hAnsi="CourierNewPSMT"/>
          <w:sz w:val="20"/>
          <w:highlight w:val="white"/>
        </w:rPr>
        <w:t>'name'</w:t>
      </w:r>
      <w:proofErr w:type="gramEnd"/>
      <w:r>
        <w:rPr>
          <w:rFonts w:ascii="CourierNewPSMT" w:hAnsi="CourierNewPSMT"/>
          <w:sz w:val="20"/>
          <w:highlight w:val="white"/>
        </w:rPr>
        <w:t>, 'sex', 'age']) /* names of the values */</w:t>
      </w:r>
    </w:p>
    <w:p w14:paraId="6C311D4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
    <w:p w14:paraId="333C63BD"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2ECB1FC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You could also create a macro to create JSON data stores, so then it could be used in various stored processes as require. All of this means that by building 2 stored processes you can make a single URL that can be called and will deliver a nice looking grid with all the functionality that the </w:t>
      </w:r>
      <w:proofErr w:type="spellStart"/>
      <w:r>
        <w:rPr>
          <w:rFonts w:ascii="TimesNewRomanPSMT" w:hAnsi="TimesNewRomanPSMT"/>
          <w:kern w:val="1"/>
          <w:sz w:val="20"/>
        </w:rPr>
        <w:t>extjs</w:t>
      </w:r>
      <w:proofErr w:type="spellEnd"/>
      <w:r>
        <w:rPr>
          <w:rFonts w:ascii="TimesNewRomanPSMT" w:hAnsi="TimesNewRomanPSMT"/>
          <w:kern w:val="1"/>
          <w:sz w:val="20"/>
        </w:rPr>
        <w:t xml:space="preserve"> grid provides as standard, including:</w:t>
      </w:r>
    </w:p>
    <w:p w14:paraId="418DFDA3" w14:textId="77777777" w:rsidR="00BA56F6" w:rsidRDefault="003D74EB">
      <w:pPr>
        <w:numPr>
          <w:ilvl w:val="0"/>
          <w:numId w:val="2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column</w:t>
      </w:r>
      <w:proofErr w:type="gramEnd"/>
      <w:r>
        <w:rPr>
          <w:rFonts w:ascii="TimesNewRomanPSMT" w:hAnsi="TimesNewRomanPSMT"/>
          <w:kern w:val="1"/>
          <w:sz w:val="20"/>
        </w:rPr>
        <w:t xml:space="preserve"> sorting, on host or client</w:t>
      </w:r>
    </w:p>
    <w:p w14:paraId="7F483DD6" w14:textId="77777777" w:rsidR="00BA56F6" w:rsidRDefault="003D74EB">
      <w:pPr>
        <w:numPr>
          <w:ilvl w:val="0"/>
          <w:numId w:val="2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excluding</w:t>
      </w:r>
      <w:proofErr w:type="gramEnd"/>
      <w:r>
        <w:rPr>
          <w:rFonts w:ascii="TimesNewRomanPSMT" w:hAnsi="TimesNewRomanPSMT"/>
          <w:kern w:val="1"/>
          <w:sz w:val="20"/>
        </w:rPr>
        <w:t xml:space="preserve"> columns</w:t>
      </w:r>
    </w:p>
    <w:p w14:paraId="117942F7" w14:textId="77777777" w:rsidR="00BA56F6" w:rsidRDefault="003D74EB">
      <w:pPr>
        <w:numPr>
          <w:ilvl w:val="0"/>
          <w:numId w:val="2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proofErr w:type="gramStart"/>
      <w:r>
        <w:rPr>
          <w:rFonts w:ascii="TimesNewRomanPSMT" w:hAnsi="TimesNewRomanPSMT"/>
          <w:kern w:val="1"/>
          <w:sz w:val="20"/>
        </w:rPr>
        <w:t>paging</w:t>
      </w:r>
      <w:proofErr w:type="gramEnd"/>
      <w:r>
        <w:rPr>
          <w:rFonts w:ascii="TimesNewRomanPSMT" w:hAnsi="TimesNewRomanPSMT"/>
          <w:kern w:val="1"/>
          <w:sz w:val="20"/>
        </w:rPr>
        <w:t xml:space="preserve"> long tables</w:t>
      </w:r>
    </w:p>
    <w:p w14:paraId="740AB9E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There are many other features that can be added to </w:t>
      </w:r>
      <w:proofErr w:type="spellStart"/>
      <w:r>
        <w:rPr>
          <w:rFonts w:ascii="TimesNewRomanPSMT" w:hAnsi="TimesNewRomanPSMT"/>
          <w:kern w:val="1"/>
          <w:sz w:val="20"/>
        </w:rPr>
        <w:t>extjs</w:t>
      </w:r>
      <w:proofErr w:type="spellEnd"/>
      <w:r>
        <w:rPr>
          <w:rFonts w:ascii="TimesNewRomanPSMT" w:hAnsi="TimesNewRomanPSMT"/>
          <w:kern w:val="1"/>
          <w:sz w:val="20"/>
        </w:rPr>
        <w:t xml:space="preserve"> grids by adding a little more complexity to your </w:t>
      </w:r>
      <w:proofErr w:type="spellStart"/>
      <w:r>
        <w:rPr>
          <w:rFonts w:ascii="TimesNewRomanPSMT" w:hAnsi="TimesNewRomanPSMT"/>
          <w:kern w:val="1"/>
          <w:sz w:val="20"/>
        </w:rPr>
        <w:t>javascript</w:t>
      </w:r>
      <w:proofErr w:type="spellEnd"/>
      <w:r>
        <w:rPr>
          <w:rFonts w:ascii="TimesNewRomanPSMT" w:hAnsi="TimesNewRomanPSMT"/>
          <w:kern w:val="1"/>
          <w:sz w:val="20"/>
        </w:rPr>
        <w:t>. This can then achieve things like traffic lighting, putting special objects into table cells and so on.</w:t>
      </w:r>
    </w:p>
    <w:p w14:paraId="5A8A80E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As an example, the following code shows how to implement traffic lighting with an </w:t>
      </w:r>
      <w:proofErr w:type="spellStart"/>
      <w:r>
        <w:rPr>
          <w:rFonts w:ascii="TimesNewRomanPSMT" w:hAnsi="TimesNewRomanPSMT"/>
          <w:kern w:val="1"/>
          <w:sz w:val="20"/>
        </w:rPr>
        <w:t>extjs</w:t>
      </w:r>
      <w:proofErr w:type="spellEnd"/>
      <w:r>
        <w:rPr>
          <w:rFonts w:ascii="TimesNewRomanPSMT" w:hAnsi="TimesNewRomanPSMT"/>
          <w:kern w:val="1"/>
          <w:sz w:val="20"/>
        </w:rPr>
        <w:t xml:space="preserve"> grid.</w:t>
      </w:r>
    </w:p>
    <w:p w14:paraId="0E80CBF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function</w:t>
      </w:r>
      <w:proofErr w:type="gramEnd"/>
      <w:r>
        <w:rPr>
          <w:rFonts w:ascii="CourierNewPSMT" w:hAnsi="CourierNewPSMT"/>
          <w:sz w:val="20"/>
          <w:highlight w:val="white"/>
        </w:rPr>
        <w:t xml:space="preserve"> change(</w:t>
      </w:r>
      <w:proofErr w:type="spellStart"/>
      <w:r>
        <w:rPr>
          <w:rFonts w:ascii="CourierNewPSMT" w:hAnsi="CourierNewPSMT"/>
          <w:sz w:val="20"/>
          <w:highlight w:val="white"/>
        </w:rPr>
        <w:t>val</w:t>
      </w:r>
      <w:proofErr w:type="spellEnd"/>
      <w:r>
        <w:rPr>
          <w:rFonts w:ascii="CourierNewPSMT" w:hAnsi="CourierNewPSMT"/>
          <w:sz w:val="20"/>
          <w:highlight w:val="white"/>
        </w:rPr>
        <w:t>) {</w:t>
      </w:r>
    </w:p>
    <w:p w14:paraId="7E1D30E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val</w:t>
      </w:r>
      <w:proofErr w:type="spellEnd"/>
      <w:r>
        <w:rPr>
          <w:rFonts w:ascii="CourierNewPSMT" w:hAnsi="CourierNewPSMT"/>
          <w:sz w:val="20"/>
          <w:highlight w:val="white"/>
        </w:rPr>
        <w:t xml:space="preserve"> &gt; 0) {</w:t>
      </w:r>
    </w:p>
    <w:p w14:paraId="40E9B88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return</w:t>
      </w:r>
      <w:proofErr w:type="gramEnd"/>
      <w:r>
        <w:rPr>
          <w:rFonts w:ascii="CourierNewPSMT" w:hAnsi="CourierNewPSMT"/>
          <w:sz w:val="20"/>
          <w:highlight w:val="white"/>
        </w:rPr>
        <w:t xml:space="preserve"> '&lt;span style="</w:t>
      </w:r>
      <w:proofErr w:type="spellStart"/>
      <w:r>
        <w:rPr>
          <w:rFonts w:ascii="CourierNewPSMT" w:hAnsi="CourierNewPSMT"/>
          <w:sz w:val="20"/>
          <w:highlight w:val="white"/>
        </w:rPr>
        <w:t>color:green</w:t>
      </w:r>
      <w:proofErr w:type="spellEnd"/>
      <w:r>
        <w:rPr>
          <w:rFonts w:ascii="CourierNewPSMT" w:hAnsi="CourierNewPSMT"/>
          <w:sz w:val="20"/>
          <w:highlight w:val="white"/>
        </w:rPr>
        <w:t xml:space="preserve">;"&gt;' + </w:t>
      </w:r>
      <w:proofErr w:type="spellStart"/>
      <w:r>
        <w:rPr>
          <w:rFonts w:ascii="CourierNewPSMT" w:hAnsi="CourierNewPSMT"/>
          <w:sz w:val="20"/>
          <w:highlight w:val="white"/>
        </w:rPr>
        <w:t>val</w:t>
      </w:r>
      <w:proofErr w:type="spellEnd"/>
      <w:r>
        <w:rPr>
          <w:rFonts w:ascii="CourierNewPSMT" w:hAnsi="CourierNewPSMT"/>
          <w:sz w:val="20"/>
          <w:highlight w:val="white"/>
        </w:rPr>
        <w:t xml:space="preserve"> + '&lt;/span&gt;';</w:t>
      </w:r>
    </w:p>
    <w:p w14:paraId="6159E0B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 </w:t>
      </w:r>
      <w:proofErr w:type="gramStart"/>
      <w:r>
        <w:rPr>
          <w:rFonts w:ascii="CourierNewPSMT" w:hAnsi="CourierNewPSMT"/>
          <w:sz w:val="20"/>
          <w:highlight w:val="white"/>
        </w:rPr>
        <w:t>else</w:t>
      </w:r>
      <w:proofErr w:type="gramEnd"/>
      <w:r>
        <w:rPr>
          <w:rFonts w:ascii="CourierNewPSMT" w:hAnsi="CourierNewPSMT"/>
          <w:sz w:val="20"/>
          <w:highlight w:val="white"/>
        </w:rPr>
        <w:t xml:space="preserve"> if (</w:t>
      </w:r>
      <w:proofErr w:type="spellStart"/>
      <w:r>
        <w:rPr>
          <w:rFonts w:ascii="CourierNewPSMT" w:hAnsi="CourierNewPSMT"/>
          <w:sz w:val="20"/>
          <w:highlight w:val="white"/>
        </w:rPr>
        <w:t>val</w:t>
      </w:r>
      <w:proofErr w:type="spellEnd"/>
      <w:r>
        <w:rPr>
          <w:rFonts w:ascii="CourierNewPSMT" w:hAnsi="CourierNewPSMT"/>
          <w:sz w:val="20"/>
          <w:highlight w:val="white"/>
        </w:rPr>
        <w:t xml:space="preserve"> &lt; 0) {</w:t>
      </w:r>
    </w:p>
    <w:p w14:paraId="500E06F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return</w:t>
      </w:r>
      <w:proofErr w:type="gramEnd"/>
      <w:r>
        <w:rPr>
          <w:rFonts w:ascii="CourierNewPSMT" w:hAnsi="CourierNewPSMT"/>
          <w:sz w:val="20"/>
          <w:highlight w:val="white"/>
        </w:rPr>
        <w:t xml:space="preserve"> '&lt;span style="</w:t>
      </w:r>
      <w:proofErr w:type="spellStart"/>
      <w:r>
        <w:rPr>
          <w:rFonts w:ascii="CourierNewPSMT" w:hAnsi="CourierNewPSMT"/>
          <w:sz w:val="20"/>
          <w:highlight w:val="white"/>
        </w:rPr>
        <w:t>color:red</w:t>
      </w:r>
      <w:proofErr w:type="spellEnd"/>
      <w:r>
        <w:rPr>
          <w:rFonts w:ascii="CourierNewPSMT" w:hAnsi="CourierNewPSMT"/>
          <w:sz w:val="20"/>
          <w:highlight w:val="white"/>
        </w:rPr>
        <w:t xml:space="preserve">;"&gt;' + </w:t>
      </w:r>
      <w:proofErr w:type="spellStart"/>
      <w:r>
        <w:rPr>
          <w:rFonts w:ascii="CourierNewPSMT" w:hAnsi="CourierNewPSMT"/>
          <w:sz w:val="20"/>
          <w:highlight w:val="white"/>
        </w:rPr>
        <w:t>val</w:t>
      </w:r>
      <w:proofErr w:type="spellEnd"/>
      <w:r>
        <w:rPr>
          <w:rFonts w:ascii="CourierNewPSMT" w:hAnsi="CourierNewPSMT"/>
          <w:sz w:val="20"/>
          <w:highlight w:val="white"/>
        </w:rPr>
        <w:t xml:space="preserve"> + '&lt;/span&gt;';</w:t>
      </w:r>
    </w:p>
    <w:p w14:paraId="452D5C8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
    <w:p w14:paraId="7843DFD0"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return</w:t>
      </w:r>
      <w:proofErr w:type="gramEnd"/>
      <w:r>
        <w:rPr>
          <w:rFonts w:ascii="CourierNewPSMT" w:hAnsi="CourierNewPSMT"/>
          <w:sz w:val="20"/>
          <w:highlight w:val="white"/>
        </w:rPr>
        <w:t xml:space="preserve"> </w:t>
      </w:r>
      <w:proofErr w:type="spellStart"/>
      <w:r>
        <w:rPr>
          <w:rFonts w:ascii="CourierNewPSMT" w:hAnsi="CourierNewPSMT"/>
          <w:sz w:val="20"/>
          <w:highlight w:val="white"/>
        </w:rPr>
        <w:t>val</w:t>
      </w:r>
      <w:proofErr w:type="spellEnd"/>
      <w:r>
        <w:rPr>
          <w:rFonts w:ascii="CourierNewPSMT" w:hAnsi="CourierNewPSMT"/>
          <w:sz w:val="20"/>
          <w:highlight w:val="white"/>
        </w:rPr>
        <w:t>;}</w:t>
      </w:r>
    </w:p>
    <w:p w14:paraId="5EEE2BEA"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p>
    <w:p w14:paraId="7217ABDD"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
    <w:p w14:paraId="112920CB"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 Custom function used for column renderer</w:t>
      </w:r>
    </w:p>
    <w:p w14:paraId="71DBC79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 @</w:t>
      </w:r>
      <w:proofErr w:type="spellStart"/>
      <w:proofErr w:type="gramStart"/>
      <w:r>
        <w:rPr>
          <w:rFonts w:ascii="CourierNewPSMT" w:hAnsi="CourierNewPSMT"/>
          <w:sz w:val="20"/>
          <w:highlight w:val="white"/>
        </w:rPr>
        <w:t>param</w:t>
      </w:r>
      <w:proofErr w:type="spellEnd"/>
      <w:proofErr w:type="gramEnd"/>
      <w:r>
        <w:rPr>
          <w:rFonts w:ascii="CourierNewPSMT" w:hAnsi="CourierNewPSMT"/>
          <w:sz w:val="20"/>
          <w:highlight w:val="white"/>
        </w:rPr>
        <w:t xml:space="preserve"> {Object} </w:t>
      </w:r>
      <w:proofErr w:type="spellStart"/>
      <w:r>
        <w:rPr>
          <w:rFonts w:ascii="CourierNewPSMT" w:hAnsi="CourierNewPSMT"/>
          <w:sz w:val="20"/>
          <w:highlight w:val="white"/>
        </w:rPr>
        <w:t>val</w:t>
      </w:r>
      <w:proofErr w:type="spellEnd"/>
    </w:p>
    <w:p w14:paraId="1785B0E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
    <w:p w14:paraId="7EE0198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function</w:t>
      </w:r>
      <w:proofErr w:type="gramEnd"/>
      <w:r>
        <w:rPr>
          <w:rFonts w:ascii="CourierNewPSMT" w:hAnsi="CourierNewPSMT"/>
          <w:sz w:val="20"/>
          <w:highlight w:val="white"/>
        </w:rPr>
        <w:t xml:space="preserve"> </w:t>
      </w:r>
      <w:proofErr w:type="spellStart"/>
      <w:r>
        <w:rPr>
          <w:rFonts w:ascii="CourierNewPSMT" w:hAnsi="CourierNewPSMT"/>
          <w:sz w:val="20"/>
          <w:highlight w:val="white"/>
        </w:rPr>
        <w:t>pctChange</w:t>
      </w:r>
      <w:proofErr w:type="spellEnd"/>
      <w:r>
        <w:rPr>
          <w:rFonts w:ascii="CourierNewPSMT" w:hAnsi="CourierNewPSMT"/>
          <w:sz w:val="20"/>
          <w:highlight w:val="white"/>
        </w:rPr>
        <w:t>(</w:t>
      </w:r>
      <w:proofErr w:type="spellStart"/>
      <w:r>
        <w:rPr>
          <w:rFonts w:ascii="CourierNewPSMT" w:hAnsi="CourierNewPSMT"/>
          <w:sz w:val="20"/>
          <w:highlight w:val="white"/>
        </w:rPr>
        <w:t>val</w:t>
      </w:r>
      <w:proofErr w:type="spellEnd"/>
      <w:r>
        <w:rPr>
          <w:rFonts w:ascii="CourierNewPSMT" w:hAnsi="CourierNewPSMT"/>
          <w:sz w:val="20"/>
          <w:highlight w:val="white"/>
        </w:rPr>
        <w:t>) {</w:t>
      </w:r>
    </w:p>
    <w:p w14:paraId="7640562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if</w:t>
      </w:r>
      <w:proofErr w:type="gramEnd"/>
      <w:r>
        <w:rPr>
          <w:rFonts w:ascii="CourierNewPSMT" w:hAnsi="CourierNewPSMT"/>
          <w:sz w:val="20"/>
          <w:highlight w:val="white"/>
        </w:rPr>
        <w:t xml:space="preserve"> (</w:t>
      </w:r>
      <w:proofErr w:type="spellStart"/>
      <w:r>
        <w:rPr>
          <w:rFonts w:ascii="CourierNewPSMT" w:hAnsi="CourierNewPSMT"/>
          <w:sz w:val="20"/>
          <w:highlight w:val="white"/>
        </w:rPr>
        <w:t>val</w:t>
      </w:r>
      <w:proofErr w:type="spellEnd"/>
      <w:r>
        <w:rPr>
          <w:rFonts w:ascii="CourierNewPSMT" w:hAnsi="CourierNewPSMT"/>
          <w:sz w:val="20"/>
          <w:highlight w:val="white"/>
        </w:rPr>
        <w:t xml:space="preserve"> &gt; 0) {</w:t>
      </w:r>
    </w:p>
    <w:p w14:paraId="1D36687E"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return</w:t>
      </w:r>
      <w:proofErr w:type="gramEnd"/>
      <w:r>
        <w:rPr>
          <w:rFonts w:ascii="CourierNewPSMT" w:hAnsi="CourierNewPSMT"/>
          <w:sz w:val="20"/>
          <w:highlight w:val="white"/>
        </w:rPr>
        <w:t xml:space="preserve"> '&lt;span style="</w:t>
      </w:r>
      <w:proofErr w:type="spellStart"/>
      <w:r>
        <w:rPr>
          <w:rFonts w:ascii="CourierNewPSMT" w:hAnsi="CourierNewPSMT"/>
          <w:sz w:val="20"/>
          <w:highlight w:val="white"/>
        </w:rPr>
        <w:t>color:green</w:t>
      </w:r>
      <w:proofErr w:type="spellEnd"/>
      <w:r>
        <w:rPr>
          <w:rFonts w:ascii="CourierNewPSMT" w:hAnsi="CourierNewPSMT"/>
          <w:sz w:val="20"/>
          <w:highlight w:val="white"/>
        </w:rPr>
        <w:t xml:space="preserve">;"&gt;' + </w:t>
      </w:r>
      <w:proofErr w:type="spellStart"/>
      <w:r>
        <w:rPr>
          <w:rFonts w:ascii="CourierNewPSMT" w:hAnsi="CourierNewPSMT"/>
          <w:sz w:val="20"/>
          <w:highlight w:val="white"/>
        </w:rPr>
        <w:t>val</w:t>
      </w:r>
      <w:proofErr w:type="spellEnd"/>
      <w:r>
        <w:rPr>
          <w:rFonts w:ascii="CourierNewPSMT" w:hAnsi="CourierNewPSMT"/>
          <w:sz w:val="20"/>
          <w:highlight w:val="white"/>
        </w:rPr>
        <w:t xml:space="preserve"> + '%&lt;/span&gt;';</w:t>
      </w:r>
    </w:p>
    <w:p w14:paraId="4B537E8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 </w:t>
      </w:r>
      <w:proofErr w:type="gramStart"/>
      <w:r>
        <w:rPr>
          <w:rFonts w:ascii="CourierNewPSMT" w:hAnsi="CourierNewPSMT"/>
          <w:sz w:val="20"/>
          <w:highlight w:val="white"/>
        </w:rPr>
        <w:t>else</w:t>
      </w:r>
      <w:proofErr w:type="gramEnd"/>
      <w:r>
        <w:rPr>
          <w:rFonts w:ascii="CourierNewPSMT" w:hAnsi="CourierNewPSMT"/>
          <w:sz w:val="20"/>
          <w:highlight w:val="white"/>
        </w:rPr>
        <w:t xml:space="preserve"> if (</w:t>
      </w:r>
      <w:proofErr w:type="spellStart"/>
      <w:r>
        <w:rPr>
          <w:rFonts w:ascii="CourierNewPSMT" w:hAnsi="CourierNewPSMT"/>
          <w:sz w:val="20"/>
          <w:highlight w:val="white"/>
        </w:rPr>
        <w:t>val</w:t>
      </w:r>
      <w:proofErr w:type="spellEnd"/>
      <w:r>
        <w:rPr>
          <w:rFonts w:ascii="CourierNewPSMT" w:hAnsi="CourierNewPSMT"/>
          <w:sz w:val="20"/>
          <w:highlight w:val="white"/>
        </w:rPr>
        <w:t xml:space="preserve"> &lt; 0) {</w:t>
      </w:r>
    </w:p>
    <w:p w14:paraId="5D29788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return</w:t>
      </w:r>
      <w:proofErr w:type="gramEnd"/>
      <w:r>
        <w:rPr>
          <w:rFonts w:ascii="CourierNewPSMT" w:hAnsi="CourierNewPSMT"/>
          <w:sz w:val="20"/>
          <w:highlight w:val="white"/>
        </w:rPr>
        <w:t xml:space="preserve"> '&lt;span style="</w:t>
      </w:r>
      <w:proofErr w:type="spellStart"/>
      <w:r>
        <w:rPr>
          <w:rFonts w:ascii="CourierNewPSMT" w:hAnsi="CourierNewPSMT"/>
          <w:sz w:val="20"/>
          <w:highlight w:val="white"/>
        </w:rPr>
        <w:t>color:red</w:t>
      </w:r>
      <w:proofErr w:type="spellEnd"/>
      <w:r>
        <w:rPr>
          <w:rFonts w:ascii="CourierNewPSMT" w:hAnsi="CourierNewPSMT"/>
          <w:sz w:val="20"/>
          <w:highlight w:val="white"/>
        </w:rPr>
        <w:t xml:space="preserve">;"&gt;' + </w:t>
      </w:r>
      <w:proofErr w:type="spellStart"/>
      <w:r>
        <w:rPr>
          <w:rFonts w:ascii="CourierNewPSMT" w:hAnsi="CourierNewPSMT"/>
          <w:sz w:val="20"/>
          <w:highlight w:val="white"/>
        </w:rPr>
        <w:t>val</w:t>
      </w:r>
      <w:proofErr w:type="spellEnd"/>
      <w:r>
        <w:rPr>
          <w:rFonts w:ascii="CourierNewPSMT" w:hAnsi="CourierNewPSMT"/>
          <w:sz w:val="20"/>
          <w:highlight w:val="white"/>
        </w:rPr>
        <w:t xml:space="preserve"> + '%&lt;/span&gt;';</w:t>
      </w:r>
    </w:p>
    <w:p w14:paraId="1B00AB9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
    <w:p w14:paraId="03C327E2" w14:textId="77777777" w:rsidR="00BA56F6" w:rsidRDefault="003D74EB" w:rsidP="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NewPSMT" w:hAnsi="CourierNewPSMT"/>
          <w:sz w:val="20"/>
          <w:highlight w:val="white"/>
        </w:rPr>
      </w:pPr>
      <w:r>
        <w:rPr>
          <w:rFonts w:ascii="CourierNewPSMT" w:hAnsi="CourierNewPSMT"/>
          <w:sz w:val="20"/>
          <w:highlight w:val="white"/>
        </w:rPr>
        <w:t xml:space="preserve">        </w:t>
      </w:r>
      <w:proofErr w:type="gramStart"/>
      <w:r>
        <w:rPr>
          <w:rFonts w:ascii="CourierNewPSMT" w:hAnsi="CourierNewPSMT"/>
          <w:sz w:val="20"/>
          <w:highlight w:val="white"/>
        </w:rPr>
        <w:t>return</w:t>
      </w:r>
      <w:proofErr w:type="gramEnd"/>
      <w:r>
        <w:rPr>
          <w:rFonts w:ascii="CourierNewPSMT" w:hAnsi="CourierNewPSMT"/>
          <w:sz w:val="20"/>
          <w:highlight w:val="white"/>
        </w:rPr>
        <w:t xml:space="preserve"> </w:t>
      </w:r>
      <w:proofErr w:type="spellStart"/>
      <w:r>
        <w:rPr>
          <w:rFonts w:ascii="CourierNewPSMT" w:hAnsi="CourierNewPSMT"/>
          <w:sz w:val="20"/>
          <w:highlight w:val="white"/>
        </w:rPr>
        <w:t>val</w:t>
      </w:r>
      <w:proofErr w:type="spellEnd"/>
      <w:r>
        <w:rPr>
          <w:rFonts w:ascii="CourierNewPSMT" w:hAnsi="CourierNewPSMT"/>
          <w:sz w:val="20"/>
          <w:highlight w:val="white"/>
        </w:rPr>
        <w:t>;}</w:t>
      </w:r>
    </w:p>
    <w:p w14:paraId="70DDB7C7"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04E053B8"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The best place to find useful examples of </w:t>
      </w:r>
      <w:proofErr w:type="spellStart"/>
      <w:r>
        <w:rPr>
          <w:rFonts w:ascii="TimesNewRomanPSMT" w:hAnsi="TimesNewRomanPSMT"/>
          <w:kern w:val="1"/>
          <w:sz w:val="20"/>
        </w:rPr>
        <w:t>Extjs</w:t>
      </w:r>
      <w:proofErr w:type="spellEnd"/>
      <w:r>
        <w:rPr>
          <w:rFonts w:ascii="TimesNewRomanPSMT" w:hAnsi="TimesNewRomanPSMT"/>
          <w:kern w:val="1"/>
          <w:sz w:val="20"/>
        </w:rPr>
        <w:t xml:space="preserve"> is in the samples section of their web site, which contains many samples along with full source code. http://www.sencha.com/products/extjs/examples/</w:t>
      </w:r>
    </w:p>
    <w:p w14:paraId="2CF8683A"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50C33D41"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bookmarkStart w:id="19" w:name="How_to_use_ExtJS_from_Stored_p"/>
      <w:r>
        <w:rPr>
          <w:rFonts w:ascii="TimesNewRomanPSMT" w:hAnsi="TimesNewRomanPSMT"/>
          <w:b/>
          <w:kern w:val="1"/>
        </w:rPr>
        <w:t xml:space="preserve">Making use of </w:t>
      </w:r>
      <w:proofErr w:type="spellStart"/>
      <w:r>
        <w:rPr>
          <w:rFonts w:ascii="TimesNewRomanPSMT" w:hAnsi="TimesNewRomanPSMT"/>
          <w:b/>
          <w:kern w:val="1"/>
        </w:rPr>
        <w:t>ext-js</w:t>
      </w:r>
      <w:proofErr w:type="spellEnd"/>
      <w:r>
        <w:rPr>
          <w:rFonts w:ascii="TimesNewRomanPSMT" w:hAnsi="TimesNewRomanPSMT"/>
          <w:b/>
          <w:kern w:val="1"/>
        </w:rPr>
        <w:t xml:space="preserve"> from Stored processes</w:t>
      </w:r>
      <w:bookmarkEnd w:id="19"/>
    </w:p>
    <w:p w14:paraId="6D11CBB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One of the most useful things that I have discovered in the last few years is how to really use JavaScript objects from stored processes. By learning how to make SAS drive these web technologies is very powerful. Traditionally with SAS 8 and beyond we have been able to quite simply have SAS generate HTML to provide output for the web. Through the graphic device drivers available we have been able to add some interactivity very simply by taking advantage of the ActiveX and Java device drivers. These allow us to make a range of </w:t>
      </w:r>
      <w:proofErr w:type="gramStart"/>
      <w:r>
        <w:rPr>
          <w:rFonts w:ascii="TimesNewRomanPSMT" w:hAnsi="TimesNewRomanPSMT"/>
          <w:kern w:val="1"/>
          <w:sz w:val="20"/>
        </w:rPr>
        <w:t>graphs which</w:t>
      </w:r>
      <w:proofErr w:type="gramEnd"/>
      <w:r>
        <w:rPr>
          <w:rFonts w:ascii="TimesNewRomanPSMT" w:hAnsi="TimesNewRomanPSMT"/>
          <w:kern w:val="1"/>
          <w:sz w:val="20"/>
        </w:rPr>
        <w:t xml:space="preserve"> then provide some very good interactive functionality. This is great but has some problems. ActiveX is only supported on Windows platforms, which can be limiting. There is also a potential problem in that data can be edited using the ActiveX driver, and so </w:t>
      </w:r>
      <w:proofErr w:type="gramStart"/>
      <w:r>
        <w:rPr>
          <w:rFonts w:ascii="TimesNewRomanPSMT" w:hAnsi="TimesNewRomanPSMT"/>
          <w:kern w:val="1"/>
          <w:sz w:val="20"/>
        </w:rPr>
        <w:t>output can be changed by the end user</w:t>
      </w:r>
      <w:proofErr w:type="gramEnd"/>
      <w:r>
        <w:rPr>
          <w:rFonts w:ascii="TimesNewRomanPSMT" w:hAnsi="TimesNewRomanPSMT"/>
          <w:kern w:val="1"/>
          <w:sz w:val="20"/>
        </w:rPr>
        <w:t>. There are a range of features available in each, which can be great for users but which you may not want to make available to users.</w:t>
      </w:r>
    </w:p>
    <w:p w14:paraId="5EC02069"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If users wanted to go beyond interactivity provided through the HTML ODS tag sets and ActiveX/Java drivers, then they would need to do some work and have a far greater understanding of further technologies in order to achieve this. A range of techniques can be used to do this including the following:</w:t>
      </w:r>
    </w:p>
    <w:p w14:paraId="0BA8578E" w14:textId="77777777" w:rsidR="00BA56F6" w:rsidRDefault="003D74EB">
      <w:pPr>
        <w:numPr>
          <w:ilvl w:val="0"/>
          <w:numId w:val="2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lastRenderedPageBreak/>
        <w:t>Interfacing to another tool (such as EXCEL) and creating your output there via DDE, OLE, VBA or other techniques</w:t>
      </w:r>
    </w:p>
    <w:p w14:paraId="54339C48" w14:textId="77777777" w:rsidR="00BA56F6" w:rsidRDefault="003D74EB">
      <w:pPr>
        <w:numPr>
          <w:ilvl w:val="0"/>
          <w:numId w:val="2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Creating a custom </w:t>
      </w:r>
      <w:proofErr w:type="spellStart"/>
      <w:r>
        <w:rPr>
          <w:rFonts w:ascii="TimesNewRomanPSMT" w:hAnsi="TimesNewRomanPSMT"/>
          <w:kern w:val="1"/>
          <w:sz w:val="20"/>
        </w:rPr>
        <w:t>tagset</w:t>
      </w:r>
      <w:proofErr w:type="spellEnd"/>
      <w:r>
        <w:rPr>
          <w:rFonts w:ascii="TimesNewRomanPSMT" w:hAnsi="TimesNewRomanPSMT"/>
          <w:kern w:val="1"/>
          <w:sz w:val="20"/>
        </w:rPr>
        <w:t>, perhaps modified from an existing one, in order to implement further functionality</w:t>
      </w:r>
    </w:p>
    <w:p w14:paraId="5AFF4AC0" w14:textId="77777777" w:rsidR="00BA56F6" w:rsidRDefault="003D74EB">
      <w:pPr>
        <w:numPr>
          <w:ilvl w:val="0"/>
          <w:numId w:val="2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Passing raw </w:t>
      </w:r>
      <w:proofErr w:type="spellStart"/>
      <w:r>
        <w:rPr>
          <w:rFonts w:ascii="TimesNewRomanPSMT" w:hAnsi="TimesNewRomanPSMT"/>
          <w:kern w:val="1"/>
          <w:sz w:val="20"/>
        </w:rPr>
        <w:t>markup</w:t>
      </w:r>
      <w:proofErr w:type="spellEnd"/>
      <w:r>
        <w:rPr>
          <w:rFonts w:ascii="TimesNewRomanPSMT" w:hAnsi="TimesNewRomanPSMT"/>
          <w:kern w:val="1"/>
          <w:sz w:val="20"/>
        </w:rPr>
        <w:t xml:space="preserve"> to your output in order to add functionality (e.g. passing raw RTF to MS Word)</w:t>
      </w:r>
    </w:p>
    <w:p w14:paraId="0EE3845D" w14:textId="77777777" w:rsidR="00BA56F6" w:rsidRDefault="003D74EB">
      <w:pPr>
        <w:numPr>
          <w:ilvl w:val="0"/>
          <w:numId w:val="2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Creating custom </w:t>
      </w:r>
      <w:proofErr w:type="spellStart"/>
      <w:r>
        <w:rPr>
          <w:rFonts w:ascii="TimesNewRomanPSMT" w:hAnsi="TimesNewRomanPSMT"/>
          <w:kern w:val="1"/>
          <w:sz w:val="20"/>
        </w:rPr>
        <w:t>Javascript</w:t>
      </w:r>
      <w:proofErr w:type="spellEnd"/>
      <w:r>
        <w:rPr>
          <w:rFonts w:ascii="TimesNewRomanPSMT" w:hAnsi="TimesNewRomanPSMT"/>
          <w:kern w:val="1"/>
          <w:sz w:val="20"/>
        </w:rPr>
        <w:t xml:space="preserve"> within HTML to implement any required functionality</w:t>
      </w:r>
    </w:p>
    <w:p w14:paraId="4959AABE" w14:textId="77777777" w:rsidR="00BA56F6" w:rsidRDefault="003D74EB">
      <w:pPr>
        <w:numPr>
          <w:ilvl w:val="0"/>
          <w:numId w:val="2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Creating HTML to make use of features like the HTML 5 Canvas element.</w:t>
      </w:r>
    </w:p>
    <w:p w14:paraId="0FF8156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I have found a more effective method is to make use of Ext JS, which is a </w:t>
      </w:r>
      <w:proofErr w:type="spellStart"/>
      <w:r>
        <w:rPr>
          <w:rFonts w:ascii="TimesNewRomanPSMT" w:hAnsi="TimesNewRomanPSMT"/>
          <w:kern w:val="1"/>
          <w:sz w:val="20"/>
        </w:rPr>
        <w:t>Javascript</w:t>
      </w:r>
      <w:proofErr w:type="spellEnd"/>
      <w:r>
        <w:rPr>
          <w:rFonts w:ascii="TimesNewRomanPSMT" w:hAnsi="TimesNewRomanPSMT"/>
          <w:kern w:val="1"/>
          <w:sz w:val="20"/>
        </w:rPr>
        <w:t xml:space="preserve"> framework that provides a large number of objects that can be used to build an application. There are many </w:t>
      </w:r>
      <w:proofErr w:type="spellStart"/>
      <w:r>
        <w:rPr>
          <w:rFonts w:ascii="TimesNewRomanPSMT" w:hAnsi="TimesNewRomanPSMT"/>
          <w:kern w:val="1"/>
          <w:sz w:val="20"/>
        </w:rPr>
        <w:t>javascript</w:t>
      </w:r>
      <w:proofErr w:type="spellEnd"/>
      <w:r>
        <w:rPr>
          <w:rFonts w:ascii="TimesNewRomanPSMT" w:hAnsi="TimesNewRomanPSMT"/>
          <w:kern w:val="1"/>
          <w:sz w:val="20"/>
        </w:rPr>
        <w:t xml:space="preserve"> frameworks, and so people will have their favourites, but I chose </w:t>
      </w:r>
      <w:proofErr w:type="spellStart"/>
      <w:r>
        <w:rPr>
          <w:rFonts w:ascii="TimesNewRomanPSMT" w:hAnsi="TimesNewRomanPSMT"/>
          <w:kern w:val="1"/>
          <w:sz w:val="20"/>
        </w:rPr>
        <w:t>extjs</w:t>
      </w:r>
      <w:proofErr w:type="spellEnd"/>
      <w:r>
        <w:rPr>
          <w:rFonts w:ascii="TimesNewRomanPSMT" w:hAnsi="TimesNewRomanPSMT"/>
          <w:kern w:val="1"/>
          <w:sz w:val="20"/>
        </w:rPr>
        <w:t xml:space="preserve"> by surveying the most popular ones and then looking at the application building functionality that each provided at that time. </w:t>
      </w:r>
      <w:proofErr w:type="spellStart"/>
      <w:proofErr w:type="gramStart"/>
      <w:r>
        <w:rPr>
          <w:rFonts w:ascii="TimesNewRomanPSMT" w:hAnsi="TimesNewRomanPSMT"/>
          <w:kern w:val="1"/>
          <w:sz w:val="20"/>
        </w:rPr>
        <w:t>extjs</w:t>
      </w:r>
      <w:proofErr w:type="spellEnd"/>
      <w:proofErr w:type="gramEnd"/>
      <w:r>
        <w:rPr>
          <w:rFonts w:ascii="TimesNewRomanPSMT" w:hAnsi="TimesNewRomanPSMT"/>
          <w:kern w:val="1"/>
          <w:sz w:val="20"/>
        </w:rPr>
        <w:t xml:space="preserve"> provided far more than most others, and at the time of writing I think it still does. Additionally it has an Architect tool available that will write most of the code for you making it very easy to build powerful applications. And those applications will work on mobile devices too.</w:t>
      </w:r>
    </w:p>
    <w:p w14:paraId="3B59530D"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6CD3FCA0"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bookmarkStart w:id="20" w:name="Using_JavaScript_frameworks"/>
      <w:r>
        <w:rPr>
          <w:rFonts w:ascii="TimesNewRomanPSMT" w:hAnsi="TimesNewRomanPSMT"/>
          <w:b/>
          <w:kern w:val="1"/>
        </w:rPr>
        <w:t>Using JavaScript frameworks</w:t>
      </w:r>
      <w:bookmarkEnd w:id="20"/>
    </w:p>
    <w:p w14:paraId="1B8F7D5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There are many JavaScript frameworks (or libraries) available on the </w:t>
      </w:r>
      <w:proofErr w:type="gramStart"/>
      <w:r>
        <w:rPr>
          <w:rFonts w:ascii="TimesNewRomanPSMT" w:hAnsi="TimesNewRomanPSMT"/>
          <w:kern w:val="1"/>
          <w:sz w:val="20"/>
        </w:rPr>
        <w:t>internet</w:t>
      </w:r>
      <w:proofErr w:type="gramEnd"/>
      <w:r>
        <w:rPr>
          <w:rFonts w:ascii="TimesNewRomanPSMT" w:hAnsi="TimesNewRomanPSMT"/>
          <w:kern w:val="1"/>
          <w:sz w:val="20"/>
        </w:rPr>
        <w:t xml:space="preserve">, mostly which are free. They provide a collection of pre-written JavaScript </w:t>
      </w:r>
      <w:proofErr w:type="gramStart"/>
      <w:r>
        <w:rPr>
          <w:rFonts w:ascii="TimesNewRomanPSMT" w:hAnsi="TimesNewRomanPSMT"/>
          <w:kern w:val="1"/>
          <w:sz w:val="20"/>
        </w:rPr>
        <w:t>controls which</w:t>
      </w:r>
      <w:proofErr w:type="gramEnd"/>
      <w:r>
        <w:rPr>
          <w:rFonts w:ascii="TimesNewRomanPSMT" w:hAnsi="TimesNewRomanPSMT"/>
          <w:kern w:val="1"/>
          <w:sz w:val="20"/>
        </w:rPr>
        <w:t xml:space="preserve"> allow us to build web applications much quicker than we could otherwise do so. We also need much less knowledge to make use of these frameworks than we would to write the functionality from scratch. Common frameworks are: Prototype, script.aculo.us, </w:t>
      </w:r>
      <w:proofErr w:type="spellStart"/>
      <w:r>
        <w:rPr>
          <w:rFonts w:ascii="TimesNewRomanPSMT" w:hAnsi="TimesNewRomanPSMT"/>
          <w:kern w:val="1"/>
          <w:sz w:val="20"/>
        </w:rPr>
        <w:t>jQuery</w:t>
      </w:r>
      <w:proofErr w:type="spellEnd"/>
      <w:r>
        <w:rPr>
          <w:rFonts w:ascii="TimesNewRomanPSMT" w:hAnsi="TimesNewRomanPSMT"/>
          <w:kern w:val="1"/>
          <w:sz w:val="20"/>
        </w:rPr>
        <w:t>, Ext and Dojo Toolkit. There are even libraries available from Microsoft and Yahoo</w:t>
      </w:r>
      <w:proofErr w:type="gramStart"/>
      <w:r>
        <w:rPr>
          <w:rFonts w:ascii="TimesNewRomanPSMT" w:hAnsi="TimesNewRomanPSMT"/>
          <w:kern w:val="1"/>
          <w:sz w:val="20"/>
        </w:rPr>
        <w:t>!.</w:t>
      </w:r>
      <w:proofErr w:type="gramEnd"/>
      <w:r>
        <w:rPr>
          <w:rFonts w:ascii="TimesNewRomanPSMT" w:hAnsi="TimesNewRomanPSMT"/>
          <w:kern w:val="1"/>
          <w:sz w:val="20"/>
        </w:rPr>
        <w:t xml:space="preserve"> You can Google these and find out all about them. You will find that each offer a similar but different range of controls to do all manner of things. For those readers who are familiar with SAS/AF you can think of these libraries as adding SAS/AF functionality for web development.</w:t>
      </w:r>
    </w:p>
    <w:p w14:paraId="6AC825C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The one that we have most recently chosen to use is called Ext-</w:t>
      </w:r>
      <w:proofErr w:type="spellStart"/>
      <w:r>
        <w:rPr>
          <w:rFonts w:ascii="TimesNewRomanPSMT" w:hAnsi="TimesNewRomanPSMT"/>
          <w:kern w:val="1"/>
          <w:sz w:val="20"/>
        </w:rPr>
        <w:t>js</w:t>
      </w:r>
      <w:proofErr w:type="spellEnd"/>
      <w:r>
        <w:rPr>
          <w:rFonts w:ascii="TimesNewRomanPSMT" w:hAnsi="TimesNewRomanPSMT"/>
          <w:kern w:val="1"/>
          <w:sz w:val="20"/>
        </w:rPr>
        <w:t xml:space="preserve">, and you can find it at </w:t>
      </w:r>
      <w:hyperlink r:id="rId33" w:history="1">
        <w:r>
          <w:rPr>
            <w:rFonts w:ascii="TimesNewRomanPSMT" w:hAnsi="TimesNewRomanPSMT"/>
            <w:color w:val="0000FF"/>
            <w:kern w:val="1"/>
            <w:sz w:val="20"/>
            <w:u w:val="single" w:color="0000FF"/>
          </w:rPr>
          <w:t>http://sencha.com/</w:t>
        </w:r>
      </w:hyperlink>
      <w:r>
        <w:rPr>
          <w:rFonts w:ascii="TimesNewRomanPSMT" w:hAnsi="TimesNewRomanPSMT"/>
          <w:kern w:val="1"/>
          <w:sz w:val="20"/>
        </w:rPr>
        <w:t xml:space="preserve">. </w:t>
      </w:r>
    </w:p>
    <w:p w14:paraId="1B5E45D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This framework has many features available that make building applications much easier. One of the key things that I have used is a JavaScript layout. It lets me design a screen where I can have different parts of the screen used for different things. In the screen shot to the left you can see how we have two areas on the left, including the top one in which items can be expanded and collapsed. On the right we have tabs, and within tabs we have other tabs with various content.</w:t>
      </w:r>
    </w:p>
    <w:p w14:paraId="0AA94CF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All of this kind of layout can be used with your SAS application. We have a SAS macro that builds the overall layout with various elements we want defined. Then we populate various parts of the framework by calling stored processes within them. For instance, the area in the screen shot about called “north” could contain the output of a stored process. That might let you make some selections and submit them, which could then run a stored process in the area called “west” that would display the HTML generated. This makes for a very powerful and flexible </w:t>
      </w:r>
      <w:proofErr w:type="gramStart"/>
      <w:r>
        <w:rPr>
          <w:rFonts w:ascii="TimesNewRomanPSMT" w:hAnsi="TimesNewRomanPSMT"/>
          <w:kern w:val="1"/>
          <w:sz w:val="20"/>
        </w:rPr>
        <w:t>layout which</w:t>
      </w:r>
      <w:proofErr w:type="gramEnd"/>
      <w:r>
        <w:rPr>
          <w:rFonts w:ascii="TimesNewRomanPSMT" w:hAnsi="TimesNewRomanPSMT"/>
          <w:kern w:val="1"/>
          <w:sz w:val="20"/>
        </w:rPr>
        <w:t xml:space="preserve"> can produce all kinds of applications.</w:t>
      </w:r>
    </w:p>
    <w:p w14:paraId="1BF9E0F1"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5C374F2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bookmarkStart w:id="21" w:name="Risks"/>
      <w:r>
        <w:rPr>
          <w:rFonts w:ascii="TimesNewRomanPSMT" w:hAnsi="TimesNewRomanPSMT"/>
          <w:b/>
          <w:kern w:val="1"/>
        </w:rPr>
        <w:t>Risks</w:t>
      </w:r>
      <w:bookmarkEnd w:id="21"/>
    </w:p>
    <w:p w14:paraId="50E4373A"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When an innovative new solutions is proposed at a company good managers will usually ask what the risks involved are. For instance, if you press ahead with building an application that uses Ext-</w:t>
      </w:r>
      <w:proofErr w:type="spellStart"/>
      <w:r>
        <w:rPr>
          <w:rFonts w:ascii="TimesNewRomanPSMT" w:hAnsi="TimesNewRomanPSMT"/>
          <w:kern w:val="1"/>
          <w:sz w:val="20"/>
        </w:rPr>
        <w:t>js</w:t>
      </w:r>
      <w:proofErr w:type="spellEnd"/>
      <w:r>
        <w:rPr>
          <w:rFonts w:ascii="TimesNewRomanPSMT" w:hAnsi="TimesNewRomanPSMT"/>
          <w:kern w:val="1"/>
          <w:sz w:val="20"/>
        </w:rPr>
        <w:t xml:space="preserve">, </w:t>
      </w:r>
      <w:proofErr w:type="spellStart"/>
      <w:r>
        <w:rPr>
          <w:rFonts w:ascii="TimesNewRomanPSMT" w:hAnsi="TimesNewRomanPSMT"/>
          <w:kern w:val="1"/>
          <w:sz w:val="20"/>
        </w:rPr>
        <w:t>Javascript</w:t>
      </w:r>
      <w:proofErr w:type="spellEnd"/>
      <w:r>
        <w:rPr>
          <w:rFonts w:ascii="TimesNewRomanPSMT" w:hAnsi="TimesNewRomanPSMT"/>
          <w:kern w:val="1"/>
          <w:sz w:val="20"/>
        </w:rPr>
        <w:t>, Flash, HTML and SAS then what can go wrong? Well, based on my experience using this technology at four companies I would suggest the following:</w:t>
      </w:r>
    </w:p>
    <w:p w14:paraId="5E277E6A" w14:textId="77777777" w:rsidR="00BA56F6" w:rsidRDefault="003D74EB">
      <w:pPr>
        <w:numPr>
          <w:ilvl w:val="0"/>
          <w:numId w:val="2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Browser lacks functionality or has bugs. IE6 is still the standard for many companies although it is no longer supported by Microsoft and has many bugs and vulnerabilities. Supporting this has proved to be a real headache at several of my clients.</w:t>
      </w:r>
    </w:p>
    <w:p w14:paraId="2C299A40" w14:textId="77777777" w:rsidR="00BA56F6" w:rsidRDefault="003D74EB">
      <w:pPr>
        <w:numPr>
          <w:ilvl w:val="0"/>
          <w:numId w:val="2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Flash unavailable to users and they </w:t>
      </w:r>
      <w:proofErr w:type="gramStart"/>
      <w:r>
        <w:rPr>
          <w:rFonts w:ascii="TimesNewRomanPSMT" w:hAnsi="TimesNewRomanPSMT"/>
          <w:kern w:val="1"/>
          <w:sz w:val="20"/>
        </w:rPr>
        <w:t>cant</w:t>
      </w:r>
      <w:proofErr w:type="gramEnd"/>
      <w:r>
        <w:rPr>
          <w:rFonts w:ascii="TimesNewRomanPSMT" w:hAnsi="TimesNewRomanPSMT"/>
          <w:kern w:val="1"/>
          <w:sz w:val="20"/>
        </w:rPr>
        <w:t xml:space="preserve"> install it. This means you can’t use flash </w:t>
      </w:r>
      <w:proofErr w:type="gramStart"/>
      <w:r>
        <w:rPr>
          <w:rFonts w:ascii="TimesNewRomanPSMT" w:hAnsi="TimesNewRomanPSMT"/>
          <w:kern w:val="1"/>
          <w:sz w:val="20"/>
        </w:rPr>
        <w:t>objects which</w:t>
      </w:r>
      <w:proofErr w:type="gramEnd"/>
      <w:r>
        <w:rPr>
          <w:rFonts w:ascii="TimesNewRomanPSMT" w:hAnsi="TimesNewRomanPSMT"/>
          <w:kern w:val="1"/>
          <w:sz w:val="20"/>
        </w:rPr>
        <w:t xml:space="preserve"> were supported in older versions of </w:t>
      </w:r>
      <w:proofErr w:type="spellStart"/>
      <w:r>
        <w:rPr>
          <w:rFonts w:ascii="TimesNewRomanPSMT" w:hAnsi="TimesNewRomanPSMT"/>
          <w:kern w:val="1"/>
          <w:sz w:val="20"/>
        </w:rPr>
        <w:t>ExtJS</w:t>
      </w:r>
      <w:proofErr w:type="spellEnd"/>
      <w:r>
        <w:rPr>
          <w:rFonts w:ascii="TimesNewRomanPSMT" w:hAnsi="TimesNewRomanPSMT"/>
          <w:kern w:val="1"/>
          <w:sz w:val="20"/>
        </w:rPr>
        <w:t>.</w:t>
      </w:r>
    </w:p>
    <w:p w14:paraId="530F58C0" w14:textId="77777777" w:rsidR="00BA56F6" w:rsidRDefault="003D74EB">
      <w:pPr>
        <w:numPr>
          <w:ilvl w:val="0"/>
          <w:numId w:val="2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Browser might not support HTML </w:t>
      </w:r>
      <w:proofErr w:type="gramStart"/>
      <w:r>
        <w:rPr>
          <w:rFonts w:ascii="TimesNewRomanPSMT" w:hAnsi="TimesNewRomanPSMT"/>
          <w:kern w:val="1"/>
          <w:sz w:val="20"/>
        </w:rPr>
        <w:t>5 which</w:t>
      </w:r>
      <w:proofErr w:type="gramEnd"/>
      <w:r>
        <w:rPr>
          <w:rFonts w:ascii="TimesNewRomanPSMT" w:hAnsi="TimesNewRomanPSMT"/>
          <w:kern w:val="1"/>
          <w:sz w:val="20"/>
        </w:rPr>
        <w:t xml:space="preserve"> is generated by the newer version of </w:t>
      </w:r>
      <w:proofErr w:type="spellStart"/>
      <w:r>
        <w:rPr>
          <w:rFonts w:ascii="TimesNewRomanPSMT" w:hAnsi="TimesNewRomanPSMT"/>
          <w:kern w:val="1"/>
          <w:sz w:val="20"/>
        </w:rPr>
        <w:t>ExtJS</w:t>
      </w:r>
      <w:proofErr w:type="spellEnd"/>
      <w:r>
        <w:rPr>
          <w:rFonts w:ascii="TimesNewRomanPSMT" w:hAnsi="TimesNewRomanPSMT"/>
          <w:kern w:val="1"/>
          <w:sz w:val="20"/>
        </w:rPr>
        <w:t xml:space="preserve"> for creating graphics.</w:t>
      </w:r>
    </w:p>
    <w:p w14:paraId="0ECC8CE1" w14:textId="77777777" w:rsidR="00BA56F6" w:rsidRDefault="003D74EB">
      <w:pPr>
        <w:numPr>
          <w:ilvl w:val="0"/>
          <w:numId w:val="2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Lacking proper web development tools such as </w:t>
      </w:r>
      <w:proofErr w:type="spellStart"/>
      <w:r>
        <w:rPr>
          <w:rFonts w:ascii="TimesNewRomanPSMT" w:hAnsi="TimesNewRomanPSMT"/>
          <w:kern w:val="1"/>
          <w:sz w:val="20"/>
        </w:rPr>
        <w:t>Javascript</w:t>
      </w:r>
      <w:proofErr w:type="spellEnd"/>
      <w:r>
        <w:rPr>
          <w:rFonts w:ascii="TimesNewRomanPSMT" w:hAnsi="TimesNewRomanPSMT"/>
          <w:kern w:val="1"/>
          <w:sz w:val="20"/>
        </w:rPr>
        <w:t xml:space="preserve"> debuggers and IDE.</w:t>
      </w:r>
    </w:p>
    <w:p w14:paraId="58454005" w14:textId="77777777" w:rsidR="00BA56F6" w:rsidRDefault="003D74EB">
      <w:pPr>
        <w:numPr>
          <w:ilvl w:val="0"/>
          <w:numId w:val="2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Costs involved with various tools. For some large companies, it doesn't matter how expensive a tool is but merely that there is a cost.</w:t>
      </w:r>
    </w:p>
    <w:p w14:paraId="73B5E711" w14:textId="77777777" w:rsidR="00BA56F6" w:rsidRDefault="003D74EB">
      <w:pPr>
        <w:numPr>
          <w:ilvl w:val="0"/>
          <w:numId w:val="2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Introducing new tools/products to a controlled environment. In some companies there is a long and involved process involved in getting a new product accepted. Sometimes there are also support implications such as increased costs.</w:t>
      </w:r>
    </w:p>
    <w:p w14:paraId="246E5C8E" w14:textId="77777777" w:rsidR="00BA56F6" w:rsidRDefault="003D74EB">
      <w:pPr>
        <w:numPr>
          <w:ilvl w:val="0"/>
          <w:numId w:val="2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 xml:space="preserve">Tools such as </w:t>
      </w:r>
      <w:proofErr w:type="spellStart"/>
      <w:proofErr w:type="gramStart"/>
      <w:r>
        <w:rPr>
          <w:rFonts w:ascii="TimesNewRomanPSMT" w:hAnsi="TimesNewRomanPSMT"/>
          <w:kern w:val="1"/>
          <w:sz w:val="20"/>
        </w:rPr>
        <w:t>extjs</w:t>
      </w:r>
      <w:proofErr w:type="spellEnd"/>
      <w:r>
        <w:rPr>
          <w:rFonts w:ascii="TimesNewRomanPSMT" w:hAnsi="TimesNewRomanPSMT"/>
          <w:kern w:val="1"/>
          <w:sz w:val="20"/>
        </w:rPr>
        <w:t xml:space="preserve"> which</w:t>
      </w:r>
      <w:proofErr w:type="gramEnd"/>
      <w:r>
        <w:rPr>
          <w:rFonts w:ascii="TimesNewRomanPSMT" w:hAnsi="TimesNewRomanPSMT"/>
          <w:kern w:val="1"/>
          <w:sz w:val="20"/>
        </w:rPr>
        <w:t xml:space="preserve"> are free if you make your code public. Some companies have a problem with making their code available to others, although they like the idea of having their software for free.</w:t>
      </w:r>
    </w:p>
    <w:p w14:paraId="38E18449"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p>
    <w:p w14:paraId="3E9CB00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r>
        <w:rPr>
          <w:rFonts w:ascii="TimesNewRomanPSMT" w:hAnsi="TimesNewRomanPSMT"/>
          <w:b/>
          <w:kern w:val="1"/>
        </w:rPr>
        <w:t>Safer Alternatives</w:t>
      </w:r>
    </w:p>
    <w:p w14:paraId="1C1A99C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kern w:val="1"/>
          <w:sz w:val="20"/>
        </w:rPr>
      </w:pPr>
      <w:r>
        <w:rPr>
          <w:rFonts w:ascii="TimesNewRomanPSMT" w:hAnsi="TimesNewRomanPSMT"/>
          <w:kern w:val="1"/>
          <w:sz w:val="20"/>
        </w:rPr>
        <w:t xml:space="preserve">If creating web apps using HTML &amp; </w:t>
      </w:r>
      <w:proofErr w:type="spellStart"/>
      <w:r>
        <w:rPr>
          <w:rFonts w:ascii="TimesNewRomanPSMT" w:hAnsi="TimesNewRomanPSMT"/>
          <w:kern w:val="1"/>
          <w:sz w:val="20"/>
        </w:rPr>
        <w:t>javScript</w:t>
      </w:r>
      <w:proofErr w:type="spellEnd"/>
      <w:r>
        <w:rPr>
          <w:rFonts w:ascii="TimesNewRomanPSMT" w:hAnsi="TimesNewRomanPSMT"/>
          <w:kern w:val="1"/>
          <w:sz w:val="20"/>
        </w:rPr>
        <w:t xml:space="preserve"> seems like overkill, or just seems too hard, then you should consider various SAS solutions that are available which will give you much of what I have described but using a </w:t>
      </w:r>
      <w:r>
        <w:rPr>
          <w:rFonts w:ascii="TimesNewRomanPSMT" w:hAnsi="TimesNewRomanPSMT"/>
          <w:kern w:val="1"/>
          <w:sz w:val="20"/>
        </w:rPr>
        <w:lastRenderedPageBreak/>
        <w:t xml:space="preserve">simpler point &amp; click interface. Of course you have to buy the solution from </w:t>
      </w:r>
      <w:proofErr w:type="gramStart"/>
      <w:r>
        <w:rPr>
          <w:rFonts w:ascii="TimesNewRomanPSMT" w:hAnsi="TimesNewRomanPSMT"/>
          <w:kern w:val="1"/>
          <w:sz w:val="20"/>
        </w:rPr>
        <w:t>SAS which</w:t>
      </w:r>
      <w:proofErr w:type="gramEnd"/>
      <w:r>
        <w:rPr>
          <w:rFonts w:ascii="TimesNewRomanPSMT" w:hAnsi="TimesNewRomanPSMT"/>
          <w:kern w:val="1"/>
          <w:sz w:val="20"/>
        </w:rPr>
        <w:t xml:space="preserve"> may not be practical. But you should investigate the following offerings from SAS:</w:t>
      </w:r>
    </w:p>
    <w:p w14:paraId="438AEDFE" w14:textId="77777777" w:rsidR="00BA56F6" w:rsidRDefault="003D74EB">
      <w:pPr>
        <w:numPr>
          <w:ilvl w:val="0"/>
          <w:numId w:val="2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OLAP Cube Studio</w:t>
      </w:r>
    </w:p>
    <w:p w14:paraId="43D8FCAB" w14:textId="77777777" w:rsidR="00BA56F6" w:rsidRDefault="003D74EB">
      <w:pPr>
        <w:numPr>
          <w:ilvl w:val="0"/>
          <w:numId w:val="2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Visual Analytics</w:t>
      </w:r>
    </w:p>
    <w:p w14:paraId="76620C53" w14:textId="77777777" w:rsidR="00BA56F6" w:rsidRDefault="003D74EB">
      <w:pPr>
        <w:numPr>
          <w:ilvl w:val="0"/>
          <w:numId w:val="2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Visual Statistics</w:t>
      </w:r>
    </w:p>
    <w:p w14:paraId="2A7FD50C" w14:textId="77777777" w:rsidR="00BA56F6" w:rsidRDefault="003D74EB">
      <w:pPr>
        <w:numPr>
          <w:ilvl w:val="0"/>
          <w:numId w:val="2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JMP</w:t>
      </w:r>
    </w:p>
    <w:p w14:paraId="051D01CF" w14:textId="77777777" w:rsidR="00BA56F6" w:rsidRDefault="003D74EB">
      <w:pPr>
        <w:numPr>
          <w:ilvl w:val="0"/>
          <w:numId w:val="2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Office Add-in</w:t>
      </w:r>
    </w:p>
    <w:p w14:paraId="44DB0A83" w14:textId="77777777" w:rsidR="00BA56F6" w:rsidRDefault="003D74EB">
      <w:pPr>
        <w:numPr>
          <w:ilvl w:val="0"/>
          <w:numId w:val="2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Enterprise Guide</w:t>
      </w:r>
    </w:p>
    <w:p w14:paraId="222F12CB" w14:textId="77777777" w:rsidR="00BA56F6" w:rsidRDefault="003D74EB">
      <w:pPr>
        <w:numPr>
          <w:ilvl w:val="0"/>
          <w:numId w:val="2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00"/>
        <w:rPr>
          <w:rFonts w:ascii="TimesNewRomanPSMT" w:hAnsi="TimesNewRomanPSMT"/>
          <w:kern w:val="1"/>
          <w:sz w:val="20"/>
        </w:rPr>
      </w:pPr>
      <w:r>
        <w:rPr>
          <w:rFonts w:ascii="TimesNewRomanPSMT" w:hAnsi="TimesNewRomanPSMT"/>
          <w:kern w:val="1"/>
          <w:sz w:val="20"/>
        </w:rPr>
        <w:t>Web report studio</w:t>
      </w:r>
    </w:p>
    <w:p w14:paraId="02F0A900" w14:textId="77777777" w:rsidR="00BA56F6" w:rsidRDefault="00BA56F6">
      <w:p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imesNewRomanPSMT" w:hAnsi="TimesNewRomanPSMT"/>
          <w:kern w:val="1"/>
          <w:sz w:val="20"/>
        </w:rPr>
      </w:pPr>
    </w:p>
    <w:p w14:paraId="659021C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NewRomanPSMT" w:hAnsi="TimesNewRomanPSMT"/>
          <w:b/>
          <w:sz w:val="20"/>
        </w:rPr>
      </w:pPr>
      <w:bookmarkStart w:id="22" w:name="Conclusion"/>
      <w:r>
        <w:rPr>
          <w:rFonts w:ascii="TimesNewRomanPSMT" w:hAnsi="TimesNewRomanPSMT"/>
          <w:b/>
          <w:sz w:val="20"/>
        </w:rPr>
        <w:t>CONCLUSION</w:t>
      </w:r>
      <w:bookmarkEnd w:id="22"/>
    </w:p>
    <w:p w14:paraId="656C41F5"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NewRomanPSMT" w:hAnsi="TimesNewRomanPSMT"/>
          <w:sz w:val="20"/>
        </w:rPr>
      </w:pPr>
      <w:r>
        <w:rPr>
          <w:rFonts w:ascii="TimesNewRomanPSMT" w:hAnsi="TimesNewRomanPSMT"/>
          <w:sz w:val="20"/>
        </w:rPr>
        <w:t xml:space="preserve">In this paper I have tried to show you how to build a web application step by step. If you follow through the examples then you will build one yourself and have the basis to understand the process and build more. Using the Ext JS framework allows us to use stored processes with powerful </w:t>
      </w:r>
      <w:proofErr w:type="gramStart"/>
      <w:r>
        <w:rPr>
          <w:rFonts w:ascii="TimesNewRomanPSMT" w:hAnsi="TimesNewRomanPSMT"/>
          <w:sz w:val="20"/>
        </w:rPr>
        <w:t>objects which</w:t>
      </w:r>
      <w:proofErr w:type="gramEnd"/>
      <w:r>
        <w:rPr>
          <w:rFonts w:ascii="TimesNewRomanPSMT" w:hAnsi="TimesNewRomanPSMT"/>
          <w:sz w:val="20"/>
        </w:rPr>
        <w:t xml:space="preserve"> have been pre-built. Using these techniques I have built some powerful applications for some major organisations. There is much more I could say, but I have been constrained by the amount that I can cover in a single paper/presentation. Be on the lookout for my upcoming Stored Process </w:t>
      </w:r>
      <w:proofErr w:type="gramStart"/>
      <w:r>
        <w:rPr>
          <w:rFonts w:ascii="TimesNewRomanPSMT" w:hAnsi="TimesNewRomanPSMT"/>
          <w:sz w:val="20"/>
        </w:rPr>
        <w:t>book which</w:t>
      </w:r>
      <w:proofErr w:type="gramEnd"/>
      <w:r>
        <w:rPr>
          <w:rFonts w:ascii="TimesNewRomanPSMT" w:hAnsi="TimesNewRomanPSMT"/>
          <w:sz w:val="20"/>
        </w:rPr>
        <w:t xml:space="preserve"> will cover all these things in much more detail. And drop me an email if you want me to send you the code from this paper to help in your own web application building.</w:t>
      </w:r>
    </w:p>
    <w:p w14:paraId="052B381D"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NewRomanPSMT" w:hAnsi="TimesNewRomanPSMT"/>
          <w:sz w:val="20"/>
        </w:rPr>
      </w:pPr>
    </w:p>
    <w:p w14:paraId="6614576C"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bookmarkStart w:id="23" w:name="Useful_References"/>
      <w:r>
        <w:rPr>
          <w:rFonts w:ascii="TimesNewRomanPSMT" w:hAnsi="TimesNewRomanPSMT"/>
          <w:b/>
          <w:kern w:val="1"/>
        </w:rPr>
        <w:t>Recommended Reading</w:t>
      </w:r>
      <w:bookmarkEnd w:id="23"/>
    </w:p>
    <w:p w14:paraId="356AAE7D" w14:textId="77777777" w:rsidR="00BA56F6" w:rsidRDefault="003D74EB">
      <w:pPr>
        <w:tabs>
          <w:tab w:val="left" w:pos="720"/>
          <w:tab w:val="left" w:pos="1440"/>
          <w:tab w:val="left" w:pos="2160"/>
          <w:tab w:val="left" w:pos="2880"/>
          <w:tab w:val="left" w:pos="3600"/>
          <w:tab w:val="left" w:pos="4320"/>
        </w:tabs>
        <w:autoSpaceDE w:val="0"/>
        <w:autoSpaceDN w:val="0"/>
        <w:adjustRightInd w:val="0"/>
        <w:ind w:firstLine="360"/>
        <w:rPr>
          <w:rFonts w:ascii="TimesNewRomanPSMT" w:hAnsi="TimesNewRomanPSMT"/>
          <w:kern w:val="1"/>
          <w:sz w:val="20"/>
        </w:rPr>
      </w:pPr>
      <w:r>
        <w:rPr>
          <w:rFonts w:ascii="TimesNewRomanPSMT" w:hAnsi="TimesNewRomanPSMT"/>
          <w:kern w:val="1"/>
          <w:sz w:val="20"/>
        </w:rPr>
        <w:t xml:space="preserve">See lots of useful examples of </w:t>
      </w:r>
      <w:proofErr w:type="spellStart"/>
      <w:r>
        <w:rPr>
          <w:rFonts w:ascii="TimesNewRomanPSMT" w:hAnsi="TimesNewRomanPSMT"/>
          <w:kern w:val="1"/>
          <w:sz w:val="20"/>
        </w:rPr>
        <w:t>ExtJS</w:t>
      </w:r>
      <w:proofErr w:type="spellEnd"/>
      <w:r>
        <w:rPr>
          <w:rFonts w:ascii="TimesNewRomanPSMT" w:hAnsi="TimesNewRomanPSMT"/>
          <w:kern w:val="1"/>
          <w:sz w:val="20"/>
        </w:rPr>
        <w:t xml:space="preserve"> code here … </w:t>
      </w:r>
      <w:hyperlink r:id="rId34" w:history="1">
        <w:r>
          <w:rPr>
            <w:rFonts w:ascii="TimesNewRomanPSMT" w:hAnsi="TimesNewRomanPSMT"/>
            <w:color w:val="0000FF"/>
            <w:kern w:val="1"/>
            <w:sz w:val="20"/>
            <w:u w:val="single" w:color="0000FF"/>
          </w:rPr>
          <w:t>http://www.sencha.com/products/extjs/examples/</w:t>
        </w:r>
      </w:hyperlink>
    </w:p>
    <w:p w14:paraId="58B4CC99" w14:textId="77777777" w:rsidR="00BA56F6" w:rsidRDefault="003D74EB">
      <w:pPr>
        <w:tabs>
          <w:tab w:val="left" w:pos="720"/>
          <w:tab w:val="left" w:pos="1440"/>
          <w:tab w:val="left" w:pos="2160"/>
          <w:tab w:val="left" w:pos="2880"/>
          <w:tab w:val="left" w:pos="3600"/>
          <w:tab w:val="left" w:pos="4320"/>
        </w:tabs>
        <w:autoSpaceDE w:val="0"/>
        <w:autoSpaceDN w:val="0"/>
        <w:adjustRightInd w:val="0"/>
        <w:ind w:firstLine="360"/>
        <w:rPr>
          <w:rFonts w:ascii="TimesNewRomanPSMT" w:hAnsi="TimesNewRomanPSMT"/>
          <w:kern w:val="1"/>
          <w:sz w:val="20"/>
        </w:rPr>
      </w:pPr>
      <w:r>
        <w:rPr>
          <w:rFonts w:ascii="TimesNewRomanPSMT" w:hAnsi="TimesNewRomanPSMT"/>
          <w:kern w:val="1"/>
          <w:sz w:val="20"/>
        </w:rPr>
        <w:t xml:space="preserve">Download </w:t>
      </w:r>
      <w:proofErr w:type="spellStart"/>
      <w:r>
        <w:rPr>
          <w:rFonts w:ascii="TimesNewRomanPSMT" w:hAnsi="TimesNewRomanPSMT"/>
          <w:kern w:val="1"/>
          <w:sz w:val="20"/>
        </w:rPr>
        <w:t>ExtJS</w:t>
      </w:r>
      <w:proofErr w:type="spellEnd"/>
      <w:r>
        <w:rPr>
          <w:rFonts w:ascii="TimesNewRomanPSMT" w:hAnsi="TimesNewRomanPSMT"/>
          <w:kern w:val="1"/>
          <w:sz w:val="20"/>
        </w:rPr>
        <w:t xml:space="preserve"> here … </w:t>
      </w:r>
      <w:hyperlink r:id="rId35" w:history="1">
        <w:r>
          <w:rPr>
            <w:rFonts w:ascii="TimesNewRomanPSMT" w:hAnsi="TimesNewRomanPSMT"/>
            <w:color w:val="0000FF"/>
            <w:kern w:val="1"/>
            <w:sz w:val="20"/>
            <w:u w:val="single" w:color="0000FF"/>
          </w:rPr>
          <w:t>http://www.sencha.com/products/extjs/download/</w:t>
        </w:r>
      </w:hyperlink>
    </w:p>
    <w:p w14:paraId="2B19E598" w14:textId="77777777" w:rsidR="00BA56F6" w:rsidRDefault="003D74EB">
      <w:pPr>
        <w:tabs>
          <w:tab w:val="left" w:pos="720"/>
          <w:tab w:val="left" w:pos="1440"/>
          <w:tab w:val="left" w:pos="2160"/>
          <w:tab w:val="left" w:pos="2880"/>
          <w:tab w:val="left" w:pos="3600"/>
          <w:tab w:val="left" w:pos="4320"/>
        </w:tabs>
        <w:autoSpaceDE w:val="0"/>
        <w:autoSpaceDN w:val="0"/>
        <w:adjustRightInd w:val="0"/>
        <w:ind w:firstLine="360"/>
        <w:rPr>
          <w:rFonts w:ascii="TimesNewRomanPSMT" w:hAnsi="TimesNewRomanPSMT"/>
          <w:kern w:val="1"/>
          <w:sz w:val="20"/>
        </w:rPr>
      </w:pPr>
      <w:r>
        <w:rPr>
          <w:rFonts w:ascii="TimesNewRomanPSMT" w:hAnsi="TimesNewRomanPSMT"/>
          <w:kern w:val="1"/>
          <w:sz w:val="20"/>
        </w:rPr>
        <w:t xml:space="preserve">Lots of fabulous examples using SAS Graph to build dashboards and all kinds of things … </w:t>
      </w:r>
      <w:hyperlink r:id="rId36" w:history="1">
        <w:r>
          <w:rPr>
            <w:rFonts w:ascii="TimesNewRomanPSMT" w:hAnsi="TimesNewRomanPSMT"/>
            <w:color w:val="0000FF"/>
            <w:kern w:val="1"/>
            <w:sz w:val="20"/>
            <w:u w:val="single" w:color="0000FF"/>
          </w:rPr>
          <w:t>http://www.robslink.com/SAS/Home.htm</w:t>
        </w:r>
      </w:hyperlink>
    </w:p>
    <w:p w14:paraId="1B89D429" w14:textId="77777777" w:rsidR="00BA56F6" w:rsidRDefault="003D74EB">
      <w:pPr>
        <w:tabs>
          <w:tab w:val="left" w:pos="720"/>
          <w:tab w:val="left" w:pos="1440"/>
          <w:tab w:val="left" w:pos="2160"/>
          <w:tab w:val="left" w:pos="2880"/>
          <w:tab w:val="left" w:pos="3600"/>
          <w:tab w:val="left" w:pos="4320"/>
        </w:tabs>
        <w:autoSpaceDE w:val="0"/>
        <w:autoSpaceDN w:val="0"/>
        <w:adjustRightInd w:val="0"/>
        <w:ind w:firstLine="360"/>
        <w:rPr>
          <w:rFonts w:ascii="TimesNewRomanPSMT" w:hAnsi="TimesNewRomanPSMT"/>
          <w:kern w:val="1"/>
          <w:sz w:val="20"/>
        </w:rPr>
      </w:pPr>
      <w:r>
        <w:rPr>
          <w:rFonts w:ascii="TimesNewRomanPSMT" w:hAnsi="TimesNewRomanPSMT"/>
          <w:kern w:val="1"/>
          <w:sz w:val="20"/>
        </w:rPr>
        <w:t xml:space="preserve">Validate your JSON code here … </w:t>
      </w:r>
      <w:hyperlink r:id="rId37" w:history="1">
        <w:r>
          <w:rPr>
            <w:rFonts w:ascii="TimesNewRomanPSMT" w:hAnsi="TimesNewRomanPSMT"/>
            <w:color w:val="0000FF"/>
            <w:kern w:val="1"/>
            <w:sz w:val="20"/>
            <w:u w:val="single" w:color="0000FF"/>
          </w:rPr>
          <w:t>http://jsonlint.com</w:t>
        </w:r>
      </w:hyperlink>
    </w:p>
    <w:p w14:paraId="119CD781" w14:textId="77777777" w:rsidR="00BA56F6" w:rsidRDefault="003D74EB">
      <w:pPr>
        <w:tabs>
          <w:tab w:val="left" w:pos="720"/>
          <w:tab w:val="left" w:pos="1440"/>
          <w:tab w:val="left" w:pos="2160"/>
          <w:tab w:val="left" w:pos="2880"/>
          <w:tab w:val="left" w:pos="3600"/>
          <w:tab w:val="left" w:pos="4320"/>
        </w:tabs>
        <w:autoSpaceDE w:val="0"/>
        <w:autoSpaceDN w:val="0"/>
        <w:adjustRightInd w:val="0"/>
        <w:ind w:firstLine="360"/>
        <w:rPr>
          <w:rFonts w:ascii="TimesNewRomanPSMT" w:hAnsi="TimesNewRomanPSMT"/>
          <w:kern w:val="1"/>
          <w:sz w:val="20"/>
        </w:rPr>
      </w:pPr>
      <w:r>
        <w:rPr>
          <w:rFonts w:ascii="TimesNewRomanPSMT" w:hAnsi="TimesNewRomanPSMT"/>
          <w:kern w:val="1"/>
          <w:sz w:val="20"/>
        </w:rPr>
        <w:t xml:space="preserve">Validate your XML code here … </w:t>
      </w:r>
      <w:hyperlink r:id="rId38" w:history="1">
        <w:r>
          <w:rPr>
            <w:rFonts w:ascii="TimesNewRomanPSMT" w:hAnsi="TimesNewRomanPSMT"/>
            <w:color w:val="0000FF"/>
            <w:kern w:val="1"/>
            <w:sz w:val="20"/>
            <w:u w:val="single" w:color="0000FF"/>
          </w:rPr>
          <w:t>http://www.xmlvalidation.com</w:t>
        </w:r>
      </w:hyperlink>
      <w:r>
        <w:rPr>
          <w:rFonts w:ascii="TimesNewRomanPSMT" w:hAnsi="TimesNewRomanPSMT"/>
          <w:kern w:val="1"/>
          <w:sz w:val="20"/>
        </w:rPr>
        <w:t xml:space="preserve"> </w:t>
      </w:r>
    </w:p>
    <w:p w14:paraId="49042297" w14:textId="77777777" w:rsidR="00BA56F6" w:rsidRDefault="00BA56F6">
      <w:pPr>
        <w:tabs>
          <w:tab w:val="left" w:pos="720"/>
          <w:tab w:val="left" w:pos="1440"/>
          <w:tab w:val="left" w:pos="2160"/>
          <w:tab w:val="left" w:pos="2880"/>
          <w:tab w:val="left" w:pos="3600"/>
          <w:tab w:val="left" w:pos="4320"/>
        </w:tabs>
        <w:autoSpaceDE w:val="0"/>
        <w:autoSpaceDN w:val="0"/>
        <w:adjustRightInd w:val="0"/>
        <w:ind w:firstLine="360"/>
        <w:rPr>
          <w:rFonts w:ascii="TimesNewRomanPSMT" w:hAnsi="TimesNewRomanPSMT"/>
          <w:kern w:val="1"/>
          <w:sz w:val="20"/>
        </w:rPr>
      </w:pPr>
    </w:p>
    <w:p w14:paraId="3EAFD392"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NewRomanPSMT" w:hAnsi="TimesNewRomanPSMT"/>
          <w:b/>
          <w:kern w:val="1"/>
        </w:rPr>
      </w:pPr>
      <w:bookmarkStart w:id="24" w:name="Contact_Information"/>
      <w:r>
        <w:rPr>
          <w:rFonts w:ascii="TimesNewRomanPSMT" w:hAnsi="TimesNewRomanPSMT"/>
          <w:b/>
          <w:kern w:val="1"/>
        </w:rPr>
        <w:t>Contact Information</w:t>
      </w:r>
      <w:bookmarkEnd w:id="24"/>
    </w:p>
    <w:p w14:paraId="7A546446"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NewRomanPSMT" w:hAnsi="TimesNewRomanPSMT"/>
          <w:sz w:val="20"/>
        </w:rPr>
      </w:pPr>
      <w:r>
        <w:rPr>
          <w:rFonts w:ascii="TimesNewRomanPSMT" w:hAnsi="TimesNewRomanPSMT"/>
          <w:sz w:val="20"/>
        </w:rPr>
        <w:t>Your comments and questions are valued and encouraged. Contact the author at:</w:t>
      </w:r>
    </w:p>
    <w:p w14:paraId="1297C246" w14:textId="77777777" w:rsidR="00BA56F6" w:rsidRDefault="003D74EB">
      <w:pPr>
        <w:tabs>
          <w:tab w:val="left" w:pos="2410"/>
        </w:tabs>
        <w:autoSpaceDE w:val="0"/>
        <w:autoSpaceDN w:val="0"/>
        <w:adjustRightInd w:val="0"/>
        <w:ind w:left="432"/>
        <w:rPr>
          <w:rFonts w:ascii="TimesNewRomanPSMT" w:hAnsi="TimesNewRomanPSMT"/>
          <w:sz w:val="20"/>
        </w:rPr>
      </w:pPr>
      <w:r>
        <w:rPr>
          <w:rFonts w:ascii="TimesNewRomanPSMT" w:hAnsi="TimesNewRomanPSMT"/>
          <w:sz w:val="20"/>
        </w:rPr>
        <w:t xml:space="preserve">Name: </w:t>
      </w:r>
      <w:r>
        <w:rPr>
          <w:rFonts w:ascii="TimesNewRomanPSMT" w:hAnsi="TimesNewRomanPSMT"/>
          <w:sz w:val="20"/>
        </w:rPr>
        <w:tab/>
        <w:t>Philip Mason</w:t>
      </w:r>
    </w:p>
    <w:p w14:paraId="6304C02F" w14:textId="77777777" w:rsidR="00BA56F6" w:rsidRDefault="003D74EB">
      <w:pPr>
        <w:tabs>
          <w:tab w:val="left" w:pos="2410"/>
        </w:tabs>
        <w:autoSpaceDE w:val="0"/>
        <w:autoSpaceDN w:val="0"/>
        <w:adjustRightInd w:val="0"/>
        <w:ind w:left="432"/>
        <w:rPr>
          <w:rFonts w:ascii="TimesNewRomanPSMT" w:hAnsi="TimesNewRomanPSMT"/>
          <w:sz w:val="20"/>
        </w:rPr>
      </w:pPr>
      <w:r>
        <w:rPr>
          <w:rFonts w:ascii="TimesNewRomanPSMT" w:hAnsi="TimesNewRomanPSMT"/>
          <w:sz w:val="20"/>
        </w:rPr>
        <w:t xml:space="preserve">Enterprise: </w:t>
      </w:r>
      <w:r>
        <w:rPr>
          <w:rFonts w:ascii="TimesNewRomanPSMT" w:hAnsi="TimesNewRomanPSMT"/>
          <w:sz w:val="20"/>
        </w:rPr>
        <w:tab/>
        <w:t>Wood Street Consultants Limited</w:t>
      </w:r>
    </w:p>
    <w:p w14:paraId="484DB339" w14:textId="77777777" w:rsidR="00BA56F6" w:rsidRDefault="003D74EB">
      <w:pPr>
        <w:tabs>
          <w:tab w:val="left" w:pos="2410"/>
        </w:tabs>
        <w:autoSpaceDE w:val="0"/>
        <w:autoSpaceDN w:val="0"/>
        <w:adjustRightInd w:val="0"/>
        <w:ind w:left="432"/>
        <w:rPr>
          <w:rFonts w:ascii="TimesNewRomanPSMT" w:hAnsi="TimesNewRomanPSMT"/>
          <w:sz w:val="20"/>
        </w:rPr>
      </w:pPr>
      <w:r>
        <w:rPr>
          <w:rFonts w:ascii="TimesNewRomanPSMT" w:hAnsi="TimesNewRomanPSMT"/>
          <w:sz w:val="20"/>
        </w:rPr>
        <w:t xml:space="preserve">Address: </w:t>
      </w:r>
      <w:r>
        <w:rPr>
          <w:rFonts w:ascii="TimesNewRomanPSMT" w:hAnsi="TimesNewRomanPSMT"/>
          <w:sz w:val="20"/>
        </w:rPr>
        <w:tab/>
        <w:t>21-22 High Street</w:t>
      </w:r>
    </w:p>
    <w:p w14:paraId="67E17DFA" w14:textId="77777777" w:rsidR="00BA56F6" w:rsidRDefault="003D74EB">
      <w:pPr>
        <w:tabs>
          <w:tab w:val="left" w:pos="2410"/>
        </w:tabs>
        <w:autoSpaceDE w:val="0"/>
        <w:autoSpaceDN w:val="0"/>
        <w:adjustRightInd w:val="0"/>
        <w:ind w:left="432"/>
        <w:rPr>
          <w:rFonts w:ascii="TimesNewRomanPSMT" w:hAnsi="TimesNewRomanPSMT"/>
          <w:sz w:val="20"/>
        </w:rPr>
      </w:pPr>
      <w:r>
        <w:rPr>
          <w:rFonts w:ascii="TimesNewRomanPSMT" w:hAnsi="TimesNewRomanPSMT"/>
          <w:sz w:val="20"/>
        </w:rPr>
        <w:t xml:space="preserve">City, State ZIP: </w:t>
      </w:r>
      <w:r>
        <w:rPr>
          <w:rFonts w:ascii="TimesNewRomanPSMT" w:hAnsi="TimesNewRomanPSMT"/>
          <w:sz w:val="20"/>
        </w:rPr>
        <w:tab/>
        <w:t>Wallingford, Oxfordshire, OX10 0BP, England</w:t>
      </w:r>
    </w:p>
    <w:p w14:paraId="50AACBB7" w14:textId="77777777" w:rsidR="00BA56F6" w:rsidRDefault="003D74EB">
      <w:pPr>
        <w:tabs>
          <w:tab w:val="left" w:pos="2410"/>
        </w:tabs>
        <w:autoSpaceDE w:val="0"/>
        <w:autoSpaceDN w:val="0"/>
        <w:adjustRightInd w:val="0"/>
        <w:ind w:left="432"/>
        <w:rPr>
          <w:rFonts w:ascii="TimesNewRomanPSMT" w:hAnsi="TimesNewRomanPSMT"/>
          <w:sz w:val="20"/>
        </w:rPr>
      </w:pPr>
      <w:r>
        <w:rPr>
          <w:rFonts w:ascii="TimesNewRomanPSMT" w:hAnsi="TimesNewRomanPSMT"/>
          <w:sz w:val="20"/>
        </w:rPr>
        <w:t xml:space="preserve">E-mail: </w:t>
      </w:r>
      <w:r>
        <w:rPr>
          <w:rFonts w:ascii="TimesNewRomanPSMT" w:hAnsi="TimesNewRomanPSMT"/>
          <w:sz w:val="20"/>
        </w:rPr>
        <w:tab/>
        <w:t>phil@woodstreet.org.uk</w:t>
      </w:r>
    </w:p>
    <w:p w14:paraId="43561AE6" w14:textId="77777777" w:rsidR="00BA56F6" w:rsidRDefault="00BA56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
        <w:rPr>
          <w:rFonts w:ascii="TimesNewRomanPSMT" w:hAnsi="TimesNewRomanPSMT"/>
          <w:sz w:val="20"/>
        </w:rPr>
      </w:pPr>
    </w:p>
    <w:p w14:paraId="5952C737"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NewRomanPSMT" w:hAnsi="TimesNewRomanPSMT"/>
          <w:sz w:val="20"/>
        </w:rPr>
      </w:pPr>
      <w:r>
        <w:rPr>
          <w:rFonts w:ascii="TimesNewRomanPSMT" w:hAnsi="TimesNewRomanPSMT"/>
          <w:sz w:val="20"/>
        </w:rPr>
        <w:t xml:space="preserve">SAS and all other SAS Institute Inc. product or service names are registered trademarks or trademarks of SAS Institute Inc. in the USA and other countries. ® </w:t>
      </w:r>
      <w:proofErr w:type="gramStart"/>
      <w:r>
        <w:rPr>
          <w:rFonts w:ascii="TimesNewRomanPSMT" w:hAnsi="TimesNewRomanPSMT"/>
          <w:sz w:val="20"/>
        </w:rPr>
        <w:t>indicates</w:t>
      </w:r>
      <w:proofErr w:type="gramEnd"/>
      <w:r>
        <w:rPr>
          <w:rFonts w:ascii="TimesNewRomanPSMT" w:hAnsi="TimesNewRomanPSMT"/>
          <w:sz w:val="20"/>
        </w:rPr>
        <w:t xml:space="preserve"> USA registration. </w:t>
      </w:r>
    </w:p>
    <w:p w14:paraId="57B164C4" w14:textId="77777777" w:rsidR="00BA56F6" w:rsidRDefault="003D74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NewRomanPSMT" w:hAnsi="TimesNewRomanPSMT"/>
          <w:sz w:val="20"/>
        </w:rPr>
      </w:pPr>
      <w:r>
        <w:rPr>
          <w:rFonts w:ascii="TimesNewRomanPSMT" w:hAnsi="TimesNewRomanPSMT"/>
          <w:sz w:val="20"/>
        </w:rPr>
        <w:t xml:space="preserve">Other brand and product names are trademarks of their respective companies. </w:t>
      </w:r>
    </w:p>
    <w:sectPr w:rsidR="00BA56F6">
      <w:footerReference w:type="default" r:id="rId39"/>
      <w:pgSz w:w="11900" w:h="16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F4765" w14:textId="77777777" w:rsidR="003D74EB" w:rsidRDefault="003D74EB">
      <w:r>
        <w:separator/>
      </w:r>
    </w:p>
  </w:endnote>
  <w:endnote w:type="continuationSeparator" w:id="0">
    <w:p w14:paraId="028A5198" w14:textId="77777777" w:rsidR="003D74EB" w:rsidRDefault="003D7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NewRomanPSMT">
    <w:altName w:val="Times New Roman"/>
    <w:charset w:val="00"/>
    <w:family w:val="roman"/>
    <w:pitch w:val="default"/>
  </w:font>
  <w:font w:name="CourierNewPSMT">
    <w:altName w:val="Courier New"/>
    <w:charset w:val="00"/>
    <w:family w:val="modern"/>
    <w:pitch w:val="default"/>
  </w:font>
  <w:font w:name="CourierNewPS-ItalicMT">
    <w:altName w:val="Arial"/>
    <w:charset w:val="00"/>
    <w:family w:val="modern"/>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12703" w14:textId="77777777" w:rsidR="003D74EB" w:rsidRDefault="003D74EB">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CB4EC4">
      <w:rPr>
        <w:noProof/>
        <w:sz w:val="28"/>
      </w:rPr>
      <w:t>26</w:t>
    </w:r>
    <w:r>
      <w:rPr>
        <w:sz w:val="2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6C713E" w14:textId="77777777" w:rsidR="003D74EB" w:rsidRDefault="003D74EB">
      <w:r>
        <w:separator/>
      </w:r>
    </w:p>
  </w:footnote>
  <w:footnote w:type="continuationSeparator" w:id="0">
    <w:p w14:paraId="7B1C1300" w14:textId="77777777" w:rsidR="003D74EB" w:rsidRDefault="003D74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9F62FFAE">
      <w:start w:val="1"/>
      <w:numFmt w:val="decimal"/>
      <w:lvlText w:val="%1)"/>
      <w:lvlJc w:val="left"/>
      <w:pPr>
        <w:ind w:left="720" w:hanging="360"/>
      </w:pPr>
    </w:lvl>
    <w:lvl w:ilvl="1" w:tplc="4C5AAA96">
      <w:start w:val="1"/>
      <w:numFmt w:val="bullet"/>
      <w:lvlText w:val="⁃"/>
      <w:lvlJc w:val="left"/>
      <w:pPr>
        <w:ind w:left="1440" w:hanging="360"/>
      </w:pPr>
    </w:lvl>
    <w:lvl w:ilvl="2" w:tplc="AD16D426">
      <w:start w:val="1"/>
      <w:numFmt w:val="bullet"/>
      <w:lvlText w:val="⁃"/>
      <w:lvlJc w:val="left"/>
      <w:pPr>
        <w:ind w:left="2160" w:hanging="360"/>
      </w:pPr>
    </w:lvl>
    <w:lvl w:ilvl="3" w:tplc="37AE5FFE">
      <w:start w:val="1"/>
      <w:numFmt w:val="bullet"/>
      <w:lvlText w:val="⁃"/>
      <w:lvlJc w:val="left"/>
      <w:pPr>
        <w:ind w:left="2880" w:hanging="360"/>
      </w:pPr>
    </w:lvl>
    <w:lvl w:ilvl="4" w:tplc="113A2AD0">
      <w:start w:val="1"/>
      <w:numFmt w:val="decimal"/>
      <w:lvlText w:val=""/>
      <w:lvlJc w:val="left"/>
    </w:lvl>
    <w:lvl w:ilvl="5" w:tplc="B6CEA5D6">
      <w:start w:val="1"/>
      <w:numFmt w:val="decimal"/>
      <w:lvlText w:val=""/>
      <w:lvlJc w:val="left"/>
    </w:lvl>
    <w:lvl w:ilvl="6" w:tplc="9604B192">
      <w:start w:val="1"/>
      <w:numFmt w:val="decimal"/>
      <w:lvlText w:val=""/>
      <w:lvlJc w:val="left"/>
    </w:lvl>
    <w:lvl w:ilvl="7" w:tplc="9F0AB99E">
      <w:start w:val="1"/>
      <w:numFmt w:val="decimal"/>
      <w:lvlText w:val=""/>
      <w:lvlJc w:val="left"/>
    </w:lvl>
    <w:lvl w:ilvl="8" w:tplc="785CC2E4">
      <w:start w:val="1"/>
      <w:numFmt w:val="decimal"/>
      <w:lvlText w:val=""/>
      <w:lvlJc w:val="left"/>
    </w:lvl>
  </w:abstractNum>
  <w:abstractNum w:abstractNumId="1">
    <w:nsid w:val="00000002"/>
    <w:multiLevelType w:val="hybridMultilevel"/>
    <w:tmpl w:val="00000002"/>
    <w:lvl w:ilvl="0" w:tplc="B5B4717C">
      <w:start w:val="1"/>
      <w:numFmt w:val="bullet"/>
      <w:lvlText w:val="◆"/>
      <w:lvlJc w:val="left"/>
      <w:pPr>
        <w:ind w:left="720" w:hanging="360"/>
      </w:pPr>
    </w:lvl>
    <w:lvl w:ilvl="1" w:tplc="1530484A">
      <w:start w:val="1"/>
      <w:numFmt w:val="bullet"/>
      <w:lvlText w:val="⁃"/>
      <w:lvlJc w:val="left"/>
      <w:pPr>
        <w:ind w:left="1440" w:hanging="360"/>
      </w:pPr>
    </w:lvl>
    <w:lvl w:ilvl="2" w:tplc="C98C764E">
      <w:start w:val="1"/>
      <w:numFmt w:val="bullet"/>
      <w:lvlText w:val="⁃"/>
      <w:lvlJc w:val="left"/>
      <w:pPr>
        <w:ind w:left="2160" w:hanging="360"/>
      </w:pPr>
    </w:lvl>
    <w:lvl w:ilvl="3" w:tplc="06F43394">
      <w:start w:val="1"/>
      <w:numFmt w:val="decimal"/>
      <w:lvlText w:val=""/>
      <w:lvlJc w:val="left"/>
    </w:lvl>
    <w:lvl w:ilvl="4" w:tplc="20944E9A">
      <w:start w:val="1"/>
      <w:numFmt w:val="decimal"/>
      <w:lvlText w:val=""/>
      <w:lvlJc w:val="left"/>
    </w:lvl>
    <w:lvl w:ilvl="5" w:tplc="F392C6AC">
      <w:start w:val="1"/>
      <w:numFmt w:val="decimal"/>
      <w:lvlText w:val=""/>
      <w:lvlJc w:val="left"/>
    </w:lvl>
    <w:lvl w:ilvl="6" w:tplc="72663526">
      <w:start w:val="1"/>
      <w:numFmt w:val="decimal"/>
      <w:lvlText w:val=""/>
      <w:lvlJc w:val="left"/>
    </w:lvl>
    <w:lvl w:ilvl="7" w:tplc="71D8CEE0">
      <w:start w:val="1"/>
      <w:numFmt w:val="decimal"/>
      <w:lvlText w:val=""/>
      <w:lvlJc w:val="left"/>
    </w:lvl>
    <w:lvl w:ilvl="8" w:tplc="F9A26E10">
      <w:start w:val="1"/>
      <w:numFmt w:val="decimal"/>
      <w:lvlText w:val=""/>
      <w:lvlJc w:val="left"/>
    </w:lvl>
  </w:abstractNum>
  <w:abstractNum w:abstractNumId="2">
    <w:nsid w:val="00000003"/>
    <w:multiLevelType w:val="hybridMultilevel"/>
    <w:tmpl w:val="CB96E7AE"/>
    <w:lvl w:ilvl="0" w:tplc="522CD0DA">
      <w:start w:val="1"/>
      <w:numFmt w:val="decimal"/>
      <w:lvlText w:val="%1."/>
      <w:lvlJc w:val="left"/>
      <w:pPr>
        <w:ind w:left="720" w:hanging="360"/>
      </w:pPr>
    </w:lvl>
    <w:lvl w:ilvl="1" w:tplc="B0E01580">
      <w:start w:val="1"/>
      <w:numFmt w:val="decimal"/>
      <w:lvlText w:val=""/>
      <w:lvlJc w:val="left"/>
    </w:lvl>
    <w:lvl w:ilvl="2" w:tplc="3376C08C">
      <w:start w:val="1"/>
      <w:numFmt w:val="decimal"/>
      <w:lvlText w:val=""/>
      <w:lvlJc w:val="left"/>
    </w:lvl>
    <w:lvl w:ilvl="3" w:tplc="46B4D1F0">
      <w:start w:val="1"/>
      <w:numFmt w:val="decimal"/>
      <w:lvlText w:val=""/>
      <w:lvlJc w:val="left"/>
    </w:lvl>
    <w:lvl w:ilvl="4" w:tplc="847E57FC">
      <w:start w:val="1"/>
      <w:numFmt w:val="decimal"/>
      <w:lvlText w:val=""/>
      <w:lvlJc w:val="left"/>
    </w:lvl>
    <w:lvl w:ilvl="5" w:tplc="F2449C66">
      <w:start w:val="1"/>
      <w:numFmt w:val="decimal"/>
      <w:lvlText w:val=""/>
      <w:lvlJc w:val="left"/>
    </w:lvl>
    <w:lvl w:ilvl="6" w:tplc="A2DC59AC">
      <w:start w:val="1"/>
      <w:numFmt w:val="decimal"/>
      <w:lvlText w:val=""/>
      <w:lvlJc w:val="left"/>
    </w:lvl>
    <w:lvl w:ilvl="7" w:tplc="A41E9608">
      <w:start w:val="1"/>
      <w:numFmt w:val="decimal"/>
      <w:lvlText w:val=""/>
      <w:lvlJc w:val="left"/>
    </w:lvl>
    <w:lvl w:ilvl="8" w:tplc="4440AD92">
      <w:start w:val="1"/>
      <w:numFmt w:val="decimal"/>
      <w:lvlText w:val=""/>
      <w:lvlJc w:val="left"/>
    </w:lvl>
  </w:abstractNum>
  <w:abstractNum w:abstractNumId="3">
    <w:nsid w:val="00000004"/>
    <w:multiLevelType w:val="hybridMultilevel"/>
    <w:tmpl w:val="00000004"/>
    <w:lvl w:ilvl="0" w:tplc="37AC1D28">
      <w:start w:val="1"/>
      <w:numFmt w:val="decimal"/>
      <w:lvlText w:val="%1."/>
      <w:lvlJc w:val="left"/>
      <w:pPr>
        <w:ind w:left="720" w:hanging="360"/>
      </w:pPr>
    </w:lvl>
    <w:lvl w:ilvl="1" w:tplc="068A2832">
      <w:start w:val="1"/>
      <w:numFmt w:val="decimal"/>
      <w:lvlText w:val=""/>
      <w:lvlJc w:val="left"/>
    </w:lvl>
    <w:lvl w:ilvl="2" w:tplc="7FD0BA04">
      <w:start w:val="1"/>
      <w:numFmt w:val="decimal"/>
      <w:lvlText w:val=""/>
      <w:lvlJc w:val="left"/>
    </w:lvl>
    <w:lvl w:ilvl="3" w:tplc="B1E04CC8">
      <w:start w:val="1"/>
      <w:numFmt w:val="decimal"/>
      <w:lvlText w:val=""/>
      <w:lvlJc w:val="left"/>
    </w:lvl>
    <w:lvl w:ilvl="4" w:tplc="05527ADE">
      <w:start w:val="1"/>
      <w:numFmt w:val="decimal"/>
      <w:lvlText w:val=""/>
      <w:lvlJc w:val="left"/>
    </w:lvl>
    <w:lvl w:ilvl="5" w:tplc="04F47A14">
      <w:start w:val="1"/>
      <w:numFmt w:val="decimal"/>
      <w:lvlText w:val=""/>
      <w:lvlJc w:val="left"/>
    </w:lvl>
    <w:lvl w:ilvl="6" w:tplc="EE5CD77A">
      <w:start w:val="1"/>
      <w:numFmt w:val="decimal"/>
      <w:lvlText w:val=""/>
      <w:lvlJc w:val="left"/>
    </w:lvl>
    <w:lvl w:ilvl="7" w:tplc="08E2286E">
      <w:start w:val="1"/>
      <w:numFmt w:val="decimal"/>
      <w:lvlText w:val=""/>
      <w:lvlJc w:val="left"/>
    </w:lvl>
    <w:lvl w:ilvl="8" w:tplc="54607612">
      <w:start w:val="1"/>
      <w:numFmt w:val="decimal"/>
      <w:lvlText w:val=""/>
      <w:lvlJc w:val="left"/>
    </w:lvl>
  </w:abstractNum>
  <w:abstractNum w:abstractNumId="4">
    <w:nsid w:val="00000005"/>
    <w:multiLevelType w:val="hybridMultilevel"/>
    <w:tmpl w:val="00000005"/>
    <w:lvl w:ilvl="0" w:tplc="B1A201FA">
      <w:start w:val="1"/>
      <w:numFmt w:val="decimal"/>
      <w:lvlText w:val="%1."/>
      <w:lvlJc w:val="left"/>
      <w:pPr>
        <w:ind w:left="720" w:hanging="360"/>
      </w:pPr>
    </w:lvl>
    <w:lvl w:ilvl="1" w:tplc="37006996">
      <w:start w:val="1"/>
      <w:numFmt w:val="decimal"/>
      <w:lvlText w:val=""/>
      <w:lvlJc w:val="left"/>
    </w:lvl>
    <w:lvl w:ilvl="2" w:tplc="33826646">
      <w:start w:val="1"/>
      <w:numFmt w:val="decimal"/>
      <w:lvlText w:val=""/>
      <w:lvlJc w:val="left"/>
    </w:lvl>
    <w:lvl w:ilvl="3" w:tplc="27566F0C">
      <w:start w:val="1"/>
      <w:numFmt w:val="decimal"/>
      <w:lvlText w:val=""/>
      <w:lvlJc w:val="left"/>
    </w:lvl>
    <w:lvl w:ilvl="4" w:tplc="C074A346">
      <w:start w:val="1"/>
      <w:numFmt w:val="decimal"/>
      <w:lvlText w:val=""/>
      <w:lvlJc w:val="left"/>
    </w:lvl>
    <w:lvl w:ilvl="5" w:tplc="2C3C5A26">
      <w:start w:val="1"/>
      <w:numFmt w:val="decimal"/>
      <w:lvlText w:val=""/>
      <w:lvlJc w:val="left"/>
    </w:lvl>
    <w:lvl w:ilvl="6" w:tplc="E9D2B3DA">
      <w:start w:val="1"/>
      <w:numFmt w:val="decimal"/>
      <w:lvlText w:val=""/>
      <w:lvlJc w:val="left"/>
    </w:lvl>
    <w:lvl w:ilvl="7" w:tplc="34003A60">
      <w:start w:val="1"/>
      <w:numFmt w:val="decimal"/>
      <w:lvlText w:val=""/>
      <w:lvlJc w:val="left"/>
    </w:lvl>
    <w:lvl w:ilvl="8" w:tplc="D0BA2FE8">
      <w:start w:val="1"/>
      <w:numFmt w:val="decimal"/>
      <w:lvlText w:val=""/>
      <w:lvlJc w:val="left"/>
    </w:lvl>
  </w:abstractNum>
  <w:abstractNum w:abstractNumId="5">
    <w:nsid w:val="00000006"/>
    <w:multiLevelType w:val="hybridMultilevel"/>
    <w:tmpl w:val="00000006"/>
    <w:lvl w:ilvl="0" w:tplc="4E022F18">
      <w:start w:val="1"/>
      <w:numFmt w:val="decimal"/>
      <w:lvlText w:val="%1."/>
      <w:lvlJc w:val="left"/>
      <w:pPr>
        <w:ind w:left="720" w:hanging="360"/>
      </w:pPr>
    </w:lvl>
    <w:lvl w:ilvl="1" w:tplc="F18629D0">
      <w:start w:val="1"/>
      <w:numFmt w:val="decimal"/>
      <w:lvlText w:val=""/>
      <w:lvlJc w:val="left"/>
    </w:lvl>
    <w:lvl w:ilvl="2" w:tplc="64BAB550">
      <w:start w:val="1"/>
      <w:numFmt w:val="decimal"/>
      <w:lvlText w:val=""/>
      <w:lvlJc w:val="left"/>
    </w:lvl>
    <w:lvl w:ilvl="3" w:tplc="301AA2C6">
      <w:start w:val="1"/>
      <w:numFmt w:val="decimal"/>
      <w:lvlText w:val=""/>
      <w:lvlJc w:val="left"/>
    </w:lvl>
    <w:lvl w:ilvl="4" w:tplc="2F6EEC04">
      <w:start w:val="1"/>
      <w:numFmt w:val="decimal"/>
      <w:lvlText w:val=""/>
      <w:lvlJc w:val="left"/>
    </w:lvl>
    <w:lvl w:ilvl="5" w:tplc="DCD8FB0A">
      <w:start w:val="1"/>
      <w:numFmt w:val="decimal"/>
      <w:lvlText w:val=""/>
      <w:lvlJc w:val="left"/>
    </w:lvl>
    <w:lvl w:ilvl="6" w:tplc="61883C50">
      <w:start w:val="1"/>
      <w:numFmt w:val="decimal"/>
      <w:lvlText w:val=""/>
      <w:lvlJc w:val="left"/>
    </w:lvl>
    <w:lvl w:ilvl="7" w:tplc="4A40F264">
      <w:start w:val="1"/>
      <w:numFmt w:val="decimal"/>
      <w:lvlText w:val=""/>
      <w:lvlJc w:val="left"/>
    </w:lvl>
    <w:lvl w:ilvl="8" w:tplc="8ACC52DE">
      <w:start w:val="1"/>
      <w:numFmt w:val="decimal"/>
      <w:lvlText w:val=""/>
      <w:lvlJc w:val="left"/>
    </w:lvl>
  </w:abstractNum>
  <w:abstractNum w:abstractNumId="6">
    <w:nsid w:val="00000007"/>
    <w:multiLevelType w:val="hybridMultilevel"/>
    <w:tmpl w:val="00000007"/>
    <w:lvl w:ilvl="0" w:tplc="F37458D2">
      <w:start w:val="1"/>
      <w:numFmt w:val="decimal"/>
      <w:lvlText w:val="%1)"/>
      <w:lvlJc w:val="left"/>
      <w:pPr>
        <w:ind w:left="720" w:hanging="360"/>
      </w:pPr>
    </w:lvl>
    <w:lvl w:ilvl="1" w:tplc="E4D09712">
      <w:start w:val="1"/>
      <w:numFmt w:val="decimal"/>
      <w:lvlText w:val=""/>
      <w:lvlJc w:val="left"/>
    </w:lvl>
    <w:lvl w:ilvl="2" w:tplc="2128789A">
      <w:start w:val="1"/>
      <w:numFmt w:val="decimal"/>
      <w:lvlText w:val=""/>
      <w:lvlJc w:val="left"/>
    </w:lvl>
    <w:lvl w:ilvl="3" w:tplc="2370F51A">
      <w:start w:val="1"/>
      <w:numFmt w:val="decimal"/>
      <w:lvlText w:val=""/>
      <w:lvlJc w:val="left"/>
    </w:lvl>
    <w:lvl w:ilvl="4" w:tplc="84B47DEA">
      <w:start w:val="1"/>
      <w:numFmt w:val="decimal"/>
      <w:lvlText w:val=""/>
      <w:lvlJc w:val="left"/>
    </w:lvl>
    <w:lvl w:ilvl="5" w:tplc="053ABA56">
      <w:start w:val="1"/>
      <w:numFmt w:val="decimal"/>
      <w:lvlText w:val=""/>
      <w:lvlJc w:val="left"/>
    </w:lvl>
    <w:lvl w:ilvl="6" w:tplc="1C206558">
      <w:start w:val="1"/>
      <w:numFmt w:val="decimal"/>
      <w:lvlText w:val=""/>
      <w:lvlJc w:val="left"/>
    </w:lvl>
    <w:lvl w:ilvl="7" w:tplc="7F428C5A">
      <w:start w:val="1"/>
      <w:numFmt w:val="decimal"/>
      <w:lvlText w:val=""/>
      <w:lvlJc w:val="left"/>
    </w:lvl>
    <w:lvl w:ilvl="8" w:tplc="EB4ECA54">
      <w:start w:val="1"/>
      <w:numFmt w:val="decimal"/>
      <w:lvlText w:val=""/>
      <w:lvlJc w:val="left"/>
    </w:lvl>
  </w:abstractNum>
  <w:abstractNum w:abstractNumId="7">
    <w:nsid w:val="00000008"/>
    <w:multiLevelType w:val="hybridMultilevel"/>
    <w:tmpl w:val="00000008"/>
    <w:lvl w:ilvl="0" w:tplc="DACA265C">
      <w:start w:val="1"/>
      <w:numFmt w:val="bullet"/>
      <w:lvlText w:val="•"/>
      <w:lvlJc w:val="left"/>
      <w:pPr>
        <w:ind w:left="720" w:hanging="360"/>
      </w:pPr>
    </w:lvl>
    <w:lvl w:ilvl="1" w:tplc="DB4218AA">
      <w:start w:val="1"/>
      <w:numFmt w:val="decimal"/>
      <w:lvlText w:val=""/>
      <w:lvlJc w:val="left"/>
    </w:lvl>
    <w:lvl w:ilvl="2" w:tplc="B8A06A68">
      <w:start w:val="1"/>
      <w:numFmt w:val="decimal"/>
      <w:lvlText w:val=""/>
      <w:lvlJc w:val="left"/>
    </w:lvl>
    <w:lvl w:ilvl="3" w:tplc="9F8E7F64">
      <w:start w:val="1"/>
      <w:numFmt w:val="decimal"/>
      <w:lvlText w:val=""/>
      <w:lvlJc w:val="left"/>
    </w:lvl>
    <w:lvl w:ilvl="4" w:tplc="C09CDC20">
      <w:start w:val="1"/>
      <w:numFmt w:val="decimal"/>
      <w:lvlText w:val=""/>
      <w:lvlJc w:val="left"/>
    </w:lvl>
    <w:lvl w:ilvl="5" w:tplc="4880C0E6">
      <w:start w:val="1"/>
      <w:numFmt w:val="decimal"/>
      <w:lvlText w:val=""/>
      <w:lvlJc w:val="left"/>
    </w:lvl>
    <w:lvl w:ilvl="6" w:tplc="D4FEA864">
      <w:start w:val="1"/>
      <w:numFmt w:val="decimal"/>
      <w:lvlText w:val=""/>
      <w:lvlJc w:val="left"/>
    </w:lvl>
    <w:lvl w:ilvl="7" w:tplc="9154EF02">
      <w:start w:val="1"/>
      <w:numFmt w:val="decimal"/>
      <w:lvlText w:val=""/>
      <w:lvlJc w:val="left"/>
    </w:lvl>
    <w:lvl w:ilvl="8" w:tplc="E3D40106">
      <w:start w:val="1"/>
      <w:numFmt w:val="decimal"/>
      <w:lvlText w:val=""/>
      <w:lvlJc w:val="left"/>
    </w:lvl>
  </w:abstractNum>
  <w:abstractNum w:abstractNumId="8">
    <w:nsid w:val="00000009"/>
    <w:multiLevelType w:val="hybridMultilevel"/>
    <w:tmpl w:val="00000009"/>
    <w:lvl w:ilvl="0" w:tplc="0518A7D8">
      <w:start w:val="1"/>
      <w:numFmt w:val="bullet"/>
      <w:lvlText w:val="•"/>
      <w:lvlJc w:val="left"/>
      <w:pPr>
        <w:ind w:left="720" w:hanging="360"/>
      </w:pPr>
    </w:lvl>
    <w:lvl w:ilvl="1" w:tplc="A3FECA98">
      <w:start w:val="1"/>
      <w:numFmt w:val="bullet"/>
      <w:lvlText w:val="◦"/>
      <w:lvlJc w:val="left"/>
      <w:pPr>
        <w:ind w:left="1440" w:hanging="360"/>
      </w:pPr>
    </w:lvl>
    <w:lvl w:ilvl="2" w:tplc="A41E9212">
      <w:start w:val="1"/>
      <w:numFmt w:val="decimal"/>
      <w:lvlText w:val=""/>
      <w:lvlJc w:val="left"/>
    </w:lvl>
    <w:lvl w:ilvl="3" w:tplc="210069A0">
      <w:start w:val="1"/>
      <w:numFmt w:val="decimal"/>
      <w:lvlText w:val=""/>
      <w:lvlJc w:val="left"/>
    </w:lvl>
    <w:lvl w:ilvl="4" w:tplc="94E8EB2E">
      <w:start w:val="1"/>
      <w:numFmt w:val="decimal"/>
      <w:lvlText w:val=""/>
      <w:lvlJc w:val="left"/>
    </w:lvl>
    <w:lvl w:ilvl="5" w:tplc="DB061A0C">
      <w:start w:val="1"/>
      <w:numFmt w:val="decimal"/>
      <w:lvlText w:val=""/>
      <w:lvlJc w:val="left"/>
    </w:lvl>
    <w:lvl w:ilvl="6" w:tplc="9F8C3F50">
      <w:start w:val="1"/>
      <w:numFmt w:val="decimal"/>
      <w:lvlText w:val=""/>
      <w:lvlJc w:val="left"/>
    </w:lvl>
    <w:lvl w:ilvl="7" w:tplc="66FC6350">
      <w:start w:val="1"/>
      <w:numFmt w:val="decimal"/>
      <w:lvlText w:val=""/>
      <w:lvlJc w:val="left"/>
    </w:lvl>
    <w:lvl w:ilvl="8" w:tplc="6D9C98AE">
      <w:start w:val="1"/>
      <w:numFmt w:val="decimal"/>
      <w:lvlText w:val=""/>
      <w:lvlJc w:val="left"/>
    </w:lvl>
  </w:abstractNum>
  <w:abstractNum w:abstractNumId="9">
    <w:nsid w:val="0000000A"/>
    <w:multiLevelType w:val="hybridMultilevel"/>
    <w:tmpl w:val="0000000A"/>
    <w:lvl w:ilvl="0" w:tplc="C038C8A6">
      <w:start w:val="1"/>
      <w:numFmt w:val="bullet"/>
      <w:lvlText w:val="•"/>
      <w:lvlJc w:val="left"/>
      <w:pPr>
        <w:ind w:left="720" w:hanging="360"/>
      </w:pPr>
    </w:lvl>
    <w:lvl w:ilvl="1" w:tplc="1EECCA84">
      <w:start w:val="1"/>
      <w:numFmt w:val="decimal"/>
      <w:lvlText w:val=""/>
      <w:lvlJc w:val="left"/>
    </w:lvl>
    <w:lvl w:ilvl="2" w:tplc="AAFCFAD4">
      <w:start w:val="1"/>
      <w:numFmt w:val="decimal"/>
      <w:lvlText w:val=""/>
      <w:lvlJc w:val="left"/>
    </w:lvl>
    <w:lvl w:ilvl="3" w:tplc="1D523D66">
      <w:start w:val="1"/>
      <w:numFmt w:val="decimal"/>
      <w:lvlText w:val=""/>
      <w:lvlJc w:val="left"/>
    </w:lvl>
    <w:lvl w:ilvl="4" w:tplc="F40CF27C">
      <w:start w:val="1"/>
      <w:numFmt w:val="decimal"/>
      <w:lvlText w:val=""/>
      <w:lvlJc w:val="left"/>
    </w:lvl>
    <w:lvl w:ilvl="5" w:tplc="3844D238">
      <w:start w:val="1"/>
      <w:numFmt w:val="decimal"/>
      <w:lvlText w:val=""/>
      <w:lvlJc w:val="left"/>
    </w:lvl>
    <w:lvl w:ilvl="6" w:tplc="5B1E17FE">
      <w:start w:val="1"/>
      <w:numFmt w:val="decimal"/>
      <w:lvlText w:val=""/>
      <w:lvlJc w:val="left"/>
    </w:lvl>
    <w:lvl w:ilvl="7" w:tplc="D95648BC">
      <w:start w:val="1"/>
      <w:numFmt w:val="decimal"/>
      <w:lvlText w:val=""/>
      <w:lvlJc w:val="left"/>
    </w:lvl>
    <w:lvl w:ilvl="8" w:tplc="CF7081E4">
      <w:start w:val="1"/>
      <w:numFmt w:val="decimal"/>
      <w:lvlText w:val=""/>
      <w:lvlJc w:val="left"/>
    </w:lvl>
  </w:abstractNum>
  <w:abstractNum w:abstractNumId="10">
    <w:nsid w:val="0000000B"/>
    <w:multiLevelType w:val="hybridMultilevel"/>
    <w:tmpl w:val="0000000B"/>
    <w:lvl w:ilvl="0" w:tplc="A76A400A">
      <w:start w:val="1"/>
      <w:numFmt w:val="bullet"/>
      <w:lvlText w:val="•"/>
      <w:lvlJc w:val="left"/>
      <w:pPr>
        <w:ind w:left="720" w:hanging="360"/>
      </w:pPr>
    </w:lvl>
    <w:lvl w:ilvl="1" w:tplc="0D10746A">
      <w:start w:val="1"/>
      <w:numFmt w:val="decimal"/>
      <w:lvlText w:val=""/>
      <w:lvlJc w:val="left"/>
    </w:lvl>
    <w:lvl w:ilvl="2" w:tplc="860A9D1A">
      <w:start w:val="1"/>
      <w:numFmt w:val="decimal"/>
      <w:lvlText w:val=""/>
      <w:lvlJc w:val="left"/>
    </w:lvl>
    <w:lvl w:ilvl="3" w:tplc="899A63E2">
      <w:start w:val="1"/>
      <w:numFmt w:val="decimal"/>
      <w:lvlText w:val=""/>
      <w:lvlJc w:val="left"/>
    </w:lvl>
    <w:lvl w:ilvl="4" w:tplc="713A52E2">
      <w:start w:val="1"/>
      <w:numFmt w:val="decimal"/>
      <w:lvlText w:val=""/>
      <w:lvlJc w:val="left"/>
    </w:lvl>
    <w:lvl w:ilvl="5" w:tplc="1E388E5E">
      <w:start w:val="1"/>
      <w:numFmt w:val="decimal"/>
      <w:lvlText w:val=""/>
      <w:lvlJc w:val="left"/>
    </w:lvl>
    <w:lvl w:ilvl="6" w:tplc="4B461AEE">
      <w:start w:val="1"/>
      <w:numFmt w:val="decimal"/>
      <w:lvlText w:val=""/>
      <w:lvlJc w:val="left"/>
    </w:lvl>
    <w:lvl w:ilvl="7" w:tplc="8DF0ABBE">
      <w:start w:val="1"/>
      <w:numFmt w:val="decimal"/>
      <w:lvlText w:val=""/>
      <w:lvlJc w:val="left"/>
    </w:lvl>
    <w:lvl w:ilvl="8" w:tplc="102E135C">
      <w:start w:val="1"/>
      <w:numFmt w:val="decimal"/>
      <w:lvlText w:val=""/>
      <w:lvlJc w:val="left"/>
    </w:lvl>
  </w:abstractNum>
  <w:abstractNum w:abstractNumId="11">
    <w:nsid w:val="0000000C"/>
    <w:multiLevelType w:val="hybridMultilevel"/>
    <w:tmpl w:val="0000000C"/>
    <w:lvl w:ilvl="0" w:tplc="C9D81070">
      <w:start w:val="1"/>
      <w:numFmt w:val="bullet"/>
      <w:lvlText w:val="•"/>
      <w:lvlJc w:val="left"/>
      <w:pPr>
        <w:ind w:left="720" w:hanging="360"/>
      </w:pPr>
    </w:lvl>
    <w:lvl w:ilvl="1" w:tplc="14D0E0A4">
      <w:start w:val="1"/>
      <w:numFmt w:val="decimal"/>
      <w:lvlText w:val=""/>
      <w:lvlJc w:val="left"/>
    </w:lvl>
    <w:lvl w:ilvl="2" w:tplc="A1BE6F1E">
      <w:start w:val="1"/>
      <w:numFmt w:val="decimal"/>
      <w:lvlText w:val=""/>
      <w:lvlJc w:val="left"/>
    </w:lvl>
    <w:lvl w:ilvl="3" w:tplc="5F18B13C">
      <w:start w:val="1"/>
      <w:numFmt w:val="decimal"/>
      <w:lvlText w:val=""/>
      <w:lvlJc w:val="left"/>
    </w:lvl>
    <w:lvl w:ilvl="4" w:tplc="B642B16A">
      <w:start w:val="1"/>
      <w:numFmt w:val="decimal"/>
      <w:lvlText w:val=""/>
      <w:lvlJc w:val="left"/>
    </w:lvl>
    <w:lvl w:ilvl="5" w:tplc="9C18EA5A">
      <w:start w:val="1"/>
      <w:numFmt w:val="decimal"/>
      <w:lvlText w:val=""/>
      <w:lvlJc w:val="left"/>
    </w:lvl>
    <w:lvl w:ilvl="6" w:tplc="0C102538">
      <w:start w:val="1"/>
      <w:numFmt w:val="decimal"/>
      <w:lvlText w:val=""/>
      <w:lvlJc w:val="left"/>
    </w:lvl>
    <w:lvl w:ilvl="7" w:tplc="5FE8B078">
      <w:start w:val="1"/>
      <w:numFmt w:val="decimal"/>
      <w:lvlText w:val=""/>
      <w:lvlJc w:val="left"/>
    </w:lvl>
    <w:lvl w:ilvl="8" w:tplc="8982AF68">
      <w:start w:val="1"/>
      <w:numFmt w:val="decimal"/>
      <w:lvlText w:val=""/>
      <w:lvlJc w:val="left"/>
    </w:lvl>
  </w:abstractNum>
  <w:abstractNum w:abstractNumId="12">
    <w:nsid w:val="0000000D"/>
    <w:multiLevelType w:val="hybridMultilevel"/>
    <w:tmpl w:val="0000000D"/>
    <w:lvl w:ilvl="0" w:tplc="10FE4CBC">
      <w:start w:val="1"/>
      <w:numFmt w:val="bullet"/>
      <w:lvlText w:val="•"/>
      <w:lvlJc w:val="left"/>
      <w:pPr>
        <w:ind w:left="720" w:hanging="360"/>
      </w:pPr>
    </w:lvl>
    <w:lvl w:ilvl="1" w:tplc="47806898">
      <w:start w:val="1"/>
      <w:numFmt w:val="decimal"/>
      <w:lvlText w:val=""/>
      <w:lvlJc w:val="left"/>
    </w:lvl>
    <w:lvl w:ilvl="2" w:tplc="17382622">
      <w:start w:val="1"/>
      <w:numFmt w:val="decimal"/>
      <w:lvlText w:val=""/>
      <w:lvlJc w:val="left"/>
    </w:lvl>
    <w:lvl w:ilvl="3" w:tplc="45649324">
      <w:start w:val="1"/>
      <w:numFmt w:val="decimal"/>
      <w:lvlText w:val=""/>
      <w:lvlJc w:val="left"/>
    </w:lvl>
    <w:lvl w:ilvl="4" w:tplc="4D4CE68A">
      <w:start w:val="1"/>
      <w:numFmt w:val="decimal"/>
      <w:lvlText w:val=""/>
      <w:lvlJc w:val="left"/>
    </w:lvl>
    <w:lvl w:ilvl="5" w:tplc="DE2CE788">
      <w:start w:val="1"/>
      <w:numFmt w:val="decimal"/>
      <w:lvlText w:val=""/>
      <w:lvlJc w:val="left"/>
    </w:lvl>
    <w:lvl w:ilvl="6" w:tplc="F89AF59E">
      <w:start w:val="1"/>
      <w:numFmt w:val="decimal"/>
      <w:lvlText w:val=""/>
      <w:lvlJc w:val="left"/>
    </w:lvl>
    <w:lvl w:ilvl="7" w:tplc="62F23602">
      <w:start w:val="1"/>
      <w:numFmt w:val="decimal"/>
      <w:lvlText w:val=""/>
      <w:lvlJc w:val="left"/>
    </w:lvl>
    <w:lvl w:ilvl="8" w:tplc="764E0848">
      <w:start w:val="1"/>
      <w:numFmt w:val="decimal"/>
      <w:lvlText w:val=""/>
      <w:lvlJc w:val="left"/>
    </w:lvl>
  </w:abstractNum>
  <w:abstractNum w:abstractNumId="13">
    <w:nsid w:val="0000000E"/>
    <w:multiLevelType w:val="hybridMultilevel"/>
    <w:tmpl w:val="0000000E"/>
    <w:lvl w:ilvl="0" w:tplc="70C4A2D0">
      <w:start w:val="1"/>
      <w:numFmt w:val="bullet"/>
      <w:lvlText w:val="•"/>
      <w:lvlJc w:val="left"/>
      <w:pPr>
        <w:ind w:left="720" w:hanging="360"/>
      </w:pPr>
    </w:lvl>
    <w:lvl w:ilvl="1" w:tplc="74C410CA">
      <w:start w:val="1"/>
      <w:numFmt w:val="bullet"/>
      <w:lvlText w:val="⁃"/>
      <w:lvlJc w:val="left"/>
      <w:pPr>
        <w:ind w:left="1440" w:hanging="360"/>
      </w:pPr>
    </w:lvl>
    <w:lvl w:ilvl="2" w:tplc="5C5EE17A">
      <w:start w:val="1"/>
      <w:numFmt w:val="decimal"/>
      <w:lvlText w:val=""/>
      <w:lvlJc w:val="left"/>
    </w:lvl>
    <w:lvl w:ilvl="3" w:tplc="A978D4D4">
      <w:start w:val="1"/>
      <w:numFmt w:val="decimal"/>
      <w:lvlText w:val=""/>
      <w:lvlJc w:val="left"/>
    </w:lvl>
    <w:lvl w:ilvl="4" w:tplc="5CB641B8">
      <w:start w:val="1"/>
      <w:numFmt w:val="decimal"/>
      <w:lvlText w:val=""/>
      <w:lvlJc w:val="left"/>
    </w:lvl>
    <w:lvl w:ilvl="5" w:tplc="7D00060A">
      <w:start w:val="1"/>
      <w:numFmt w:val="decimal"/>
      <w:lvlText w:val=""/>
      <w:lvlJc w:val="left"/>
    </w:lvl>
    <w:lvl w:ilvl="6" w:tplc="1E0AC8C2">
      <w:start w:val="1"/>
      <w:numFmt w:val="decimal"/>
      <w:lvlText w:val=""/>
      <w:lvlJc w:val="left"/>
    </w:lvl>
    <w:lvl w:ilvl="7" w:tplc="46A6B2DA">
      <w:start w:val="1"/>
      <w:numFmt w:val="decimal"/>
      <w:lvlText w:val=""/>
      <w:lvlJc w:val="left"/>
    </w:lvl>
    <w:lvl w:ilvl="8" w:tplc="ED4E4B74">
      <w:start w:val="1"/>
      <w:numFmt w:val="decimal"/>
      <w:lvlText w:val=""/>
      <w:lvlJc w:val="left"/>
    </w:lvl>
  </w:abstractNum>
  <w:abstractNum w:abstractNumId="14">
    <w:nsid w:val="0000000F"/>
    <w:multiLevelType w:val="hybridMultilevel"/>
    <w:tmpl w:val="0000000F"/>
    <w:lvl w:ilvl="0" w:tplc="C0E46C40">
      <w:start w:val="1"/>
      <w:numFmt w:val="bullet"/>
      <w:lvlText w:val="•"/>
      <w:lvlJc w:val="left"/>
      <w:pPr>
        <w:ind w:left="720" w:hanging="360"/>
      </w:pPr>
    </w:lvl>
    <w:lvl w:ilvl="1" w:tplc="65806988">
      <w:start w:val="1"/>
      <w:numFmt w:val="bullet"/>
      <w:lvlText w:val="⁃"/>
      <w:lvlJc w:val="left"/>
      <w:pPr>
        <w:ind w:left="1440" w:hanging="360"/>
      </w:pPr>
    </w:lvl>
    <w:lvl w:ilvl="2" w:tplc="EB4C8424">
      <w:start w:val="1"/>
      <w:numFmt w:val="bullet"/>
      <w:lvlText w:val="⁃"/>
      <w:lvlJc w:val="left"/>
      <w:pPr>
        <w:ind w:left="2160" w:hanging="360"/>
      </w:pPr>
    </w:lvl>
    <w:lvl w:ilvl="3" w:tplc="EE549004">
      <w:start w:val="1"/>
      <w:numFmt w:val="decimal"/>
      <w:lvlText w:val=""/>
      <w:lvlJc w:val="left"/>
    </w:lvl>
    <w:lvl w:ilvl="4" w:tplc="90B0202E">
      <w:start w:val="1"/>
      <w:numFmt w:val="decimal"/>
      <w:lvlText w:val=""/>
      <w:lvlJc w:val="left"/>
    </w:lvl>
    <w:lvl w:ilvl="5" w:tplc="C79AE8E4">
      <w:start w:val="1"/>
      <w:numFmt w:val="decimal"/>
      <w:lvlText w:val=""/>
      <w:lvlJc w:val="left"/>
    </w:lvl>
    <w:lvl w:ilvl="6" w:tplc="F75AFB18">
      <w:start w:val="1"/>
      <w:numFmt w:val="decimal"/>
      <w:lvlText w:val=""/>
      <w:lvlJc w:val="left"/>
    </w:lvl>
    <w:lvl w:ilvl="7" w:tplc="68BA1F68">
      <w:start w:val="1"/>
      <w:numFmt w:val="decimal"/>
      <w:lvlText w:val=""/>
      <w:lvlJc w:val="left"/>
    </w:lvl>
    <w:lvl w:ilvl="8" w:tplc="6460465A">
      <w:start w:val="1"/>
      <w:numFmt w:val="decimal"/>
      <w:lvlText w:val=""/>
      <w:lvlJc w:val="left"/>
    </w:lvl>
  </w:abstractNum>
  <w:abstractNum w:abstractNumId="15">
    <w:nsid w:val="00000010"/>
    <w:multiLevelType w:val="hybridMultilevel"/>
    <w:tmpl w:val="00000010"/>
    <w:lvl w:ilvl="0" w:tplc="EB689EEE">
      <w:start w:val="1"/>
      <w:numFmt w:val="decimal"/>
      <w:lvlText w:val="%1."/>
      <w:lvlJc w:val="left"/>
      <w:pPr>
        <w:ind w:left="720" w:hanging="360"/>
      </w:pPr>
    </w:lvl>
    <w:lvl w:ilvl="1" w:tplc="A3544434">
      <w:start w:val="1"/>
      <w:numFmt w:val="decimal"/>
      <w:lvlText w:val=""/>
      <w:lvlJc w:val="left"/>
    </w:lvl>
    <w:lvl w:ilvl="2" w:tplc="D6DC592A">
      <w:start w:val="1"/>
      <w:numFmt w:val="decimal"/>
      <w:lvlText w:val=""/>
      <w:lvlJc w:val="left"/>
    </w:lvl>
    <w:lvl w:ilvl="3" w:tplc="FA4027A2">
      <w:start w:val="1"/>
      <w:numFmt w:val="decimal"/>
      <w:lvlText w:val=""/>
      <w:lvlJc w:val="left"/>
    </w:lvl>
    <w:lvl w:ilvl="4" w:tplc="C0DA0DEC">
      <w:start w:val="1"/>
      <w:numFmt w:val="decimal"/>
      <w:lvlText w:val=""/>
      <w:lvlJc w:val="left"/>
    </w:lvl>
    <w:lvl w:ilvl="5" w:tplc="9394107E">
      <w:start w:val="1"/>
      <w:numFmt w:val="decimal"/>
      <w:lvlText w:val=""/>
      <w:lvlJc w:val="left"/>
    </w:lvl>
    <w:lvl w:ilvl="6" w:tplc="07408EF4">
      <w:start w:val="1"/>
      <w:numFmt w:val="decimal"/>
      <w:lvlText w:val=""/>
      <w:lvlJc w:val="left"/>
    </w:lvl>
    <w:lvl w:ilvl="7" w:tplc="9924750E">
      <w:start w:val="1"/>
      <w:numFmt w:val="decimal"/>
      <w:lvlText w:val=""/>
      <w:lvlJc w:val="left"/>
    </w:lvl>
    <w:lvl w:ilvl="8" w:tplc="27ECEFE4">
      <w:start w:val="1"/>
      <w:numFmt w:val="decimal"/>
      <w:lvlText w:val=""/>
      <w:lvlJc w:val="left"/>
    </w:lvl>
  </w:abstractNum>
  <w:abstractNum w:abstractNumId="16">
    <w:nsid w:val="00000011"/>
    <w:multiLevelType w:val="hybridMultilevel"/>
    <w:tmpl w:val="00000011"/>
    <w:lvl w:ilvl="0" w:tplc="305ECBB6">
      <w:start w:val="1"/>
      <w:numFmt w:val="decimal"/>
      <w:lvlText w:val="%1)"/>
      <w:lvlJc w:val="left"/>
      <w:pPr>
        <w:ind w:left="720" w:hanging="360"/>
      </w:pPr>
    </w:lvl>
    <w:lvl w:ilvl="1" w:tplc="90C8ED7A">
      <w:start w:val="1"/>
      <w:numFmt w:val="bullet"/>
      <w:lvlText w:val="⁃"/>
      <w:lvlJc w:val="left"/>
      <w:pPr>
        <w:ind w:left="1440" w:hanging="360"/>
      </w:pPr>
    </w:lvl>
    <w:lvl w:ilvl="2" w:tplc="EF5E7202">
      <w:start w:val="1"/>
      <w:numFmt w:val="bullet"/>
      <w:lvlText w:val="⁃"/>
      <w:lvlJc w:val="left"/>
      <w:pPr>
        <w:ind w:left="2160" w:hanging="360"/>
      </w:pPr>
    </w:lvl>
    <w:lvl w:ilvl="3" w:tplc="40F8003C">
      <w:start w:val="1"/>
      <w:numFmt w:val="decimal"/>
      <w:lvlText w:val=""/>
      <w:lvlJc w:val="left"/>
    </w:lvl>
    <w:lvl w:ilvl="4" w:tplc="7F4AD9F4">
      <w:start w:val="1"/>
      <w:numFmt w:val="decimal"/>
      <w:lvlText w:val=""/>
      <w:lvlJc w:val="left"/>
    </w:lvl>
    <w:lvl w:ilvl="5" w:tplc="18583832">
      <w:start w:val="1"/>
      <w:numFmt w:val="decimal"/>
      <w:lvlText w:val=""/>
      <w:lvlJc w:val="left"/>
    </w:lvl>
    <w:lvl w:ilvl="6" w:tplc="62A81EF8">
      <w:start w:val="1"/>
      <w:numFmt w:val="decimal"/>
      <w:lvlText w:val=""/>
      <w:lvlJc w:val="left"/>
    </w:lvl>
    <w:lvl w:ilvl="7" w:tplc="8CCE3CC8">
      <w:start w:val="1"/>
      <w:numFmt w:val="decimal"/>
      <w:lvlText w:val=""/>
      <w:lvlJc w:val="left"/>
    </w:lvl>
    <w:lvl w:ilvl="8" w:tplc="5994E08C">
      <w:start w:val="1"/>
      <w:numFmt w:val="decimal"/>
      <w:lvlText w:val=""/>
      <w:lvlJc w:val="left"/>
    </w:lvl>
  </w:abstractNum>
  <w:abstractNum w:abstractNumId="17">
    <w:nsid w:val="00000012"/>
    <w:multiLevelType w:val="hybridMultilevel"/>
    <w:tmpl w:val="00000012"/>
    <w:lvl w:ilvl="0" w:tplc="A8E60364">
      <w:start w:val="1"/>
      <w:numFmt w:val="decimal"/>
      <w:lvlText w:val="%1)"/>
      <w:lvlJc w:val="left"/>
      <w:pPr>
        <w:ind w:left="720" w:hanging="360"/>
      </w:pPr>
    </w:lvl>
    <w:lvl w:ilvl="1" w:tplc="859C462E">
      <w:start w:val="1"/>
      <w:numFmt w:val="bullet"/>
      <w:lvlText w:val="⁃"/>
      <w:lvlJc w:val="left"/>
      <w:pPr>
        <w:ind w:left="1440" w:hanging="360"/>
      </w:pPr>
    </w:lvl>
    <w:lvl w:ilvl="2" w:tplc="CDA270DC">
      <w:start w:val="1"/>
      <w:numFmt w:val="bullet"/>
      <w:lvlText w:val="⁃"/>
      <w:lvlJc w:val="left"/>
      <w:pPr>
        <w:ind w:left="2160" w:hanging="360"/>
      </w:pPr>
    </w:lvl>
    <w:lvl w:ilvl="3" w:tplc="1236F112">
      <w:start w:val="1"/>
      <w:numFmt w:val="bullet"/>
      <w:lvlText w:val="⁃"/>
      <w:lvlJc w:val="left"/>
      <w:pPr>
        <w:ind w:left="2880" w:hanging="360"/>
      </w:pPr>
    </w:lvl>
    <w:lvl w:ilvl="4" w:tplc="D6F89686">
      <w:start w:val="1"/>
      <w:numFmt w:val="decimal"/>
      <w:lvlText w:val=""/>
      <w:lvlJc w:val="left"/>
    </w:lvl>
    <w:lvl w:ilvl="5" w:tplc="1BC82184">
      <w:start w:val="1"/>
      <w:numFmt w:val="decimal"/>
      <w:lvlText w:val=""/>
      <w:lvlJc w:val="left"/>
    </w:lvl>
    <w:lvl w:ilvl="6" w:tplc="3B0CB7DC">
      <w:start w:val="1"/>
      <w:numFmt w:val="decimal"/>
      <w:lvlText w:val=""/>
      <w:lvlJc w:val="left"/>
    </w:lvl>
    <w:lvl w:ilvl="7" w:tplc="015EAD98">
      <w:start w:val="1"/>
      <w:numFmt w:val="decimal"/>
      <w:lvlText w:val=""/>
      <w:lvlJc w:val="left"/>
    </w:lvl>
    <w:lvl w:ilvl="8" w:tplc="465465F0">
      <w:start w:val="1"/>
      <w:numFmt w:val="decimal"/>
      <w:lvlText w:val=""/>
      <w:lvlJc w:val="left"/>
    </w:lvl>
  </w:abstractNum>
  <w:abstractNum w:abstractNumId="18">
    <w:nsid w:val="00000013"/>
    <w:multiLevelType w:val="hybridMultilevel"/>
    <w:tmpl w:val="00000013"/>
    <w:lvl w:ilvl="0" w:tplc="D820F86E">
      <w:start w:val="1"/>
      <w:numFmt w:val="decimal"/>
      <w:lvlText w:val="%1)"/>
      <w:lvlJc w:val="left"/>
      <w:pPr>
        <w:ind w:left="720" w:hanging="360"/>
      </w:pPr>
    </w:lvl>
    <w:lvl w:ilvl="1" w:tplc="36941382">
      <w:start w:val="1"/>
      <w:numFmt w:val="bullet"/>
      <w:lvlText w:val="⁃"/>
      <w:lvlJc w:val="left"/>
      <w:pPr>
        <w:ind w:left="1440" w:hanging="360"/>
      </w:pPr>
    </w:lvl>
    <w:lvl w:ilvl="2" w:tplc="DCB46A4C">
      <w:start w:val="1"/>
      <w:numFmt w:val="bullet"/>
      <w:lvlText w:val="⁃"/>
      <w:lvlJc w:val="left"/>
      <w:pPr>
        <w:ind w:left="2160" w:hanging="360"/>
      </w:pPr>
    </w:lvl>
    <w:lvl w:ilvl="3" w:tplc="5964DCA4">
      <w:start w:val="1"/>
      <w:numFmt w:val="decimal"/>
      <w:lvlText w:val=""/>
      <w:lvlJc w:val="left"/>
    </w:lvl>
    <w:lvl w:ilvl="4" w:tplc="25E8A764">
      <w:start w:val="1"/>
      <w:numFmt w:val="decimal"/>
      <w:lvlText w:val=""/>
      <w:lvlJc w:val="left"/>
    </w:lvl>
    <w:lvl w:ilvl="5" w:tplc="5770F988">
      <w:start w:val="1"/>
      <w:numFmt w:val="decimal"/>
      <w:lvlText w:val=""/>
      <w:lvlJc w:val="left"/>
    </w:lvl>
    <w:lvl w:ilvl="6" w:tplc="A344CF94">
      <w:start w:val="1"/>
      <w:numFmt w:val="decimal"/>
      <w:lvlText w:val=""/>
      <w:lvlJc w:val="left"/>
    </w:lvl>
    <w:lvl w:ilvl="7" w:tplc="EA428910">
      <w:start w:val="1"/>
      <w:numFmt w:val="decimal"/>
      <w:lvlText w:val=""/>
      <w:lvlJc w:val="left"/>
    </w:lvl>
    <w:lvl w:ilvl="8" w:tplc="D4EAA0F2">
      <w:start w:val="1"/>
      <w:numFmt w:val="decimal"/>
      <w:lvlText w:val=""/>
      <w:lvlJc w:val="left"/>
    </w:lvl>
  </w:abstractNum>
  <w:abstractNum w:abstractNumId="19">
    <w:nsid w:val="00000014"/>
    <w:multiLevelType w:val="hybridMultilevel"/>
    <w:tmpl w:val="00000014"/>
    <w:lvl w:ilvl="0" w:tplc="2456628C">
      <w:start w:val="1"/>
      <w:numFmt w:val="decimal"/>
      <w:lvlText w:val="%1)"/>
      <w:lvlJc w:val="left"/>
      <w:pPr>
        <w:ind w:left="720" w:hanging="360"/>
      </w:pPr>
    </w:lvl>
    <w:lvl w:ilvl="1" w:tplc="03BE1272">
      <w:start w:val="1"/>
      <w:numFmt w:val="bullet"/>
      <w:lvlText w:val="⁃"/>
      <w:lvlJc w:val="left"/>
      <w:pPr>
        <w:ind w:left="1440" w:hanging="360"/>
      </w:pPr>
    </w:lvl>
    <w:lvl w:ilvl="2" w:tplc="1C706100">
      <w:start w:val="1"/>
      <w:numFmt w:val="bullet"/>
      <w:lvlText w:val="⁃"/>
      <w:lvlJc w:val="left"/>
      <w:pPr>
        <w:ind w:left="2160" w:hanging="360"/>
      </w:pPr>
    </w:lvl>
    <w:lvl w:ilvl="3" w:tplc="A99421C8">
      <w:start w:val="1"/>
      <w:numFmt w:val="decimal"/>
      <w:lvlText w:val=""/>
      <w:lvlJc w:val="left"/>
    </w:lvl>
    <w:lvl w:ilvl="4" w:tplc="4852DB1A">
      <w:start w:val="1"/>
      <w:numFmt w:val="decimal"/>
      <w:lvlText w:val=""/>
      <w:lvlJc w:val="left"/>
    </w:lvl>
    <w:lvl w:ilvl="5" w:tplc="FEB067B6">
      <w:start w:val="1"/>
      <w:numFmt w:val="decimal"/>
      <w:lvlText w:val=""/>
      <w:lvlJc w:val="left"/>
    </w:lvl>
    <w:lvl w:ilvl="6" w:tplc="3DAA1816">
      <w:start w:val="1"/>
      <w:numFmt w:val="decimal"/>
      <w:lvlText w:val=""/>
      <w:lvlJc w:val="left"/>
    </w:lvl>
    <w:lvl w:ilvl="7" w:tplc="8AD218A2">
      <w:start w:val="1"/>
      <w:numFmt w:val="decimal"/>
      <w:lvlText w:val=""/>
      <w:lvlJc w:val="left"/>
    </w:lvl>
    <w:lvl w:ilvl="8" w:tplc="83D28D1E">
      <w:start w:val="1"/>
      <w:numFmt w:val="decimal"/>
      <w:lvlText w:val=""/>
      <w:lvlJc w:val="left"/>
    </w:lvl>
  </w:abstractNum>
  <w:abstractNum w:abstractNumId="20">
    <w:nsid w:val="00000015"/>
    <w:multiLevelType w:val="hybridMultilevel"/>
    <w:tmpl w:val="00000015"/>
    <w:lvl w:ilvl="0" w:tplc="6FB87650">
      <w:start w:val="1"/>
      <w:numFmt w:val="decimal"/>
      <w:lvlText w:val="%1."/>
      <w:lvlJc w:val="left"/>
      <w:pPr>
        <w:ind w:left="720" w:hanging="360"/>
      </w:pPr>
    </w:lvl>
    <w:lvl w:ilvl="1" w:tplc="583EC940">
      <w:start w:val="1"/>
      <w:numFmt w:val="bullet"/>
      <w:lvlText w:val="⁃"/>
      <w:lvlJc w:val="left"/>
      <w:pPr>
        <w:ind w:left="1440" w:hanging="360"/>
      </w:pPr>
    </w:lvl>
    <w:lvl w:ilvl="2" w:tplc="411A1682">
      <w:start w:val="1"/>
      <w:numFmt w:val="decimal"/>
      <w:lvlText w:val=""/>
      <w:lvlJc w:val="left"/>
    </w:lvl>
    <w:lvl w:ilvl="3" w:tplc="C588AA5A">
      <w:start w:val="1"/>
      <w:numFmt w:val="decimal"/>
      <w:lvlText w:val=""/>
      <w:lvlJc w:val="left"/>
    </w:lvl>
    <w:lvl w:ilvl="4" w:tplc="F4620292">
      <w:start w:val="1"/>
      <w:numFmt w:val="decimal"/>
      <w:lvlText w:val=""/>
      <w:lvlJc w:val="left"/>
    </w:lvl>
    <w:lvl w:ilvl="5" w:tplc="041CED04">
      <w:start w:val="1"/>
      <w:numFmt w:val="decimal"/>
      <w:lvlText w:val=""/>
      <w:lvlJc w:val="left"/>
    </w:lvl>
    <w:lvl w:ilvl="6" w:tplc="4F90AFDC">
      <w:start w:val="1"/>
      <w:numFmt w:val="decimal"/>
      <w:lvlText w:val=""/>
      <w:lvlJc w:val="left"/>
    </w:lvl>
    <w:lvl w:ilvl="7" w:tplc="F6EA106A">
      <w:start w:val="1"/>
      <w:numFmt w:val="decimal"/>
      <w:lvlText w:val=""/>
      <w:lvlJc w:val="left"/>
    </w:lvl>
    <w:lvl w:ilvl="8" w:tplc="1B1C585E">
      <w:start w:val="1"/>
      <w:numFmt w:val="decimal"/>
      <w:lvlText w:val=""/>
      <w:lvlJc w:val="left"/>
    </w:lvl>
  </w:abstractNum>
  <w:abstractNum w:abstractNumId="21">
    <w:nsid w:val="00000016"/>
    <w:multiLevelType w:val="hybridMultilevel"/>
    <w:tmpl w:val="00000016"/>
    <w:lvl w:ilvl="0" w:tplc="7AC44B74">
      <w:start w:val="1"/>
      <w:numFmt w:val="bullet"/>
      <w:lvlText w:val="•"/>
      <w:lvlJc w:val="left"/>
      <w:pPr>
        <w:ind w:left="720" w:hanging="360"/>
      </w:pPr>
    </w:lvl>
    <w:lvl w:ilvl="1" w:tplc="35F45A14">
      <w:start w:val="1"/>
      <w:numFmt w:val="decimal"/>
      <w:lvlText w:val=""/>
      <w:lvlJc w:val="left"/>
    </w:lvl>
    <w:lvl w:ilvl="2" w:tplc="2264D11E">
      <w:start w:val="1"/>
      <w:numFmt w:val="decimal"/>
      <w:lvlText w:val=""/>
      <w:lvlJc w:val="left"/>
    </w:lvl>
    <w:lvl w:ilvl="3" w:tplc="FBFC8984">
      <w:start w:val="1"/>
      <w:numFmt w:val="decimal"/>
      <w:lvlText w:val=""/>
      <w:lvlJc w:val="left"/>
    </w:lvl>
    <w:lvl w:ilvl="4" w:tplc="1CCAC294">
      <w:start w:val="1"/>
      <w:numFmt w:val="decimal"/>
      <w:lvlText w:val=""/>
      <w:lvlJc w:val="left"/>
    </w:lvl>
    <w:lvl w:ilvl="5" w:tplc="61E63898">
      <w:start w:val="1"/>
      <w:numFmt w:val="decimal"/>
      <w:lvlText w:val=""/>
      <w:lvlJc w:val="left"/>
    </w:lvl>
    <w:lvl w:ilvl="6" w:tplc="91D4D5F0">
      <w:start w:val="1"/>
      <w:numFmt w:val="decimal"/>
      <w:lvlText w:val=""/>
      <w:lvlJc w:val="left"/>
    </w:lvl>
    <w:lvl w:ilvl="7" w:tplc="146A7068">
      <w:start w:val="1"/>
      <w:numFmt w:val="decimal"/>
      <w:lvlText w:val=""/>
      <w:lvlJc w:val="left"/>
    </w:lvl>
    <w:lvl w:ilvl="8" w:tplc="CAE8C8C6">
      <w:start w:val="1"/>
      <w:numFmt w:val="decimal"/>
      <w:lvlText w:val=""/>
      <w:lvlJc w:val="left"/>
    </w:lvl>
  </w:abstractNum>
  <w:abstractNum w:abstractNumId="22">
    <w:nsid w:val="00000017"/>
    <w:multiLevelType w:val="hybridMultilevel"/>
    <w:tmpl w:val="00000017"/>
    <w:lvl w:ilvl="0" w:tplc="222090DE">
      <w:start w:val="1"/>
      <w:numFmt w:val="bullet"/>
      <w:lvlText w:val="•"/>
      <w:lvlJc w:val="left"/>
      <w:pPr>
        <w:ind w:left="720" w:hanging="360"/>
      </w:pPr>
    </w:lvl>
    <w:lvl w:ilvl="1" w:tplc="F8B01FE8">
      <w:start w:val="1"/>
      <w:numFmt w:val="decimal"/>
      <w:lvlText w:val=""/>
      <w:lvlJc w:val="left"/>
    </w:lvl>
    <w:lvl w:ilvl="2" w:tplc="5FD04AD0">
      <w:start w:val="1"/>
      <w:numFmt w:val="decimal"/>
      <w:lvlText w:val=""/>
      <w:lvlJc w:val="left"/>
    </w:lvl>
    <w:lvl w:ilvl="3" w:tplc="852455C0">
      <w:start w:val="1"/>
      <w:numFmt w:val="decimal"/>
      <w:lvlText w:val=""/>
      <w:lvlJc w:val="left"/>
    </w:lvl>
    <w:lvl w:ilvl="4" w:tplc="FD28AE58">
      <w:start w:val="1"/>
      <w:numFmt w:val="decimal"/>
      <w:lvlText w:val=""/>
      <w:lvlJc w:val="left"/>
    </w:lvl>
    <w:lvl w:ilvl="5" w:tplc="DE90ED8E">
      <w:start w:val="1"/>
      <w:numFmt w:val="decimal"/>
      <w:lvlText w:val=""/>
      <w:lvlJc w:val="left"/>
    </w:lvl>
    <w:lvl w:ilvl="6" w:tplc="24BA7A3C">
      <w:start w:val="1"/>
      <w:numFmt w:val="decimal"/>
      <w:lvlText w:val=""/>
      <w:lvlJc w:val="left"/>
    </w:lvl>
    <w:lvl w:ilvl="7" w:tplc="D112457E">
      <w:start w:val="1"/>
      <w:numFmt w:val="decimal"/>
      <w:lvlText w:val=""/>
      <w:lvlJc w:val="left"/>
    </w:lvl>
    <w:lvl w:ilvl="8" w:tplc="84869CD8">
      <w:start w:val="1"/>
      <w:numFmt w:val="decimal"/>
      <w:lvlText w:val=""/>
      <w:lvlJc w:val="left"/>
    </w:lvl>
  </w:abstractNum>
  <w:abstractNum w:abstractNumId="23">
    <w:nsid w:val="00000018"/>
    <w:multiLevelType w:val="hybridMultilevel"/>
    <w:tmpl w:val="00000018"/>
    <w:lvl w:ilvl="0" w:tplc="DAC67AA2">
      <w:start w:val="1"/>
      <w:numFmt w:val="bullet"/>
      <w:lvlText w:val="•"/>
      <w:lvlJc w:val="left"/>
      <w:pPr>
        <w:ind w:left="720" w:hanging="360"/>
      </w:pPr>
    </w:lvl>
    <w:lvl w:ilvl="1" w:tplc="33B2AB00">
      <w:start w:val="1"/>
      <w:numFmt w:val="decimal"/>
      <w:lvlText w:val=""/>
      <w:lvlJc w:val="left"/>
    </w:lvl>
    <w:lvl w:ilvl="2" w:tplc="9CE211B0">
      <w:start w:val="1"/>
      <w:numFmt w:val="decimal"/>
      <w:lvlText w:val=""/>
      <w:lvlJc w:val="left"/>
    </w:lvl>
    <w:lvl w:ilvl="3" w:tplc="EFE6E806">
      <w:start w:val="1"/>
      <w:numFmt w:val="decimal"/>
      <w:lvlText w:val=""/>
      <w:lvlJc w:val="left"/>
    </w:lvl>
    <w:lvl w:ilvl="4" w:tplc="E0BC4C14">
      <w:start w:val="1"/>
      <w:numFmt w:val="decimal"/>
      <w:lvlText w:val=""/>
      <w:lvlJc w:val="left"/>
    </w:lvl>
    <w:lvl w:ilvl="5" w:tplc="173834D6">
      <w:start w:val="1"/>
      <w:numFmt w:val="decimal"/>
      <w:lvlText w:val=""/>
      <w:lvlJc w:val="left"/>
    </w:lvl>
    <w:lvl w:ilvl="6" w:tplc="57026DAC">
      <w:start w:val="1"/>
      <w:numFmt w:val="decimal"/>
      <w:lvlText w:val=""/>
      <w:lvlJc w:val="left"/>
    </w:lvl>
    <w:lvl w:ilvl="7" w:tplc="DDE40528">
      <w:start w:val="1"/>
      <w:numFmt w:val="decimal"/>
      <w:lvlText w:val=""/>
      <w:lvlJc w:val="left"/>
    </w:lvl>
    <w:lvl w:ilvl="8" w:tplc="29FE7608">
      <w:start w:val="1"/>
      <w:numFmt w:val="decimal"/>
      <w:lvlText w:val=""/>
      <w:lvlJc w:val="left"/>
    </w:lvl>
  </w:abstractNum>
  <w:abstractNum w:abstractNumId="24">
    <w:nsid w:val="00000019"/>
    <w:multiLevelType w:val="hybridMultilevel"/>
    <w:tmpl w:val="00000019"/>
    <w:lvl w:ilvl="0" w:tplc="69D206AA">
      <w:start w:val="1"/>
      <w:numFmt w:val="bullet"/>
      <w:lvlText w:val="⁃"/>
      <w:lvlJc w:val="left"/>
      <w:pPr>
        <w:ind w:left="720" w:hanging="360"/>
      </w:pPr>
    </w:lvl>
    <w:lvl w:ilvl="1" w:tplc="EC480F32">
      <w:start w:val="1"/>
      <w:numFmt w:val="decimal"/>
      <w:lvlText w:val=""/>
      <w:lvlJc w:val="left"/>
    </w:lvl>
    <w:lvl w:ilvl="2" w:tplc="5BCC059A">
      <w:start w:val="1"/>
      <w:numFmt w:val="decimal"/>
      <w:lvlText w:val=""/>
      <w:lvlJc w:val="left"/>
    </w:lvl>
    <w:lvl w:ilvl="3" w:tplc="3F9E0FC2">
      <w:start w:val="1"/>
      <w:numFmt w:val="decimal"/>
      <w:lvlText w:val=""/>
      <w:lvlJc w:val="left"/>
    </w:lvl>
    <w:lvl w:ilvl="4" w:tplc="FB4E8770">
      <w:start w:val="1"/>
      <w:numFmt w:val="decimal"/>
      <w:lvlText w:val=""/>
      <w:lvlJc w:val="left"/>
    </w:lvl>
    <w:lvl w:ilvl="5" w:tplc="41C202C4">
      <w:start w:val="1"/>
      <w:numFmt w:val="decimal"/>
      <w:lvlText w:val=""/>
      <w:lvlJc w:val="left"/>
    </w:lvl>
    <w:lvl w:ilvl="6" w:tplc="5CCA29EA">
      <w:start w:val="1"/>
      <w:numFmt w:val="decimal"/>
      <w:lvlText w:val=""/>
      <w:lvlJc w:val="left"/>
    </w:lvl>
    <w:lvl w:ilvl="7" w:tplc="7CB254EE">
      <w:start w:val="1"/>
      <w:numFmt w:val="decimal"/>
      <w:lvlText w:val=""/>
      <w:lvlJc w:val="left"/>
    </w:lvl>
    <w:lvl w:ilvl="8" w:tplc="9CFAA10E">
      <w:start w:val="1"/>
      <w:numFmt w:val="decimal"/>
      <w:lvlText w:val=""/>
      <w:lvlJc w:val="left"/>
    </w:lvl>
  </w:abstractNum>
  <w:abstractNum w:abstractNumId="25">
    <w:nsid w:val="0000001A"/>
    <w:multiLevelType w:val="hybridMultilevel"/>
    <w:tmpl w:val="0000001A"/>
    <w:lvl w:ilvl="0" w:tplc="F2A42CF8">
      <w:start w:val="1"/>
      <w:numFmt w:val="bullet"/>
      <w:lvlText w:val="⁃"/>
      <w:lvlJc w:val="left"/>
      <w:pPr>
        <w:ind w:left="720" w:hanging="360"/>
      </w:pPr>
    </w:lvl>
    <w:lvl w:ilvl="1" w:tplc="A710AE9A">
      <w:start w:val="1"/>
      <w:numFmt w:val="decimal"/>
      <w:lvlText w:val=""/>
      <w:lvlJc w:val="left"/>
    </w:lvl>
    <w:lvl w:ilvl="2" w:tplc="D1EA7FC6">
      <w:start w:val="1"/>
      <w:numFmt w:val="decimal"/>
      <w:lvlText w:val=""/>
      <w:lvlJc w:val="left"/>
    </w:lvl>
    <w:lvl w:ilvl="3" w:tplc="4E5A5B2C">
      <w:start w:val="1"/>
      <w:numFmt w:val="decimal"/>
      <w:lvlText w:val=""/>
      <w:lvlJc w:val="left"/>
    </w:lvl>
    <w:lvl w:ilvl="4" w:tplc="19FAE63C">
      <w:start w:val="1"/>
      <w:numFmt w:val="decimal"/>
      <w:lvlText w:val=""/>
      <w:lvlJc w:val="left"/>
    </w:lvl>
    <w:lvl w:ilvl="5" w:tplc="3F96F244">
      <w:start w:val="1"/>
      <w:numFmt w:val="decimal"/>
      <w:lvlText w:val=""/>
      <w:lvlJc w:val="left"/>
    </w:lvl>
    <w:lvl w:ilvl="6" w:tplc="D0F86C5A">
      <w:start w:val="1"/>
      <w:numFmt w:val="decimal"/>
      <w:lvlText w:val=""/>
      <w:lvlJc w:val="left"/>
    </w:lvl>
    <w:lvl w:ilvl="7" w:tplc="3AECC332">
      <w:start w:val="1"/>
      <w:numFmt w:val="decimal"/>
      <w:lvlText w:val=""/>
      <w:lvlJc w:val="left"/>
    </w:lvl>
    <w:lvl w:ilvl="8" w:tplc="FCB8C990">
      <w:start w:val="1"/>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bordersDoNotSurroundHeader/>
  <w:bordersDoNotSurroundFooter/>
  <w:proofState w:spelling="clean" w:grammar="clean"/>
  <w:doNotTrackMoves/>
  <w:defaultTabStop w:val="72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splitPgBreakAndParaMark/>
    <w:compatSetting w:name="compatibilityMode" w:uri="http://schemas.microsoft.com/office/word" w:val="11"/>
  </w:compat>
  <w:rsids>
    <w:rsidRoot w:val="00BA56F6"/>
    <w:rsid w:val="003D74EB"/>
    <w:rsid w:val="00BA56F6"/>
    <w:rsid w:val="00CB4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54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Helvetica"/>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hyperlink" Target="http://yourserver/SASStoredProcess/do?_program=/WebApps/Sales/Weekly+Report&amp;amp;region=West" TargetMode="External"/><Relationship Id="rId22" Type="http://schemas.openxmlformats.org/officeDocument/2006/relationships/hyperlink" Target="http://support.sas.com/documentation/cdl/en/stpug/62758/HTML/default/viewer.htm#p0jqbnv7miosidn1xw3tqe3f0hv0.htm" TargetMode="External"/><Relationship Id="rId23" Type="http://schemas.openxmlformats.org/officeDocument/2006/relationships/hyperlink" Target="http://support.sas.com/documentation/cdl/en/stpug/62758/HTML/default/viewer.htm#p0ygb18rvi67ben1dvlbujevraw9.htm" TargetMode="External"/><Relationship Id="rId24" Type="http://schemas.openxmlformats.org/officeDocument/2006/relationships/hyperlink" Target="http://support.sas.com/documentation/cdl/en/stpug/62758/HTML/default/viewer.htm#p0yy4kd3k4dc03n1mcd76hog6y2u.htm" TargetMode="External"/><Relationship Id="rId25" Type="http://schemas.openxmlformats.org/officeDocument/2006/relationships/hyperlink" Target="http://support.sas.com/documentation/cdl/en/stpug/62758/HTML/default/viewer.htm#httphead.htm" TargetMode="External"/><Relationship Id="rId26" Type="http://schemas.openxmlformats.org/officeDocument/2006/relationships/hyperlink" Target="https://www.sencha.com/products/architect/" TargetMode="External"/><Relationship Id="rId27" Type="http://schemas.openxmlformats.org/officeDocument/2006/relationships/hyperlink" Target="%22" TargetMode="External"/><Relationship Id="rId28" Type="http://schemas.openxmlformats.org/officeDocument/2006/relationships/hyperlink" Target="%22" TargetMode="External"/><Relationship Id="rId2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22" TargetMode="External"/><Relationship Id="rId31" Type="http://schemas.openxmlformats.org/officeDocument/2006/relationships/hyperlink" Target="http://www.jsonLint.com" TargetMode="External"/><Relationship Id="rId32" Type="http://schemas.openxmlformats.org/officeDocument/2006/relationships/image" Target="media/image7.png"/><Relationship Id="rId9" Type="http://schemas.openxmlformats.org/officeDocument/2006/relationships/hyperlink" Target="http://khv-sas-iis.cfsi.local/SASStoredProcess/do?_program=%2FShared+Data%2FSASTesting%2FTest3&amp;product_line=Children"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hv-sas-iis.cfsi.local/SASStoredProcess/" TargetMode="External"/><Relationship Id="rId33" Type="http://schemas.openxmlformats.org/officeDocument/2006/relationships/hyperlink" Target="http://sencha.com/" TargetMode="External"/><Relationship Id="rId34" Type="http://schemas.openxmlformats.org/officeDocument/2006/relationships/hyperlink" Target="http://www.sencha.com/products/extjs/examples/" TargetMode="External"/><Relationship Id="rId35" Type="http://schemas.openxmlformats.org/officeDocument/2006/relationships/hyperlink" Target="http://www.sencha.com/products/extjs/download/" TargetMode="External"/><Relationship Id="rId36" Type="http://schemas.openxmlformats.org/officeDocument/2006/relationships/hyperlink" Target="http://www.robslink.com/SAS/Home.ht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khv-sas-iis.cfsi.local/SASStoredProcess/do?" TargetMode="External"/><Relationship Id="rId14" Type="http://schemas.openxmlformats.org/officeDocument/2006/relationships/hyperlink" Target="http://&amp;_srvname.:&amp;_srvport/&amp;_url.?" TargetMode="External"/><Relationship Id="rId15" Type="http://schemas.openxmlformats.org/officeDocument/2006/relationships/image" Target="media/image4.png"/><Relationship Id="rId16" Type="http://schemas.openxmlformats.org/officeDocument/2006/relationships/hyperlink" Target="http://www.sas.com/" TargetMode="External"/><Relationship Id="rId17" Type="http://schemas.openxmlformats.org/officeDocument/2006/relationships/hyperlink" Target="http://www.apple.com/" TargetMode="External"/><Relationship Id="rId18" Type="http://schemas.openxmlformats.org/officeDocument/2006/relationships/hyperlink" Target="http://support.sas.com/" TargetMode="External"/><Relationship Id="rId19" Type="http://schemas.openxmlformats.org/officeDocument/2006/relationships/hyperlink" Target="http://www.bbc.co.uk/" TargetMode="External"/><Relationship Id="rId37" Type="http://schemas.openxmlformats.org/officeDocument/2006/relationships/hyperlink" Target="http://jsonlint.com" TargetMode="External"/><Relationship Id="rId38" Type="http://schemas.openxmlformats.org/officeDocument/2006/relationships/hyperlink" Target="http://www.xmlvalidation.com" TargetMode="Externa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26</Pages>
  <Words>12688</Words>
  <Characters>72327</Characters>
  <Application>Microsoft Macintosh Word</Application>
  <DocSecurity>0</DocSecurity>
  <Lines>602</Lines>
  <Paragraphs>169</Paragraphs>
  <ScaleCrop>false</ScaleCrop>
  <Company/>
  <LinksUpToDate>false</LinksUpToDate>
  <CharactersWithSpaces>84846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SGF2014 WebApp Dev</dc:title>
  <dc:creator>Philip Mason</dc:creator>
  <cp:lastModifiedBy>Philip Mason</cp:lastModifiedBy>
  <cp:revision>1</cp:revision>
  <cp:lastPrinted>2014-02-21T22:28:00Z</cp:lastPrinted>
  <dcterms:created xsi:type="dcterms:W3CDTF">2014-02-21T22:11:00Z</dcterms:created>
  <dcterms:modified xsi:type="dcterms:W3CDTF">2014-02-21T22:30:00Z</dcterms:modified>
</cp:coreProperties>
</file>